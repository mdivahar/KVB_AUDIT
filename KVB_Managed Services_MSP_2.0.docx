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xmlns:wp14="http://schemas.microsoft.com/office/word/2010/wordml" w:rsidRPr="001A7481" w:rsidR="0086730A" w:rsidRDefault="0086730A" w14:paraId="672A6659" wp14:textId="77777777">
      <w:pPr>
        <w:rPr>
          <w:rFonts w:cs="Times New Roman"/>
        </w:rPr>
      </w:pPr>
    </w:p>
    <w:p xmlns:wp14="http://schemas.microsoft.com/office/word/2010/wordml" w:rsidRPr="001A7481" w:rsidR="0086730A" w:rsidRDefault="0086730A" w14:paraId="0A37501D" wp14:textId="77777777">
      <w:pPr>
        <w:jc w:val="both"/>
        <w:rPr>
          <w:rFonts w:cs="Times New Roman"/>
          <w:b/>
          <w:bCs/>
          <w:u w:val="single"/>
        </w:rPr>
      </w:pPr>
    </w:p>
    <w:p xmlns:wp14="http://schemas.microsoft.com/office/word/2010/wordml" w:rsidRPr="001A7481" w:rsidR="0086730A" w:rsidRDefault="0086730A" w14:paraId="5DAB6C7B" wp14:textId="77777777">
      <w:pPr>
        <w:jc w:val="both"/>
        <w:rPr>
          <w:rFonts w:cs="Times New Roman"/>
          <w:b/>
          <w:bCs/>
          <w:u w:val="single"/>
        </w:rPr>
      </w:pPr>
    </w:p>
    <w:p xmlns:wp14="http://schemas.microsoft.com/office/word/2010/wordml" w:rsidRPr="001A7481" w:rsidR="0086730A" w:rsidRDefault="0086730A" w14:paraId="02EB378F" wp14:textId="77777777">
      <w:pPr>
        <w:jc w:val="both"/>
        <w:rPr>
          <w:rFonts w:cs="Times New Roman"/>
          <w:b/>
          <w:bCs/>
          <w:u w:val="single"/>
        </w:rPr>
      </w:pPr>
    </w:p>
    <w:p xmlns:wp14="http://schemas.microsoft.com/office/word/2010/wordml" w:rsidRPr="001A7481" w:rsidR="0086730A" w:rsidRDefault="0086730A" w14:paraId="6A05A809" wp14:textId="77777777">
      <w:pPr>
        <w:jc w:val="both"/>
        <w:rPr>
          <w:rFonts w:cs="Times New Roman"/>
          <w:b/>
          <w:bCs/>
          <w:u w:val="single"/>
        </w:rPr>
      </w:pPr>
    </w:p>
    <w:p xmlns:wp14="http://schemas.microsoft.com/office/word/2010/wordml" w:rsidRPr="001A7481" w:rsidR="0086730A" w:rsidRDefault="0086730A" w14:paraId="5A39BBE3" wp14:textId="77777777">
      <w:pPr>
        <w:jc w:val="both"/>
        <w:rPr>
          <w:rFonts w:cs="Times New Roman"/>
          <w:b/>
          <w:bCs/>
          <w:u w:val="single"/>
        </w:rPr>
      </w:pPr>
    </w:p>
    <w:p xmlns:wp14="http://schemas.microsoft.com/office/word/2010/wordml" w:rsidRPr="001A7481" w:rsidR="0086730A" w:rsidRDefault="0086730A" w14:paraId="41C8F396" wp14:textId="77777777">
      <w:pPr>
        <w:jc w:val="both"/>
        <w:rPr>
          <w:rFonts w:cs="Times New Roman"/>
          <w:b/>
          <w:bCs/>
          <w:u w:val="single"/>
        </w:rPr>
      </w:pPr>
    </w:p>
    <w:p xmlns:wp14="http://schemas.microsoft.com/office/word/2010/wordml" w:rsidRPr="001A7481" w:rsidR="0086730A" w:rsidRDefault="0086730A" w14:paraId="72A3D3EC" wp14:textId="77777777">
      <w:pPr>
        <w:jc w:val="both"/>
        <w:rPr>
          <w:rFonts w:cs="Times New Roman"/>
          <w:b/>
          <w:bCs/>
          <w:u w:val="single"/>
        </w:rPr>
      </w:pPr>
    </w:p>
    <w:p xmlns:wp14="http://schemas.microsoft.com/office/word/2010/wordml" w:rsidRPr="001A7481" w:rsidR="0086730A" w:rsidRDefault="0086730A" w14:paraId="0D0B940D" wp14:textId="77777777">
      <w:pPr>
        <w:jc w:val="both"/>
        <w:rPr>
          <w:rFonts w:cs="Times New Roman"/>
          <w:b/>
          <w:bCs/>
          <w:u w:val="single"/>
        </w:rPr>
      </w:pPr>
    </w:p>
    <w:p xmlns:wp14="http://schemas.microsoft.com/office/word/2010/wordml" w:rsidRPr="001A7481" w:rsidR="0086730A" w:rsidRDefault="0086730A" w14:paraId="0E27B00A" wp14:textId="77777777">
      <w:pPr>
        <w:jc w:val="both"/>
        <w:rPr>
          <w:rFonts w:cs="Times New Roman"/>
          <w:b/>
          <w:bCs/>
          <w:u w:val="single"/>
        </w:rPr>
      </w:pPr>
    </w:p>
    <w:p xmlns:wp14="http://schemas.microsoft.com/office/word/2010/wordml" w:rsidRPr="00BC26F0" w:rsidR="0086730A" w:rsidRDefault="0086730A" w14:paraId="0CB891F7" wp14:textId="77777777">
      <w:pPr>
        <w:jc w:val="center"/>
        <w:rPr>
          <w:rFonts w:cs="Times New Roman"/>
          <w:b/>
          <w:bCs/>
          <w:sz w:val="48"/>
          <w:szCs w:val="48"/>
        </w:rPr>
      </w:pPr>
      <w:proofErr w:type="spellStart"/>
      <w:r w:rsidRPr="00BC26F0">
        <w:rPr>
          <w:rFonts w:cs="Times New Roman"/>
          <w:b/>
          <w:bCs/>
          <w:sz w:val="48"/>
          <w:szCs w:val="48"/>
        </w:rPr>
        <w:t>Bahwan</w:t>
      </w:r>
      <w:proofErr w:type="spellEnd"/>
      <w:r w:rsidRPr="00BC26F0">
        <w:rPr>
          <w:rFonts w:cs="Times New Roman"/>
          <w:b/>
          <w:bCs/>
          <w:sz w:val="48"/>
          <w:szCs w:val="48"/>
        </w:rPr>
        <w:t xml:space="preserve"> </w:t>
      </w:r>
      <w:proofErr w:type="spellStart"/>
      <w:r w:rsidRPr="00BC26F0">
        <w:rPr>
          <w:rFonts w:cs="Times New Roman"/>
          <w:b/>
          <w:bCs/>
          <w:sz w:val="48"/>
          <w:szCs w:val="48"/>
        </w:rPr>
        <w:t>CyberTek</w:t>
      </w:r>
      <w:proofErr w:type="spellEnd"/>
    </w:p>
    <w:p xmlns:wp14="http://schemas.microsoft.com/office/word/2010/wordml" w:rsidRPr="001A7481" w:rsidR="0086730A" w:rsidRDefault="0086730A" w14:paraId="60061E4C" wp14:textId="77777777">
      <w:pPr>
        <w:jc w:val="both"/>
        <w:rPr>
          <w:rFonts w:cs="Times New Roman"/>
          <w:b/>
          <w:bCs/>
          <w:u w:val="single"/>
        </w:rPr>
      </w:pPr>
    </w:p>
    <w:p xmlns:wp14="http://schemas.microsoft.com/office/word/2010/wordml" w:rsidRPr="001A7481" w:rsidR="0086730A" w:rsidRDefault="0086730A" w14:paraId="44EAFD9C" wp14:textId="77777777">
      <w:pPr>
        <w:jc w:val="both"/>
        <w:rPr>
          <w:rFonts w:cs="Times New Roman"/>
          <w:b/>
          <w:bCs/>
          <w:u w:val="single"/>
        </w:rPr>
      </w:pPr>
    </w:p>
    <w:p xmlns:wp14="http://schemas.microsoft.com/office/word/2010/wordml" w:rsidRPr="001A7481" w:rsidR="0086730A" w:rsidRDefault="0086730A" w14:paraId="4B94D5A5" wp14:textId="77777777">
      <w:pPr>
        <w:jc w:val="both"/>
        <w:rPr>
          <w:rFonts w:cs="Times New Roman"/>
          <w:b/>
          <w:bCs/>
          <w:u w:val="single"/>
        </w:rPr>
      </w:pPr>
    </w:p>
    <w:tbl>
      <w:tblPr>
        <w:tblW w:w="0" w:type="auto"/>
        <w:tblInd w:w="1813" w:type="dxa"/>
        <w:tblLayout w:type="fixed"/>
        <w:tblLook w:val="0000" w:firstRow="0" w:lastRow="0" w:firstColumn="0" w:lastColumn="0" w:noHBand="0" w:noVBand="0"/>
      </w:tblPr>
      <w:tblGrid>
        <w:gridCol w:w="2250"/>
        <w:gridCol w:w="4150"/>
      </w:tblGrid>
      <w:tr xmlns:wp14="http://schemas.microsoft.com/office/word/2010/wordml" w:rsidRPr="001A7481" w:rsidR="0086730A" w14:paraId="0A26F6FB" wp14:textId="77777777">
        <w:trPr>
          <w:trHeight w:val="420"/>
        </w:trPr>
        <w:tc>
          <w:tcPr>
            <w:tcW w:w="2250" w:type="dxa"/>
            <w:tcBorders>
              <w:top w:val="single" w:color="000000" w:sz="4" w:space="0"/>
              <w:left w:val="single" w:color="000000" w:sz="4" w:space="0"/>
              <w:bottom w:val="single" w:color="000000" w:sz="4" w:space="0"/>
            </w:tcBorders>
            <w:shd w:val="clear" w:color="auto" w:fill="auto"/>
          </w:tcPr>
          <w:p w:rsidRPr="00EE4D73" w:rsidR="0086730A" w:rsidRDefault="0086730A" w14:paraId="51771FFB" wp14:textId="77777777">
            <w:pPr>
              <w:snapToGrid w:val="0"/>
              <w:rPr>
                <w:rFonts w:cs="Times New Roman"/>
                <w:b/>
                <w:bCs/>
                <w:sz w:val="28"/>
                <w:szCs w:val="28"/>
              </w:rPr>
            </w:pPr>
            <w:r w:rsidRPr="00EE4D73">
              <w:rPr>
                <w:b/>
                <w:sz w:val="28"/>
              </w:rPr>
              <w:t>Document Name</w:t>
            </w:r>
          </w:p>
        </w:tc>
        <w:tc>
          <w:tcPr>
            <w:tcW w:w="4150" w:type="dxa"/>
            <w:tcBorders>
              <w:top w:val="single" w:color="000000" w:sz="4" w:space="0"/>
              <w:left w:val="single" w:color="000000" w:sz="4" w:space="0"/>
              <w:bottom w:val="single" w:color="000000" w:sz="4" w:space="0"/>
              <w:right w:val="single" w:color="000000" w:sz="4" w:space="0"/>
            </w:tcBorders>
            <w:shd w:val="clear" w:color="auto" w:fill="auto"/>
          </w:tcPr>
          <w:p w:rsidRPr="00EE4D73" w:rsidR="0086730A" w:rsidP="001265DF" w:rsidRDefault="001265DF" w14:paraId="7268DC4B" wp14:textId="77777777">
            <w:pPr>
              <w:snapToGrid w:val="0"/>
              <w:rPr>
                <w:rFonts w:cs="Times New Roman"/>
                <w:b/>
                <w:bCs/>
                <w:sz w:val="28"/>
                <w:szCs w:val="28"/>
              </w:rPr>
            </w:pPr>
            <w:proofErr w:type="spellStart"/>
            <w:r w:rsidRPr="00EE4D73">
              <w:rPr>
                <w:b/>
                <w:sz w:val="28"/>
              </w:rPr>
              <w:t>KVB_</w:t>
            </w:r>
            <w:r w:rsidRPr="00EE4D73" w:rsidR="004654CF">
              <w:rPr>
                <w:b/>
                <w:sz w:val="28"/>
              </w:rPr>
              <w:t>Managed</w:t>
            </w:r>
            <w:proofErr w:type="spellEnd"/>
            <w:r w:rsidRPr="00EE4D73" w:rsidR="004654CF">
              <w:rPr>
                <w:b/>
                <w:sz w:val="28"/>
              </w:rPr>
              <w:t xml:space="preserve"> Services</w:t>
            </w:r>
            <w:r w:rsidRPr="00EE4D73">
              <w:rPr>
                <w:b/>
                <w:sz w:val="28"/>
              </w:rPr>
              <w:t xml:space="preserve"> Plan</w:t>
            </w:r>
            <w:r w:rsidRPr="00EE4D73" w:rsidR="004654CF">
              <w:rPr>
                <w:b/>
                <w:sz w:val="28"/>
              </w:rPr>
              <w:t xml:space="preserve"> </w:t>
            </w:r>
          </w:p>
        </w:tc>
      </w:tr>
    </w:tbl>
    <w:p xmlns:wp14="http://schemas.microsoft.com/office/word/2010/wordml" w:rsidRPr="001A7481" w:rsidR="0086730A" w:rsidRDefault="0086730A" w14:paraId="3DEEC669" wp14:textId="77777777">
      <w:pPr>
        <w:jc w:val="both"/>
        <w:rPr>
          <w:rFonts w:cs="Times New Roman"/>
          <w:b/>
          <w:bCs/>
          <w:u w:val="single"/>
        </w:rPr>
      </w:pPr>
    </w:p>
    <w:p xmlns:wp14="http://schemas.microsoft.com/office/word/2010/wordml" w:rsidRPr="001A7481" w:rsidR="0086730A" w:rsidRDefault="0086730A" w14:paraId="3656B9AB" wp14:textId="77777777">
      <w:pPr>
        <w:jc w:val="both"/>
        <w:rPr>
          <w:rFonts w:cs="Times New Roman"/>
          <w:b/>
          <w:bCs/>
          <w:u w:val="single"/>
        </w:rPr>
      </w:pPr>
    </w:p>
    <w:p xmlns:wp14="http://schemas.microsoft.com/office/word/2010/wordml" w:rsidRPr="001A7481" w:rsidR="0086730A" w:rsidRDefault="0086730A" w14:paraId="45FB0818" wp14:textId="77777777">
      <w:pPr>
        <w:jc w:val="both"/>
        <w:rPr>
          <w:rFonts w:cs="Times New Roman"/>
          <w:b/>
          <w:bCs/>
          <w:u w:val="single"/>
        </w:rPr>
      </w:pPr>
    </w:p>
    <w:p xmlns:wp14="http://schemas.microsoft.com/office/word/2010/wordml" w:rsidRPr="001A7481" w:rsidR="0086730A" w:rsidRDefault="0086730A" w14:paraId="049F31CB" wp14:textId="77777777">
      <w:pPr>
        <w:jc w:val="both"/>
        <w:rPr>
          <w:rFonts w:cs="Times New Roman"/>
          <w:b/>
          <w:bCs/>
          <w:u w:val="single"/>
        </w:rPr>
      </w:pPr>
    </w:p>
    <w:p xmlns:wp14="http://schemas.microsoft.com/office/word/2010/wordml" w:rsidRPr="001A7481" w:rsidR="0086730A" w:rsidRDefault="0086730A" w14:paraId="53128261" wp14:textId="77777777">
      <w:pPr>
        <w:jc w:val="both"/>
        <w:rPr>
          <w:rFonts w:cs="Times New Roman"/>
          <w:b/>
          <w:bCs/>
          <w:u w:val="single"/>
        </w:rPr>
      </w:pPr>
    </w:p>
    <w:p xmlns:wp14="http://schemas.microsoft.com/office/word/2010/wordml" w:rsidRPr="001A7481" w:rsidR="0086730A" w:rsidRDefault="0086730A" w14:paraId="62486C05" wp14:textId="77777777">
      <w:pPr>
        <w:jc w:val="both"/>
        <w:rPr>
          <w:rFonts w:cs="Times New Roman"/>
          <w:b/>
          <w:bCs/>
          <w:u w:val="single"/>
        </w:rPr>
      </w:pPr>
    </w:p>
    <w:p xmlns:wp14="http://schemas.microsoft.com/office/word/2010/wordml" w:rsidRPr="001A7481" w:rsidR="0086730A" w:rsidRDefault="0086730A" w14:paraId="4101652C" wp14:textId="77777777">
      <w:pPr>
        <w:jc w:val="both"/>
        <w:rPr>
          <w:rFonts w:cs="Times New Roman"/>
          <w:b/>
          <w:bCs/>
          <w:u w:val="single"/>
        </w:rPr>
      </w:pPr>
    </w:p>
    <w:p xmlns:wp14="http://schemas.microsoft.com/office/word/2010/wordml" w:rsidRPr="001A7481" w:rsidR="0086730A" w:rsidRDefault="0086730A" w14:paraId="4B99056E" wp14:textId="77777777">
      <w:pPr>
        <w:jc w:val="both"/>
        <w:rPr>
          <w:rFonts w:cs="Times New Roman"/>
          <w:b/>
          <w:bCs/>
          <w:u w:val="single"/>
        </w:rPr>
      </w:pPr>
    </w:p>
    <w:p xmlns:wp14="http://schemas.microsoft.com/office/word/2010/wordml" w:rsidRPr="001A7481" w:rsidR="0086730A" w:rsidRDefault="0086730A" w14:paraId="1299C43A" wp14:textId="77777777">
      <w:pPr>
        <w:jc w:val="both"/>
        <w:rPr>
          <w:rFonts w:cs="Times New Roman"/>
          <w:b/>
          <w:bCs/>
          <w:u w:val="single"/>
        </w:rPr>
      </w:pPr>
    </w:p>
    <w:p xmlns:wp14="http://schemas.microsoft.com/office/word/2010/wordml" w:rsidRPr="001A7481" w:rsidR="0086730A" w:rsidRDefault="0086730A" w14:paraId="4DDBEF00" wp14:textId="77777777">
      <w:pPr>
        <w:jc w:val="both"/>
        <w:rPr>
          <w:rFonts w:cs="Times New Roman"/>
          <w:b/>
          <w:bCs/>
          <w:u w:val="single"/>
        </w:rPr>
      </w:pPr>
    </w:p>
    <w:p xmlns:wp14="http://schemas.microsoft.com/office/word/2010/wordml" w:rsidRPr="001A7481" w:rsidR="0086730A" w:rsidRDefault="0086730A" w14:paraId="3461D779" wp14:textId="77777777">
      <w:pPr>
        <w:jc w:val="both"/>
        <w:rPr>
          <w:rFonts w:cs="Times New Roman"/>
          <w:b/>
          <w:bCs/>
          <w:u w:val="single"/>
        </w:rPr>
      </w:pPr>
    </w:p>
    <w:p xmlns:wp14="http://schemas.microsoft.com/office/word/2010/wordml" w:rsidRPr="001A7481" w:rsidR="0086730A" w:rsidRDefault="0086730A" w14:paraId="3CF2D8B6" wp14:textId="77777777">
      <w:pPr>
        <w:jc w:val="both"/>
        <w:rPr>
          <w:rFonts w:cs="Times New Roman"/>
          <w:b/>
          <w:bCs/>
          <w:u w:val="single"/>
        </w:rPr>
      </w:pPr>
    </w:p>
    <w:p xmlns:wp14="http://schemas.microsoft.com/office/word/2010/wordml" w:rsidRPr="001A7481" w:rsidR="0086730A" w:rsidRDefault="0086730A" w14:paraId="0FB78278" wp14:textId="77777777">
      <w:pPr>
        <w:jc w:val="both"/>
        <w:rPr>
          <w:rFonts w:cs="Times New Roman"/>
          <w:b/>
          <w:bCs/>
          <w:u w:val="single"/>
        </w:rPr>
      </w:pPr>
    </w:p>
    <w:p xmlns:wp14="http://schemas.microsoft.com/office/word/2010/wordml" w:rsidRPr="001A7481" w:rsidR="0086730A" w:rsidRDefault="0086730A" w14:paraId="1FC39945" wp14:textId="77777777">
      <w:pPr>
        <w:jc w:val="both"/>
        <w:rPr>
          <w:rFonts w:cs="Times New Roman"/>
          <w:b/>
          <w:bCs/>
          <w:u w:val="single"/>
        </w:rPr>
      </w:pPr>
    </w:p>
    <w:p xmlns:wp14="http://schemas.microsoft.com/office/word/2010/wordml" w:rsidRPr="001A7481" w:rsidR="0086730A" w:rsidRDefault="0086730A" w14:paraId="0562CB0E" wp14:textId="77777777">
      <w:pPr>
        <w:jc w:val="both"/>
        <w:rPr>
          <w:rFonts w:cs="Times New Roman"/>
          <w:b/>
          <w:bCs/>
          <w:u w:val="single"/>
        </w:rPr>
      </w:pPr>
    </w:p>
    <w:p xmlns:wp14="http://schemas.microsoft.com/office/word/2010/wordml" w:rsidRPr="001A7481" w:rsidR="0086730A" w:rsidRDefault="0086730A" w14:paraId="34CE0A41" wp14:textId="77777777">
      <w:pPr>
        <w:jc w:val="both"/>
        <w:rPr>
          <w:rFonts w:cs="Times New Roman"/>
          <w:b/>
          <w:bCs/>
          <w:u w:val="single"/>
        </w:rPr>
      </w:pPr>
    </w:p>
    <w:p xmlns:wp14="http://schemas.microsoft.com/office/word/2010/wordml" w:rsidRPr="001A7481" w:rsidR="0086730A" w:rsidRDefault="0086730A" w14:paraId="62EBF3C5" wp14:textId="77777777">
      <w:pPr>
        <w:jc w:val="both"/>
        <w:rPr>
          <w:rFonts w:cs="Times New Roman"/>
          <w:b/>
          <w:bCs/>
          <w:u w:val="single"/>
        </w:rPr>
      </w:pPr>
    </w:p>
    <w:p xmlns:wp14="http://schemas.microsoft.com/office/word/2010/wordml" w:rsidRPr="001A7481" w:rsidR="0086730A" w:rsidRDefault="0086730A" w14:paraId="6D98A12B" wp14:textId="77777777">
      <w:pPr>
        <w:jc w:val="both"/>
        <w:rPr>
          <w:rFonts w:cs="Times New Roman"/>
          <w:b/>
          <w:bCs/>
          <w:u w:val="single"/>
        </w:rPr>
      </w:pPr>
    </w:p>
    <w:p xmlns:wp14="http://schemas.microsoft.com/office/word/2010/wordml" w:rsidRPr="001A7481" w:rsidR="0086730A" w:rsidRDefault="0086730A" w14:paraId="2946DB82" wp14:textId="77777777">
      <w:pPr>
        <w:jc w:val="both"/>
        <w:rPr>
          <w:rFonts w:cs="Times New Roman"/>
          <w:b/>
          <w:bCs/>
          <w:u w:val="single"/>
        </w:rPr>
      </w:pPr>
    </w:p>
    <w:p xmlns:wp14="http://schemas.microsoft.com/office/word/2010/wordml" w:rsidRPr="001A7481" w:rsidR="0086730A" w:rsidRDefault="0086730A" w14:paraId="5997CC1D" wp14:textId="77777777">
      <w:pPr>
        <w:jc w:val="both"/>
        <w:rPr>
          <w:rFonts w:cs="Times New Roman"/>
          <w:b/>
          <w:bCs/>
          <w:u w:val="single"/>
        </w:rPr>
      </w:pPr>
    </w:p>
    <w:p xmlns:wp14="http://schemas.microsoft.com/office/word/2010/wordml" w:rsidRPr="001A7481" w:rsidR="0086730A" w:rsidRDefault="0086730A" w14:paraId="110FFD37" wp14:textId="77777777">
      <w:pPr>
        <w:jc w:val="both"/>
        <w:rPr>
          <w:rFonts w:cs="Times New Roman"/>
          <w:b/>
          <w:bCs/>
          <w:u w:val="single"/>
        </w:rPr>
      </w:pPr>
    </w:p>
    <w:p xmlns:wp14="http://schemas.microsoft.com/office/word/2010/wordml" w:rsidRPr="001A7481" w:rsidR="0086730A" w:rsidRDefault="0086730A" w14:paraId="6B699379" wp14:textId="77777777">
      <w:pPr>
        <w:jc w:val="both"/>
        <w:rPr>
          <w:rFonts w:cs="Times New Roman"/>
          <w:b/>
          <w:bCs/>
          <w:u w:val="single"/>
        </w:rPr>
      </w:pPr>
    </w:p>
    <w:p xmlns:wp14="http://schemas.microsoft.com/office/word/2010/wordml" w:rsidRPr="001A7481" w:rsidR="0086730A" w:rsidRDefault="0086730A" w14:paraId="3FE9F23F" wp14:textId="77777777">
      <w:pPr>
        <w:jc w:val="both"/>
        <w:rPr>
          <w:rFonts w:cs="Times New Roman"/>
          <w:b/>
          <w:bCs/>
          <w:u w:val="single"/>
        </w:rPr>
      </w:pPr>
    </w:p>
    <w:p xmlns:wp14="http://schemas.microsoft.com/office/word/2010/wordml" w:rsidRPr="001A7481" w:rsidR="0086730A" w:rsidRDefault="0086730A" w14:paraId="1F72F646" wp14:textId="77777777">
      <w:pPr>
        <w:jc w:val="both"/>
        <w:rPr>
          <w:rFonts w:cs="Times New Roman"/>
          <w:b/>
          <w:bCs/>
          <w:u w:val="single"/>
        </w:rPr>
      </w:pPr>
    </w:p>
    <w:p xmlns:wp14="http://schemas.microsoft.com/office/word/2010/wordml" w:rsidRPr="001A7481" w:rsidR="0086730A" w:rsidRDefault="0086730A" w14:paraId="08CE6F91" wp14:textId="77777777">
      <w:pPr>
        <w:jc w:val="both"/>
        <w:rPr>
          <w:rFonts w:cs="Times New Roman"/>
          <w:b/>
          <w:bCs/>
          <w:u w:val="single"/>
        </w:rPr>
      </w:pPr>
    </w:p>
    <w:p xmlns:wp14="http://schemas.microsoft.com/office/word/2010/wordml" w:rsidRPr="001A7481" w:rsidR="0086730A" w:rsidRDefault="0086730A" w14:paraId="61CDCEAD" wp14:textId="77777777">
      <w:pPr>
        <w:jc w:val="both"/>
        <w:rPr>
          <w:rFonts w:cs="Times New Roman"/>
          <w:b/>
          <w:bCs/>
          <w:u w:val="single"/>
        </w:rPr>
      </w:pPr>
    </w:p>
    <w:p xmlns:wp14="http://schemas.microsoft.com/office/word/2010/wordml" w:rsidRPr="001A7481" w:rsidR="0086730A" w:rsidRDefault="0086730A" w14:paraId="285592CB" wp14:textId="77777777">
      <w:pPr>
        <w:pBdr>
          <w:top w:val="single" w:color="000000" w:sz="4" w:space="1"/>
          <w:left w:val="single" w:color="000000" w:sz="4" w:space="4"/>
          <w:bottom w:val="single" w:color="000000" w:sz="4" w:space="1"/>
          <w:right w:val="single" w:color="000000" w:sz="4" w:space="4"/>
        </w:pBdr>
        <w:rPr>
          <w:rFonts w:cs="Times New Roman"/>
          <w:i/>
          <w:iCs/>
        </w:rPr>
      </w:pPr>
      <w:r w:rsidRPr="001A7481">
        <w:rPr>
          <w:rFonts w:cs="Times New Roman"/>
          <w:i/>
          <w:iCs/>
        </w:rPr>
        <w:t>All rights reserved. No part of this work can be reproduced or used in any form or by any means without the prior written permission of BCT.</w:t>
      </w:r>
    </w:p>
    <w:p xmlns:wp14="http://schemas.microsoft.com/office/word/2010/wordml" w:rsidRPr="001A7481" w:rsidR="0086730A" w:rsidRDefault="0086730A" w14:paraId="6BB9E253" wp14:textId="77777777">
      <w:pPr>
        <w:jc w:val="both"/>
        <w:rPr>
          <w:rFonts w:cs="Times New Roman"/>
          <w:b/>
          <w:bCs/>
          <w:u w:val="single"/>
        </w:rPr>
      </w:pPr>
    </w:p>
    <w:p xmlns:wp14="http://schemas.microsoft.com/office/word/2010/wordml" w:rsidRPr="000A53AD" w:rsidR="0086730A" w:rsidRDefault="0086730A" w14:paraId="5C184F9B" wp14:textId="77777777">
      <w:pPr>
        <w:ind w:left="-90"/>
        <w:jc w:val="both"/>
        <w:rPr>
          <w:rFonts w:cs="Times New Roman"/>
          <w:b/>
          <w:bCs/>
          <w:sz w:val="28"/>
          <w:u w:val="single"/>
        </w:rPr>
      </w:pPr>
      <w:r w:rsidRPr="000A53AD">
        <w:rPr>
          <w:rFonts w:cs="Times New Roman"/>
          <w:b/>
          <w:bCs/>
          <w:sz w:val="28"/>
          <w:u w:val="single"/>
        </w:rPr>
        <w:t>Document Release Log Sheet</w:t>
      </w:r>
    </w:p>
    <w:p xmlns:wp14="http://schemas.microsoft.com/office/word/2010/wordml" w:rsidRPr="001A7481" w:rsidR="0086730A" w:rsidRDefault="0086730A" w14:paraId="23DE523C" wp14:textId="77777777">
      <w:pPr>
        <w:jc w:val="both"/>
        <w:rPr>
          <w:rFonts w:cs="Times New Roman"/>
          <w:b/>
          <w:bCs/>
          <w:u w:val="single"/>
        </w:rPr>
      </w:pPr>
    </w:p>
    <w:tbl>
      <w:tblPr>
        <w:tblW w:w="0" w:type="auto"/>
        <w:tblInd w:w="108" w:type="dxa"/>
        <w:tblLayout w:type="fixed"/>
        <w:tblLook w:val="0000" w:firstRow="0" w:lastRow="0" w:firstColumn="0" w:lastColumn="0" w:noHBand="0" w:noVBand="0"/>
      </w:tblPr>
      <w:tblGrid>
        <w:gridCol w:w="1197"/>
        <w:gridCol w:w="1260"/>
        <w:gridCol w:w="1610"/>
        <w:gridCol w:w="1530"/>
        <w:gridCol w:w="1691"/>
        <w:gridCol w:w="2111"/>
      </w:tblGrid>
      <w:tr xmlns:wp14="http://schemas.microsoft.com/office/word/2010/wordml" w:rsidRPr="00BC26F0" w:rsidR="0086730A" w:rsidTr="6A1E814D" w14:paraId="1E1E7CE2"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C0C0C0"/>
            <w:tcMar/>
          </w:tcPr>
          <w:p w:rsidRPr="00BC26F0" w:rsidR="0086730A" w:rsidRDefault="0086730A" w14:paraId="0BC86A3D"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Version No.</w:t>
            </w:r>
          </w:p>
        </w:tc>
        <w:tc>
          <w:tcPr>
            <w:tcW w:w="1260" w:type="dxa"/>
            <w:tcBorders>
              <w:top w:val="single" w:color="000000" w:themeColor="text1" w:sz="4" w:space="0"/>
              <w:left w:val="single" w:color="000000" w:themeColor="text1" w:sz="4" w:space="0"/>
              <w:bottom w:val="single" w:color="000000" w:themeColor="text1" w:sz="4" w:space="0"/>
            </w:tcBorders>
            <w:shd w:val="clear" w:color="auto" w:fill="C0C0C0"/>
            <w:tcMar/>
          </w:tcPr>
          <w:p w:rsidRPr="00BC26F0" w:rsidR="0086730A" w:rsidRDefault="0086730A" w14:paraId="491072FA"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Date</w:t>
            </w:r>
          </w:p>
        </w:tc>
        <w:tc>
          <w:tcPr>
            <w:tcW w:w="1610" w:type="dxa"/>
            <w:tcBorders>
              <w:top w:val="single" w:color="000000" w:themeColor="text1" w:sz="4" w:space="0"/>
              <w:left w:val="single" w:color="000000" w:themeColor="text1" w:sz="4" w:space="0"/>
              <w:bottom w:val="single" w:color="000000" w:themeColor="text1" w:sz="4" w:space="0"/>
            </w:tcBorders>
            <w:shd w:val="clear" w:color="auto" w:fill="C0C0C0"/>
            <w:tcMar/>
          </w:tcPr>
          <w:p w:rsidRPr="00BC26F0" w:rsidR="0086730A" w:rsidRDefault="0086730A" w14:paraId="0174B1C3"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Prepared By</w:t>
            </w:r>
          </w:p>
        </w:tc>
        <w:tc>
          <w:tcPr>
            <w:tcW w:w="1530" w:type="dxa"/>
            <w:tcBorders>
              <w:top w:val="single" w:color="000000" w:themeColor="text1" w:sz="4" w:space="0"/>
              <w:left w:val="single" w:color="000000" w:themeColor="text1" w:sz="4" w:space="0"/>
              <w:bottom w:val="single" w:color="000000" w:themeColor="text1" w:sz="4" w:space="0"/>
            </w:tcBorders>
            <w:shd w:val="clear" w:color="auto" w:fill="C0C0C0"/>
            <w:tcMar/>
          </w:tcPr>
          <w:p w:rsidRPr="00BC26F0" w:rsidR="0086730A" w:rsidRDefault="0086730A" w14:paraId="3C5909D9"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Reviewed By</w:t>
            </w:r>
          </w:p>
        </w:tc>
        <w:tc>
          <w:tcPr>
            <w:tcW w:w="1691" w:type="dxa"/>
            <w:tcBorders>
              <w:top w:val="single" w:color="000000" w:themeColor="text1" w:sz="4" w:space="0"/>
              <w:left w:val="single" w:color="000000" w:themeColor="text1" w:sz="4" w:space="0"/>
              <w:bottom w:val="single" w:color="000000" w:themeColor="text1" w:sz="4" w:space="0"/>
            </w:tcBorders>
            <w:shd w:val="clear" w:color="auto" w:fill="C0C0C0"/>
            <w:tcMar/>
          </w:tcPr>
          <w:p w:rsidRPr="00BC26F0" w:rsidR="0086730A" w:rsidRDefault="0086730A" w14:paraId="702BC7DD"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Approved By</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0C0C0"/>
            <w:tcMar/>
          </w:tcPr>
          <w:p w:rsidRPr="00BC26F0" w:rsidR="0086730A" w:rsidRDefault="0086730A" w14:paraId="4D617AC7"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Changes made (affected sections)</w:t>
            </w:r>
          </w:p>
        </w:tc>
      </w:tr>
      <w:tr xmlns:wp14="http://schemas.microsoft.com/office/word/2010/wordml" w:rsidRPr="00BC26F0" w:rsidR="0086730A" w:rsidTr="6A1E814D" w14:paraId="5085E0EB"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4B3AA50C" wp14:textId="77777777">
            <w:pPr>
              <w:snapToGrid w:val="0"/>
              <w:jc w:val="both"/>
              <w:rPr>
                <w:rFonts w:cs="Times New Roman"/>
              </w:rPr>
            </w:pPr>
            <w:r w:rsidRPr="001A7481">
              <w:rPr>
                <w:rFonts w:cs="Times New Roman"/>
              </w:rPr>
              <w:t>1.0</w:t>
            </w:r>
          </w:p>
        </w:tc>
        <w:tc>
          <w:tcPr>
            <w:tcW w:w="126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004FAC0E" wp14:textId="77777777">
            <w:pPr>
              <w:snapToGrid w:val="0"/>
              <w:jc w:val="both"/>
              <w:rPr>
                <w:rFonts w:cs="Times New Roman"/>
              </w:rPr>
            </w:pPr>
            <w:r w:rsidRPr="001A7481">
              <w:rPr>
                <w:rFonts w:cs="Times New Roman"/>
              </w:rPr>
              <w:t>17-Jan-14</w:t>
            </w:r>
          </w:p>
        </w:tc>
        <w:tc>
          <w:tcPr>
            <w:tcW w:w="161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477CF340" wp14:textId="77777777">
            <w:pPr>
              <w:snapToGrid w:val="0"/>
              <w:jc w:val="both"/>
              <w:rPr>
                <w:rFonts w:cs="Times New Roman"/>
              </w:rPr>
            </w:pPr>
            <w:r w:rsidRPr="001A7481">
              <w:rPr>
                <w:rFonts w:cs="Times New Roman"/>
              </w:rPr>
              <w:t>Mani Murugan</w:t>
            </w:r>
          </w:p>
        </w:tc>
        <w:tc>
          <w:tcPr>
            <w:tcW w:w="153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813F1D9" wp14:textId="77777777">
            <w:pPr>
              <w:snapToGrid w:val="0"/>
              <w:jc w:val="both"/>
              <w:rPr>
                <w:rFonts w:cs="Times New Roman"/>
              </w:rPr>
            </w:pPr>
            <w:r w:rsidRPr="001A7481">
              <w:rPr>
                <w:rFonts w:cs="Times New Roman"/>
              </w:rPr>
              <w:t>Suresh Samikannu</w:t>
            </w:r>
          </w:p>
        </w:tc>
        <w:tc>
          <w:tcPr>
            <w:tcW w:w="1691"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4C037C3E" wp14:textId="77777777">
            <w:pPr>
              <w:snapToGrid w:val="0"/>
              <w:jc w:val="both"/>
              <w:rPr>
                <w:rFonts w:cs="Times New Roman"/>
              </w:rPr>
            </w:pPr>
            <w:r w:rsidRPr="001A7481">
              <w:rPr>
                <w:rFonts w:cs="Times New Roman"/>
              </w:rPr>
              <w:t>Suresh Samikannu</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75F44848" wp14:textId="77777777">
            <w:pPr>
              <w:snapToGrid w:val="0"/>
              <w:jc w:val="both"/>
              <w:rPr>
                <w:rFonts w:cs="Times New Roman"/>
              </w:rPr>
            </w:pPr>
            <w:r w:rsidRPr="001A7481">
              <w:rPr>
                <w:rFonts w:cs="Times New Roman"/>
              </w:rPr>
              <w:t>Initial Version</w:t>
            </w:r>
          </w:p>
        </w:tc>
      </w:tr>
      <w:tr xmlns:wp14="http://schemas.microsoft.com/office/word/2010/wordml" w:rsidRPr="00BC26F0" w:rsidR="0086730A" w:rsidTr="6A1E814D" w14:paraId="6FA8F0DE"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5D8B3B0" wp14:textId="77777777">
            <w:pPr>
              <w:snapToGrid w:val="0"/>
              <w:jc w:val="both"/>
              <w:rPr>
                <w:rFonts w:cs="Times New Roman"/>
              </w:rPr>
            </w:pPr>
            <w:r w:rsidRPr="001A7481">
              <w:rPr>
                <w:rFonts w:cs="Times New Roman"/>
              </w:rPr>
              <w:t>1.1</w:t>
            </w:r>
          </w:p>
        </w:tc>
        <w:tc>
          <w:tcPr>
            <w:tcW w:w="126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75975C7E" wp14:textId="77777777">
            <w:pPr>
              <w:snapToGrid w:val="0"/>
              <w:jc w:val="both"/>
              <w:rPr>
                <w:rFonts w:cs="Times New Roman"/>
              </w:rPr>
            </w:pPr>
            <w:r w:rsidRPr="001A7481">
              <w:rPr>
                <w:rFonts w:cs="Times New Roman"/>
              </w:rPr>
              <w:t>26-Sep-15</w:t>
            </w:r>
          </w:p>
        </w:tc>
        <w:tc>
          <w:tcPr>
            <w:tcW w:w="161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3FE940B3" wp14:textId="77777777">
            <w:pPr>
              <w:snapToGrid w:val="0"/>
              <w:jc w:val="both"/>
              <w:rPr>
                <w:rFonts w:cs="Times New Roman"/>
              </w:rPr>
            </w:pPr>
            <w:r w:rsidRPr="001A7481">
              <w:rPr>
                <w:rFonts w:cs="Times New Roman"/>
              </w:rPr>
              <w:t>Mani Murugan</w:t>
            </w:r>
          </w:p>
        </w:tc>
        <w:tc>
          <w:tcPr>
            <w:tcW w:w="153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373F0627" wp14:textId="77777777">
            <w:pPr>
              <w:snapToGrid w:val="0"/>
              <w:jc w:val="both"/>
              <w:rPr>
                <w:rFonts w:cs="Times New Roman"/>
              </w:rPr>
            </w:pPr>
            <w:r w:rsidRPr="001A7481">
              <w:rPr>
                <w:rFonts w:cs="Times New Roman"/>
              </w:rPr>
              <w:t>Suresh Samikannu</w:t>
            </w:r>
          </w:p>
        </w:tc>
        <w:tc>
          <w:tcPr>
            <w:tcW w:w="1691"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33997C6B" wp14:textId="77777777">
            <w:pPr>
              <w:snapToGrid w:val="0"/>
              <w:jc w:val="both"/>
              <w:rPr>
                <w:rFonts w:cs="Times New Roman"/>
              </w:rPr>
            </w:pPr>
            <w:r w:rsidRPr="001A7481">
              <w:rPr>
                <w:rFonts w:cs="Times New Roman"/>
              </w:rPr>
              <w:t>Suresh Samikannu</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15DCE02F" wp14:textId="77777777">
            <w:pPr>
              <w:snapToGrid w:val="0"/>
              <w:jc w:val="both"/>
              <w:rPr>
                <w:rFonts w:cs="Times New Roman"/>
              </w:rPr>
            </w:pPr>
            <w:r w:rsidRPr="001A7481">
              <w:rPr>
                <w:rFonts w:cs="Times New Roman"/>
              </w:rPr>
              <w:t>Updated BCT SPOC details, KVB Contact Details</w:t>
            </w:r>
          </w:p>
        </w:tc>
      </w:tr>
      <w:tr xmlns:wp14="http://schemas.microsoft.com/office/word/2010/wordml" w:rsidRPr="00BC26F0" w:rsidR="0086730A" w:rsidTr="6A1E814D" w14:paraId="4039DF3F"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39D7D509" wp14:textId="77777777">
            <w:pPr>
              <w:snapToGrid w:val="0"/>
              <w:jc w:val="both"/>
              <w:rPr>
                <w:rFonts w:cs="Times New Roman"/>
              </w:rPr>
            </w:pPr>
            <w:r w:rsidRPr="001A7481">
              <w:rPr>
                <w:rFonts w:cs="Times New Roman"/>
              </w:rPr>
              <w:t>1.2</w:t>
            </w:r>
          </w:p>
        </w:tc>
        <w:tc>
          <w:tcPr>
            <w:tcW w:w="126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44527418" wp14:textId="77777777">
            <w:pPr>
              <w:snapToGrid w:val="0"/>
              <w:jc w:val="both"/>
              <w:rPr>
                <w:rFonts w:cs="Times New Roman"/>
              </w:rPr>
            </w:pPr>
            <w:r w:rsidRPr="001A7481">
              <w:rPr>
                <w:rFonts w:cs="Times New Roman"/>
              </w:rPr>
              <w:t>01-Mar-16</w:t>
            </w:r>
          </w:p>
        </w:tc>
        <w:tc>
          <w:tcPr>
            <w:tcW w:w="161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168B685" wp14:textId="77777777">
            <w:pPr>
              <w:snapToGrid w:val="0"/>
              <w:jc w:val="both"/>
              <w:rPr>
                <w:rFonts w:cs="Times New Roman"/>
              </w:rPr>
            </w:pPr>
            <w:r w:rsidRPr="001A7481">
              <w:rPr>
                <w:rFonts w:cs="Times New Roman"/>
              </w:rPr>
              <w:t>Mani Murugan</w:t>
            </w:r>
          </w:p>
        </w:tc>
        <w:tc>
          <w:tcPr>
            <w:tcW w:w="153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3F01A48C" wp14:textId="77777777">
            <w:pPr>
              <w:snapToGrid w:val="0"/>
              <w:jc w:val="both"/>
              <w:rPr>
                <w:rFonts w:cs="Times New Roman"/>
              </w:rPr>
            </w:pPr>
            <w:r w:rsidRPr="001A7481">
              <w:rPr>
                <w:rFonts w:cs="Times New Roman"/>
              </w:rPr>
              <w:t>Suresh Samikannu</w:t>
            </w:r>
          </w:p>
        </w:tc>
        <w:tc>
          <w:tcPr>
            <w:tcW w:w="1691"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7F7E5A35" wp14:textId="77777777">
            <w:pPr>
              <w:snapToGrid w:val="0"/>
              <w:jc w:val="both"/>
              <w:rPr>
                <w:rFonts w:cs="Times New Roman"/>
              </w:rPr>
            </w:pPr>
            <w:r w:rsidRPr="001A7481">
              <w:rPr>
                <w:rFonts w:cs="Times New Roman"/>
              </w:rPr>
              <w:t>Suresh Samikannu</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5E83BE75" wp14:textId="77777777">
            <w:pPr>
              <w:snapToGrid w:val="0"/>
              <w:jc w:val="both"/>
              <w:rPr>
                <w:rFonts w:cs="Times New Roman"/>
              </w:rPr>
            </w:pPr>
            <w:r w:rsidRPr="001A7481">
              <w:rPr>
                <w:rFonts w:cs="Times New Roman"/>
              </w:rPr>
              <w:t>Updated Configuration Management section, Version Number, Font size s</w:t>
            </w:r>
          </w:p>
        </w:tc>
      </w:tr>
      <w:tr xmlns:wp14="http://schemas.microsoft.com/office/word/2010/wordml" w:rsidRPr="00BC26F0" w:rsidR="0086730A" w:rsidTr="6A1E814D" w14:paraId="6757710F"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2860A0C" wp14:textId="77777777">
            <w:pPr>
              <w:snapToGrid w:val="0"/>
              <w:jc w:val="both"/>
              <w:rPr>
                <w:rFonts w:cs="Times New Roman"/>
              </w:rPr>
            </w:pPr>
            <w:r w:rsidRPr="001A7481">
              <w:rPr>
                <w:rFonts w:cs="Times New Roman"/>
              </w:rPr>
              <w:t>1.3</w:t>
            </w:r>
          </w:p>
        </w:tc>
        <w:tc>
          <w:tcPr>
            <w:tcW w:w="126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1F840072" wp14:textId="77777777">
            <w:pPr>
              <w:snapToGrid w:val="0"/>
              <w:jc w:val="both"/>
              <w:rPr>
                <w:rFonts w:cs="Times New Roman"/>
              </w:rPr>
            </w:pPr>
            <w:r w:rsidRPr="001A7481">
              <w:rPr>
                <w:rFonts w:cs="Times New Roman"/>
              </w:rPr>
              <w:t>26-Sep-15</w:t>
            </w:r>
          </w:p>
        </w:tc>
        <w:tc>
          <w:tcPr>
            <w:tcW w:w="161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EE902F4" wp14:textId="77777777">
            <w:pPr>
              <w:snapToGrid w:val="0"/>
              <w:jc w:val="both"/>
              <w:rPr>
                <w:rFonts w:cs="Times New Roman"/>
              </w:rPr>
            </w:pPr>
            <w:r w:rsidRPr="001A7481">
              <w:rPr>
                <w:rFonts w:cs="Times New Roman"/>
              </w:rPr>
              <w:t>Mani Murugan</w:t>
            </w:r>
          </w:p>
        </w:tc>
        <w:tc>
          <w:tcPr>
            <w:tcW w:w="153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4BBC83CB" wp14:textId="77777777">
            <w:pPr>
              <w:snapToGrid w:val="0"/>
              <w:jc w:val="both"/>
              <w:rPr>
                <w:rFonts w:cs="Times New Roman"/>
              </w:rPr>
            </w:pPr>
            <w:r w:rsidRPr="001A7481">
              <w:rPr>
                <w:rFonts w:cs="Times New Roman"/>
              </w:rPr>
              <w:t>Suresh Samikannu</w:t>
            </w:r>
          </w:p>
        </w:tc>
        <w:tc>
          <w:tcPr>
            <w:tcW w:w="1691"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DEDFF38" wp14:textId="77777777">
            <w:pPr>
              <w:snapToGrid w:val="0"/>
              <w:jc w:val="both"/>
              <w:rPr>
                <w:rFonts w:cs="Times New Roman"/>
              </w:rPr>
            </w:pPr>
            <w:r w:rsidRPr="001A7481">
              <w:rPr>
                <w:rFonts w:cs="Times New Roman"/>
              </w:rPr>
              <w:t>Suresh Samikannu</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0AA4E17D" wp14:textId="77777777">
            <w:pPr>
              <w:snapToGrid w:val="0"/>
              <w:jc w:val="both"/>
              <w:rPr>
                <w:rFonts w:cs="Times New Roman"/>
              </w:rPr>
            </w:pPr>
            <w:r w:rsidRPr="001A7481">
              <w:rPr>
                <w:rFonts w:cs="Times New Roman"/>
              </w:rPr>
              <w:t>Updated BCT SPOC details, KVB Contact Details</w:t>
            </w:r>
          </w:p>
        </w:tc>
      </w:tr>
      <w:tr xmlns:wp14="http://schemas.microsoft.com/office/word/2010/wordml" w:rsidRPr="00BC26F0" w:rsidR="0086730A" w:rsidTr="6A1E814D" w14:paraId="2E30DD9F"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63508DCD" wp14:textId="77777777">
            <w:pPr>
              <w:snapToGrid w:val="0"/>
              <w:jc w:val="both"/>
              <w:rPr>
                <w:rFonts w:cs="Times New Roman"/>
              </w:rPr>
            </w:pPr>
            <w:r w:rsidRPr="001A7481">
              <w:rPr>
                <w:rFonts w:cs="Times New Roman"/>
              </w:rPr>
              <w:t>1.4</w:t>
            </w:r>
          </w:p>
        </w:tc>
        <w:tc>
          <w:tcPr>
            <w:tcW w:w="126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1B6479B3" wp14:textId="77777777">
            <w:pPr>
              <w:snapToGrid w:val="0"/>
              <w:jc w:val="both"/>
              <w:rPr>
                <w:rFonts w:cs="Times New Roman"/>
              </w:rPr>
            </w:pPr>
            <w:r w:rsidRPr="001A7481">
              <w:rPr>
                <w:rFonts w:cs="Times New Roman"/>
              </w:rPr>
              <w:t>22-Jun-16</w:t>
            </w:r>
          </w:p>
        </w:tc>
        <w:tc>
          <w:tcPr>
            <w:tcW w:w="161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5EE79688" wp14:textId="77777777">
            <w:pPr>
              <w:snapToGrid w:val="0"/>
              <w:jc w:val="both"/>
              <w:rPr>
                <w:rFonts w:cs="Times New Roman"/>
              </w:rPr>
            </w:pPr>
            <w:r w:rsidRPr="001A7481">
              <w:rPr>
                <w:rFonts w:cs="Times New Roman"/>
              </w:rPr>
              <w:t>Karthi</w:t>
            </w:r>
          </w:p>
        </w:tc>
        <w:tc>
          <w:tcPr>
            <w:tcW w:w="153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73E61790" wp14:textId="77777777">
            <w:pPr>
              <w:snapToGrid w:val="0"/>
              <w:jc w:val="both"/>
              <w:rPr>
                <w:rFonts w:cs="Times New Roman"/>
              </w:rPr>
            </w:pPr>
            <w:r w:rsidRPr="001A7481">
              <w:rPr>
                <w:rFonts w:cs="Times New Roman"/>
              </w:rPr>
              <w:t>Mani Murugan</w:t>
            </w:r>
          </w:p>
        </w:tc>
        <w:tc>
          <w:tcPr>
            <w:tcW w:w="1691"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016C4102" wp14:textId="77777777">
            <w:pPr>
              <w:snapToGrid w:val="0"/>
              <w:jc w:val="both"/>
              <w:rPr>
                <w:rFonts w:cs="Times New Roman"/>
              </w:rPr>
            </w:pPr>
            <w:r w:rsidRPr="001A7481">
              <w:rPr>
                <w:rFonts w:cs="Times New Roman"/>
              </w:rPr>
              <w:t>Mani Murugan</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0CEA0609" wp14:textId="77777777">
            <w:pPr>
              <w:snapToGrid w:val="0"/>
              <w:jc w:val="both"/>
              <w:rPr>
                <w:rFonts w:cs="Times New Roman"/>
              </w:rPr>
            </w:pPr>
            <w:r w:rsidRPr="001A7481">
              <w:rPr>
                <w:rFonts w:cs="Times New Roman"/>
              </w:rPr>
              <w:t xml:space="preserve">Updated the revised BCT SPOC details, KVB Contact Details  </w:t>
            </w:r>
          </w:p>
        </w:tc>
      </w:tr>
      <w:tr xmlns:wp14="http://schemas.microsoft.com/office/word/2010/wordml" w:rsidRPr="001A7481" w:rsidR="009608A3" w:rsidTr="6A1E814D" w14:paraId="0D2696B3" wp14:textId="77777777">
        <w:trPr>
          <w:cantSplit/>
        </w:trPr>
        <w:tc>
          <w:tcPr>
            <w:tcW w:w="1197"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9608A3" w:rsidRDefault="00B75AAC" w14:paraId="699E2A8F" wp14:textId="77777777">
            <w:pPr>
              <w:snapToGrid w:val="0"/>
              <w:jc w:val="both"/>
              <w:rPr>
                <w:rFonts w:cs="Times New Roman"/>
              </w:rPr>
            </w:pPr>
            <w:r w:rsidRPr="001A7481">
              <w:rPr>
                <w:rFonts w:cs="Times New Roman"/>
              </w:rPr>
              <w:t>2.0</w:t>
            </w:r>
          </w:p>
        </w:tc>
        <w:tc>
          <w:tcPr>
            <w:tcW w:w="126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9608A3" w:rsidP="008B3A1F" w:rsidRDefault="009608A3" w14:paraId="1AAD9B49" wp14:textId="77777777">
            <w:pPr>
              <w:snapToGrid w:val="0"/>
              <w:jc w:val="both"/>
              <w:rPr>
                <w:rFonts w:cs="Times New Roman"/>
              </w:rPr>
            </w:pPr>
            <w:r w:rsidRPr="001A7481">
              <w:rPr>
                <w:rFonts w:cs="Times New Roman"/>
              </w:rPr>
              <w:t>01-Mar-1</w:t>
            </w:r>
            <w:r w:rsidR="008B3A1F">
              <w:rPr>
                <w:rFonts w:cs="Times New Roman"/>
              </w:rPr>
              <w:t>7</w:t>
            </w:r>
          </w:p>
        </w:tc>
        <w:tc>
          <w:tcPr>
            <w:tcW w:w="161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9608A3" w:rsidRDefault="009608A3" w14:paraId="6A82D7CB" wp14:textId="77777777">
            <w:pPr>
              <w:snapToGrid w:val="0"/>
              <w:jc w:val="both"/>
              <w:rPr>
                <w:rFonts w:cs="Times New Roman"/>
              </w:rPr>
            </w:pPr>
            <w:r w:rsidRPr="001A7481">
              <w:rPr>
                <w:rFonts w:cs="Times New Roman"/>
              </w:rPr>
              <w:t>Sarath</w:t>
            </w:r>
          </w:p>
        </w:tc>
        <w:tc>
          <w:tcPr>
            <w:tcW w:w="153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9608A3" w:rsidRDefault="009608A3" w14:paraId="489215F7" wp14:textId="77777777">
            <w:pPr>
              <w:snapToGrid w:val="0"/>
              <w:jc w:val="both"/>
              <w:rPr>
                <w:rFonts w:cs="Times New Roman"/>
              </w:rPr>
            </w:pPr>
            <w:r w:rsidRPr="001A7481">
              <w:rPr>
                <w:rFonts w:cs="Times New Roman"/>
              </w:rPr>
              <w:t>Asok</w:t>
            </w:r>
          </w:p>
        </w:tc>
        <w:tc>
          <w:tcPr>
            <w:tcW w:w="1691"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9608A3" w:rsidRDefault="009608A3" w14:paraId="303CA208" wp14:textId="77777777">
            <w:pPr>
              <w:snapToGrid w:val="0"/>
              <w:jc w:val="both"/>
              <w:rPr>
                <w:rFonts w:cs="Times New Roman"/>
              </w:rPr>
            </w:pPr>
            <w:r w:rsidRPr="001A7481">
              <w:rPr>
                <w:rFonts w:cs="Times New Roman"/>
              </w:rPr>
              <w:t>Asok</w:t>
            </w:r>
          </w:p>
        </w:tc>
        <w:tc>
          <w:tcPr>
            <w:tcW w:w="21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A7481" w:rsidR="009608A3" w:rsidRDefault="00B75EEF" w14:paraId="74DD0D0A" wp14:textId="77777777">
            <w:pPr>
              <w:snapToGrid w:val="0"/>
              <w:jc w:val="both"/>
              <w:rPr>
                <w:rFonts w:cs="Times New Roman"/>
              </w:rPr>
            </w:pPr>
            <w:r w:rsidRPr="001A7481">
              <w:t>Revised entire doc based on standard template of MSP</w:t>
            </w:r>
          </w:p>
        </w:tc>
      </w:tr>
    </w:tbl>
    <w:tbl>
      <w:tblPr>
        <w:tblW w:w="0" w:type="auto"/>
        <w:tblInd w:w="108" w:type="dxa"/>
        <w:tblLook w:val="0000" w:firstRow="0" w:lastRow="0" w:firstColumn="0" w:lastColumn="0" w:noHBand="0" w:noVBand="0"/>
      </w:tblPr>
      <w:tblGrid>
        <w:gridCol w:w="1197"/>
        <w:gridCol w:w="1260"/>
        <w:gridCol w:w="1610"/>
        <w:gridCol w:w="1530"/>
        <w:gridCol w:w="1691"/>
        <w:gridCol w:w="2111"/>
      </w:tblGrid>
      <w:tr w:rsidR="6A1E814D" w:rsidTr="6A1E814D" w14:paraId="051571B6">
        <w:tc>
          <w:tcPr>
            <w:tcW w:w="1197" w:type="dxa"/>
            <w:tcBorders>
              <w:top w:val="single" w:color="000000" w:themeColor="text1" w:sz="4"/>
              <w:left w:val="single" w:color="000000" w:themeColor="text1" w:sz="4"/>
              <w:bottom w:val="single" w:color="000000" w:themeColor="text1" w:sz="4"/>
            </w:tcBorders>
            <w:shd w:val="clear" w:color="auto" w:fill="auto"/>
            <w:tcMar/>
          </w:tcPr>
          <w:p w:rsidR="6A1E814D" w:rsidP="6A1E814D" w:rsidRDefault="6A1E814D" w14:paraId="06A19A1B" w14:textId="7B5A7F14">
            <w:pPr>
              <w:jc w:val="both"/>
              <w:rPr>
                <w:rFonts w:cs="Times New Roman"/>
              </w:rPr>
            </w:pPr>
            <w:r w:rsidRPr="6A1E814D" w:rsidR="6A1E814D">
              <w:rPr>
                <w:rFonts w:cs="Times New Roman"/>
              </w:rPr>
              <w:t>2.1</w:t>
            </w:r>
          </w:p>
        </w:tc>
        <w:tc>
          <w:tcPr>
            <w:tcW w:w="1260" w:type="dxa"/>
            <w:tcBorders>
              <w:top w:val="single" w:color="000000" w:themeColor="text1" w:sz="4"/>
              <w:left w:val="single" w:color="000000" w:themeColor="text1" w:sz="4"/>
              <w:bottom w:val="single" w:color="000000" w:themeColor="text1" w:sz="4"/>
            </w:tcBorders>
            <w:shd w:val="clear" w:color="auto" w:fill="auto"/>
            <w:tcMar/>
          </w:tcPr>
          <w:p w:rsidR="6A1E814D" w:rsidP="6A1E814D" w:rsidRDefault="6A1E814D" w14:paraId="03CDC46B" w14:textId="1D0707C4">
            <w:pPr>
              <w:jc w:val="both"/>
              <w:rPr>
                <w:rFonts w:cs="Times New Roman"/>
              </w:rPr>
            </w:pPr>
            <w:r w:rsidRPr="6A1E814D" w:rsidR="6A1E814D">
              <w:rPr>
                <w:rFonts w:cs="Times New Roman"/>
              </w:rPr>
              <w:t>01-April-2021</w:t>
            </w:r>
          </w:p>
        </w:tc>
        <w:tc>
          <w:tcPr>
            <w:tcW w:w="1610" w:type="dxa"/>
            <w:tcBorders>
              <w:top w:val="single" w:color="000000" w:themeColor="text1" w:sz="4"/>
              <w:left w:val="single" w:color="000000" w:themeColor="text1" w:sz="4"/>
              <w:bottom w:val="single" w:color="000000" w:themeColor="text1" w:sz="4"/>
            </w:tcBorders>
            <w:shd w:val="clear" w:color="auto" w:fill="auto"/>
            <w:tcMar/>
          </w:tcPr>
          <w:p w:rsidR="6A1E814D" w:rsidP="6A1E814D" w:rsidRDefault="6A1E814D" w14:paraId="4F3FCF7C" w14:textId="4A2DF3FE">
            <w:pPr>
              <w:jc w:val="both"/>
              <w:rPr>
                <w:rFonts w:cs="Times New Roman"/>
              </w:rPr>
            </w:pPr>
            <w:r w:rsidRPr="6A1E814D" w:rsidR="6A1E814D">
              <w:rPr>
                <w:rFonts w:cs="Times New Roman"/>
              </w:rPr>
              <w:t>Divahar</w:t>
            </w:r>
          </w:p>
        </w:tc>
        <w:tc>
          <w:tcPr>
            <w:tcW w:w="1530" w:type="dxa"/>
            <w:tcBorders>
              <w:top w:val="single" w:color="000000" w:themeColor="text1" w:sz="4"/>
              <w:left w:val="single" w:color="000000" w:themeColor="text1" w:sz="4"/>
              <w:bottom w:val="single" w:color="000000" w:themeColor="text1" w:sz="4"/>
            </w:tcBorders>
            <w:shd w:val="clear" w:color="auto" w:fill="auto"/>
            <w:tcMar/>
          </w:tcPr>
          <w:p w:rsidR="6A1E814D" w:rsidP="6A1E814D" w:rsidRDefault="6A1E814D" w14:paraId="5584A79B" w14:textId="7069DDC1">
            <w:pPr>
              <w:jc w:val="both"/>
              <w:rPr>
                <w:rFonts w:cs="Times New Roman"/>
              </w:rPr>
            </w:pPr>
            <w:r w:rsidRPr="6A1E814D" w:rsidR="6A1E814D">
              <w:rPr>
                <w:rFonts w:cs="Times New Roman"/>
              </w:rPr>
              <w:t>Vijay Bhaskar</w:t>
            </w:r>
          </w:p>
        </w:tc>
        <w:tc>
          <w:tcPr>
            <w:tcW w:w="1691" w:type="dxa"/>
            <w:tcBorders>
              <w:top w:val="single" w:color="000000" w:themeColor="text1" w:sz="4"/>
              <w:left w:val="single" w:color="000000" w:themeColor="text1" w:sz="4"/>
              <w:bottom w:val="single" w:color="000000" w:themeColor="text1" w:sz="4"/>
            </w:tcBorders>
            <w:shd w:val="clear" w:color="auto" w:fill="auto"/>
            <w:tcMar/>
          </w:tcPr>
          <w:p w:rsidR="6A1E814D" w:rsidP="6A1E814D" w:rsidRDefault="6A1E814D" w14:paraId="76C6646B" w14:textId="7069DDC1">
            <w:pPr>
              <w:jc w:val="both"/>
              <w:rPr>
                <w:rFonts w:cs="Times New Roman"/>
              </w:rPr>
            </w:pPr>
            <w:r w:rsidRPr="6A1E814D" w:rsidR="6A1E814D">
              <w:rPr>
                <w:rFonts w:cs="Times New Roman"/>
              </w:rPr>
              <w:t>Vijay Bhaskar</w:t>
            </w:r>
          </w:p>
          <w:p w:rsidR="6A1E814D" w:rsidP="6A1E814D" w:rsidRDefault="6A1E814D" w14:paraId="0A0C1D9C" w14:textId="1B9DD4C6">
            <w:pPr>
              <w:pStyle w:val="Normal"/>
              <w:jc w:val="both"/>
              <w:rPr>
                <w:rFonts w:ascii="Times New Roman" w:hAnsi="Times New Roman" w:eastAsia="Calibri" w:cs="Calibri"/>
                <w:sz w:val="24"/>
                <w:szCs w:val="24"/>
              </w:rPr>
            </w:pPr>
          </w:p>
        </w:tc>
        <w:tc>
          <w:tcPr>
            <w:tcW w:w="2111"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cPr>
          <w:p w:rsidR="6A1E814D" w:rsidP="6A1E814D" w:rsidRDefault="6A1E814D" w14:paraId="686B34CE">
            <w:pPr>
              <w:jc w:val="both"/>
              <w:rPr>
                <w:rFonts w:cs="Times New Roman"/>
              </w:rPr>
            </w:pPr>
            <w:r w:rsidR="6A1E814D">
              <w:rPr/>
              <w:t>Revised entire doc based on standard template of MSP</w:t>
            </w:r>
          </w:p>
        </w:tc>
      </w:tr>
    </w:tbl>
    <w:p xmlns:wp14="http://schemas.microsoft.com/office/word/2010/wordml" w:rsidRPr="001A7481" w:rsidR="0086730A" w:rsidP="6A1E814D" w:rsidRDefault="0086730A" w14:paraId="52E56223" wp14:textId="4DA88136">
      <w:pPr>
        <w:pStyle w:val="Subtitle"/>
        <w:rPr>
          <w:rFonts w:ascii="Arial" w:hAnsi="Arial" w:eastAsia="Microsoft YaHei" w:cs="Mangal"/>
          <w:i w:val="1"/>
          <w:iCs w:val="1"/>
          <w:sz w:val="28"/>
          <w:szCs w:val="28"/>
        </w:rPr>
      </w:pPr>
    </w:p>
    <w:p xmlns:wp14="http://schemas.microsoft.com/office/word/2010/wordml" w:rsidRPr="001A7481" w:rsidR="0086730A" w:rsidRDefault="0086730A" w14:paraId="07547A01" wp14:textId="77777777">
      <w:pPr>
        <w:pStyle w:val="Title"/>
        <w:jc w:val="both"/>
        <w:rPr>
          <w:rFonts w:cs="Times New Roman"/>
          <w:sz w:val="24"/>
          <w:szCs w:val="24"/>
        </w:rPr>
      </w:pPr>
    </w:p>
    <w:p xmlns:wp14="http://schemas.microsoft.com/office/word/2010/wordml" w:rsidRPr="000A53AD" w:rsidR="0086730A" w:rsidRDefault="0086730A" w14:paraId="26CFCF98" wp14:textId="77777777">
      <w:pPr>
        <w:ind w:left="-90"/>
        <w:jc w:val="both"/>
        <w:rPr>
          <w:rFonts w:cs="Times New Roman"/>
          <w:b/>
          <w:bCs/>
          <w:sz w:val="28"/>
          <w:u w:val="single"/>
        </w:rPr>
      </w:pPr>
      <w:r w:rsidRPr="000A53AD">
        <w:rPr>
          <w:rFonts w:cs="Times New Roman"/>
          <w:b/>
          <w:bCs/>
          <w:sz w:val="28"/>
          <w:u w:val="single"/>
        </w:rPr>
        <w:t>Template Release Log Sheet</w:t>
      </w:r>
    </w:p>
    <w:p xmlns:wp14="http://schemas.microsoft.com/office/word/2010/wordml" w:rsidRPr="001A7481" w:rsidR="0086730A" w:rsidRDefault="0086730A" w14:paraId="5043CB0F" wp14:textId="77777777">
      <w:pPr>
        <w:jc w:val="both"/>
        <w:rPr>
          <w:rFonts w:cs="Times New Roman"/>
          <w:b/>
          <w:bCs/>
          <w:u w:val="single"/>
        </w:rPr>
      </w:pPr>
    </w:p>
    <w:tbl>
      <w:tblPr>
        <w:tblW w:w="0" w:type="auto"/>
        <w:tblInd w:w="108" w:type="dxa"/>
        <w:tblLayout w:type="fixed"/>
        <w:tblLook w:val="0000" w:firstRow="0" w:lastRow="0" w:firstColumn="0" w:lastColumn="0" w:noHBand="0" w:noVBand="0"/>
      </w:tblPr>
      <w:tblGrid>
        <w:gridCol w:w="1053"/>
        <w:gridCol w:w="1260"/>
        <w:gridCol w:w="1620"/>
        <w:gridCol w:w="1530"/>
        <w:gridCol w:w="1710"/>
        <w:gridCol w:w="1972"/>
      </w:tblGrid>
      <w:tr xmlns:wp14="http://schemas.microsoft.com/office/word/2010/wordml" w:rsidRPr="00BC26F0" w:rsidR="0086730A" w14:paraId="5E34BC05" wp14:textId="77777777">
        <w:trPr>
          <w:cantSplit/>
          <w:trHeight w:val="872"/>
        </w:trPr>
        <w:tc>
          <w:tcPr>
            <w:tcW w:w="1053" w:type="dxa"/>
            <w:tcBorders>
              <w:top w:val="single" w:color="000000" w:sz="4" w:space="0"/>
              <w:left w:val="single" w:color="000000" w:sz="4" w:space="0"/>
              <w:bottom w:val="single" w:color="000000" w:sz="4" w:space="0"/>
            </w:tcBorders>
            <w:shd w:val="clear" w:color="auto" w:fill="C0C0C0"/>
          </w:tcPr>
          <w:p w:rsidRPr="00BC26F0" w:rsidR="0086730A" w:rsidRDefault="0086730A" w14:paraId="05CACCFC" wp14:textId="77777777">
            <w:pPr>
              <w:pStyle w:val="TableHeading"/>
              <w:snapToGrid w:val="0"/>
              <w:jc w:val="both"/>
              <w:rPr>
                <w:rFonts w:ascii="Times New Roman" w:hAnsi="Times New Roman" w:cs="Times New Roman"/>
                <w:sz w:val="24"/>
                <w:szCs w:val="24"/>
                <w:shd w:val="clear" w:color="auto" w:fill="C0C0C0"/>
              </w:rPr>
            </w:pPr>
            <w:proofErr w:type="spellStart"/>
            <w:r w:rsidRPr="001A7481">
              <w:rPr>
                <w:rFonts w:ascii="Times New Roman" w:hAnsi="Times New Roman" w:cs="Times New Roman"/>
                <w:sz w:val="24"/>
                <w:szCs w:val="24"/>
                <w:shd w:val="clear" w:color="auto" w:fill="C0C0C0"/>
              </w:rPr>
              <w:t>Ver</w:t>
            </w:r>
            <w:proofErr w:type="spellEnd"/>
            <w:r w:rsidRPr="001A7481">
              <w:rPr>
                <w:rFonts w:ascii="Times New Roman" w:hAnsi="Times New Roman" w:cs="Times New Roman"/>
                <w:sz w:val="24"/>
                <w:szCs w:val="24"/>
                <w:shd w:val="clear" w:color="auto" w:fill="C0C0C0"/>
              </w:rPr>
              <w:t xml:space="preserve"> No.</w:t>
            </w:r>
          </w:p>
        </w:tc>
        <w:tc>
          <w:tcPr>
            <w:tcW w:w="1260" w:type="dxa"/>
            <w:tcBorders>
              <w:top w:val="single" w:color="000000" w:sz="4" w:space="0"/>
              <w:left w:val="single" w:color="000000" w:sz="4" w:space="0"/>
              <w:bottom w:val="single" w:color="000000" w:sz="4" w:space="0"/>
            </w:tcBorders>
            <w:shd w:val="clear" w:color="auto" w:fill="C0C0C0"/>
          </w:tcPr>
          <w:p w:rsidRPr="00BC26F0" w:rsidR="0086730A" w:rsidRDefault="0086730A" w14:paraId="5F3F821A"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Date</w:t>
            </w:r>
          </w:p>
        </w:tc>
        <w:tc>
          <w:tcPr>
            <w:tcW w:w="1620" w:type="dxa"/>
            <w:tcBorders>
              <w:top w:val="single" w:color="000000" w:sz="4" w:space="0"/>
              <w:left w:val="single" w:color="000000" w:sz="4" w:space="0"/>
              <w:bottom w:val="single" w:color="000000" w:sz="4" w:space="0"/>
            </w:tcBorders>
            <w:shd w:val="clear" w:color="auto" w:fill="C0C0C0"/>
          </w:tcPr>
          <w:p w:rsidRPr="00BC26F0" w:rsidR="0086730A" w:rsidRDefault="0086730A" w14:paraId="40C34FB7"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Prepared By</w:t>
            </w:r>
          </w:p>
        </w:tc>
        <w:tc>
          <w:tcPr>
            <w:tcW w:w="1530" w:type="dxa"/>
            <w:tcBorders>
              <w:top w:val="single" w:color="000000" w:sz="4" w:space="0"/>
              <w:left w:val="single" w:color="000000" w:sz="4" w:space="0"/>
              <w:bottom w:val="single" w:color="000000" w:sz="4" w:space="0"/>
            </w:tcBorders>
            <w:shd w:val="clear" w:color="auto" w:fill="C0C0C0"/>
          </w:tcPr>
          <w:p w:rsidRPr="00BC26F0" w:rsidR="0086730A" w:rsidRDefault="0086730A" w14:paraId="1A3354FE"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Reviewed By</w:t>
            </w:r>
          </w:p>
        </w:tc>
        <w:tc>
          <w:tcPr>
            <w:tcW w:w="1710" w:type="dxa"/>
            <w:tcBorders>
              <w:top w:val="single" w:color="000000" w:sz="4" w:space="0"/>
              <w:left w:val="single" w:color="000000" w:sz="4" w:space="0"/>
              <w:bottom w:val="single" w:color="000000" w:sz="4" w:space="0"/>
            </w:tcBorders>
            <w:shd w:val="clear" w:color="auto" w:fill="C0C0C0"/>
          </w:tcPr>
          <w:p w:rsidRPr="00BC26F0" w:rsidR="0086730A" w:rsidRDefault="0086730A" w14:paraId="2F6A5C1A"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Approved By</w:t>
            </w:r>
          </w:p>
        </w:tc>
        <w:tc>
          <w:tcPr>
            <w:tcW w:w="1972" w:type="dxa"/>
            <w:tcBorders>
              <w:top w:val="single" w:color="000000" w:sz="4" w:space="0"/>
              <w:left w:val="single" w:color="000000" w:sz="4" w:space="0"/>
              <w:bottom w:val="single" w:color="000000" w:sz="4" w:space="0"/>
              <w:right w:val="single" w:color="000000" w:sz="4" w:space="0"/>
            </w:tcBorders>
            <w:shd w:val="clear" w:color="auto" w:fill="C0C0C0"/>
          </w:tcPr>
          <w:p w:rsidRPr="00BC26F0" w:rsidR="0086730A" w:rsidRDefault="0086730A" w14:paraId="48577F35" wp14:textId="77777777">
            <w:pPr>
              <w:pStyle w:val="TableHeading"/>
              <w:snapToGrid w:val="0"/>
              <w:jc w:val="both"/>
              <w:rPr>
                <w:rFonts w:ascii="Times New Roman" w:hAnsi="Times New Roman" w:cs="Times New Roman"/>
                <w:sz w:val="24"/>
                <w:szCs w:val="24"/>
                <w:shd w:val="clear" w:color="auto" w:fill="C0C0C0"/>
              </w:rPr>
            </w:pPr>
            <w:r w:rsidRPr="001A7481">
              <w:rPr>
                <w:rFonts w:ascii="Times New Roman" w:hAnsi="Times New Roman" w:cs="Times New Roman"/>
                <w:sz w:val="24"/>
                <w:szCs w:val="24"/>
                <w:shd w:val="clear" w:color="auto" w:fill="C0C0C0"/>
              </w:rPr>
              <w:t>Changes made (affected sections)</w:t>
            </w:r>
          </w:p>
        </w:tc>
      </w:tr>
      <w:tr xmlns:wp14="http://schemas.microsoft.com/office/word/2010/wordml" w:rsidRPr="00BC26F0" w:rsidR="0086730A" w14:paraId="7F2F54D7" wp14:textId="77777777">
        <w:trPr>
          <w:cantSplit/>
        </w:trPr>
        <w:tc>
          <w:tcPr>
            <w:tcW w:w="1053" w:type="dxa"/>
            <w:tcBorders>
              <w:left w:val="single" w:color="000000" w:sz="4" w:space="0"/>
              <w:bottom w:val="single" w:color="000000" w:sz="4" w:space="0"/>
            </w:tcBorders>
            <w:shd w:val="clear" w:color="auto" w:fill="auto"/>
          </w:tcPr>
          <w:p w:rsidRPr="00BC26F0" w:rsidR="0086730A" w:rsidRDefault="0086730A" w14:paraId="2ED06E6E" wp14:textId="77777777">
            <w:pPr>
              <w:snapToGrid w:val="0"/>
              <w:jc w:val="both"/>
              <w:rPr>
                <w:rFonts w:cs="Times New Roman"/>
              </w:rPr>
            </w:pPr>
            <w:r w:rsidRPr="001A7481">
              <w:rPr>
                <w:rFonts w:cs="Times New Roman"/>
              </w:rPr>
              <w:t>1.0</w:t>
            </w:r>
          </w:p>
        </w:tc>
        <w:tc>
          <w:tcPr>
            <w:tcW w:w="1260" w:type="dxa"/>
            <w:tcBorders>
              <w:left w:val="single" w:color="000000" w:sz="4" w:space="0"/>
              <w:bottom w:val="single" w:color="000000" w:sz="4" w:space="0"/>
            </w:tcBorders>
            <w:shd w:val="clear" w:color="auto" w:fill="auto"/>
          </w:tcPr>
          <w:p w:rsidRPr="00BC26F0" w:rsidR="0086730A" w:rsidRDefault="0086730A" w14:paraId="1754B034" wp14:textId="77777777">
            <w:pPr>
              <w:snapToGrid w:val="0"/>
              <w:jc w:val="both"/>
              <w:rPr>
                <w:rFonts w:cs="Times New Roman"/>
              </w:rPr>
            </w:pPr>
            <w:r w:rsidRPr="001A7481">
              <w:rPr>
                <w:rFonts w:cs="Times New Roman"/>
              </w:rPr>
              <w:t>28-Feb-13</w:t>
            </w:r>
          </w:p>
        </w:tc>
        <w:tc>
          <w:tcPr>
            <w:tcW w:w="1620" w:type="dxa"/>
            <w:tcBorders>
              <w:left w:val="single" w:color="000000" w:sz="4" w:space="0"/>
              <w:bottom w:val="single" w:color="000000" w:sz="4" w:space="0"/>
            </w:tcBorders>
            <w:shd w:val="clear" w:color="auto" w:fill="auto"/>
          </w:tcPr>
          <w:p w:rsidRPr="00BC26F0" w:rsidR="0086730A" w:rsidRDefault="0086730A" w14:paraId="11881EBF" wp14:textId="77777777">
            <w:pPr>
              <w:snapToGrid w:val="0"/>
              <w:jc w:val="both"/>
              <w:rPr>
                <w:rFonts w:cs="Times New Roman"/>
              </w:rPr>
            </w:pPr>
            <w:proofErr w:type="spellStart"/>
            <w:r w:rsidRPr="001A7481">
              <w:rPr>
                <w:rFonts w:cs="Times New Roman"/>
              </w:rPr>
              <w:t>Genga</w:t>
            </w:r>
            <w:proofErr w:type="spellEnd"/>
            <w:r w:rsidRPr="001A7481">
              <w:rPr>
                <w:rFonts w:cs="Times New Roman"/>
              </w:rPr>
              <w:t xml:space="preserve"> Devi Paul</w:t>
            </w:r>
          </w:p>
        </w:tc>
        <w:tc>
          <w:tcPr>
            <w:tcW w:w="1530" w:type="dxa"/>
            <w:tcBorders>
              <w:left w:val="single" w:color="000000" w:sz="4" w:space="0"/>
              <w:bottom w:val="single" w:color="000000" w:sz="4" w:space="0"/>
            </w:tcBorders>
            <w:shd w:val="clear" w:color="auto" w:fill="auto"/>
          </w:tcPr>
          <w:p w:rsidRPr="00BC26F0" w:rsidR="0086730A" w:rsidRDefault="0086730A" w14:paraId="07B68DB3" wp14:textId="77777777">
            <w:pPr>
              <w:snapToGrid w:val="0"/>
              <w:jc w:val="both"/>
              <w:rPr>
                <w:rFonts w:cs="Times New Roman"/>
              </w:rPr>
            </w:pPr>
            <w:r w:rsidRPr="001A7481">
              <w:rPr>
                <w:rFonts w:cs="Times New Roman"/>
              </w:rPr>
              <w:t xml:space="preserve">Process Review Committee </w:t>
            </w:r>
          </w:p>
        </w:tc>
        <w:tc>
          <w:tcPr>
            <w:tcW w:w="1710" w:type="dxa"/>
            <w:tcBorders>
              <w:left w:val="single" w:color="000000" w:sz="4" w:space="0"/>
              <w:bottom w:val="single" w:color="000000" w:sz="4" w:space="0"/>
            </w:tcBorders>
            <w:shd w:val="clear" w:color="auto" w:fill="auto"/>
          </w:tcPr>
          <w:p w:rsidRPr="00BC26F0" w:rsidR="0086730A" w:rsidRDefault="0086730A" w14:paraId="276A60F9" wp14:textId="77777777">
            <w:pPr>
              <w:snapToGrid w:val="0"/>
              <w:jc w:val="both"/>
              <w:rPr>
                <w:rFonts w:cs="Times New Roman"/>
              </w:rPr>
            </w:pPr>
            <w:r w:rsidRPr="001A7481">
              <w:rPr>
                <w:rFonts w:cs="Times New Roman"/>
              </w:rPr>
              <w:t>Saravanan</w:t>
            </w:r>
          </w:p>
        </w:tc>
        <w:tc>
          <w:tcPr>
            <w:tcW w:w="1972" w:type="dxa"/>
            <w:tcBorders>
              <w:left w:val="single" w:color="000000" w:sz="4" w:space="0"/>
              <w:bottom w:val="single" w:color="000000" w:sz="4" w:space="0"/>
              <w:right w:val="single" w:color="000000" w:sz="4" w:space="0"/>
            </w:tcBorders>
            <w:shd w:val="clear" w:color="auto" w:fill="auto"/>
          </w:tcPr>
          <w:p w:rsidRPr="00BC26F0" w:rsidR="0086730A" w:rsidRDefault="0086730A" w14:paraId="7B111E44" wp14:textId="77777777">
            <w:pPr>
              <w:snapToGrid w:val="0"/>
              <w:jc w:val="both"/>
              <w:rPr>
                <w:rFonts w:cs="Times New Roman"/>
              </w:rPr>
            </w:pPr>
            <w:r w:rsidRPr="001A7481">
              <w:rPr>
                <w:rFonts w:cs="Times New Roman"/>
              </w:rPr>
              <w:t>Initial Version</w:t>
            </w:r>
          </w:p>
        </w:tc>
      </w:tr>
      <w:tr xmlns:wp14="http://schemas.microsoft.com/office/word/2010/wordml" w:rsidRPr="001A7481" w:rsidR="0086730A" w14:paraId="07459315" wp14:textId="77777777">
        <w:trPr>
          <w:cantSplit/>
        </w:trPr>
        <w:tc>
          <w:tcPr>
            <w:tcW w:w="1053" w:type="dxa"/>
            <w:tcBorders>
              <w:top w:val="single" w:color="000000" w:sz="4" w:space="0"/>
              <w:left w:val="single" w:color="000000" w:sz="4" w:space="0"/>
              <w:bottom w:val="single" w:color="000000" w:sz="4" w:space="0"/>
            </w:tcBorders>
            <w:shd w:val="clear" w:color="auto" w:fill="auto"/>
          </w:tcPr>
          <w:p w:rsidRPr="00BC26F0" w:rsidR="0086730A" w:rsidRDefault="0086730A" w14:paraId="6537F28F" wp14:textId="77777777">
            <w:pPr>
              <w:snapToGrid w:val="0"/>
              <w:jc w:val="both"/>
              <w:rPr>
                <w:rFonts w:cs="Times New Roman"/>
              </w:rPr>
            </w:pPr>
          </w:p>
        </w:tc>
        <w:tc>
          <w:tcPr>
            <w:tcW w:w="1260" w:type="dxa"/>
            <w:tcBorders>
              <w:top w:val="single" w:color="000000" w:sz="4" w:space="0"/>
              <w:left w:val="single" w:color="000000" w:sz="4" w:space="0"/>
              <w:bottom w:val="single" w:color="000000" w:sz="4" w:space="0"/>
            </w:tcBorders>
            <w:shd w:val="clear" w:color="auto" w:fill="auto"/>
          </w:tcPr>
          <w:p w:rsidRPr="00BC26F0" w:rsidR="0086730A" w:rsidRDefault="0086730A" w14:paraId="6DFB9E20" wp14:textId="77777777">
            <w:pPr>
              <w:snapToGrid w:val="0"/>
              <w:jc w:val="both"/>
              <w:rPr>
                <w:rFonts w:cs="Times New Roman"/>
              </w:rPr>
            </w:pPr>
          </w:p>
        </w:tc>
        <w:tc>
          <w:tcPr>
            <w:tcW w:w="1620" w:type="dxa"/>
            <w:tcBorders>
              <w:top w:val="single" w:color="000000" w:sz="4" w:space="0"/>
              <w:left w:val="single" w:color="000000" w:sz="4" w:space="0"/>
              <w:bottom w:val="single" w:color="000000" w:sz="4" w:space="0"/>
            </w:tcBorders>
            <w:shd w:val="clear" w:color="auto" w:fill="auto"/>
          </w:tcPr>
          <w:p w:rsidRPr="00BC26F0" w:rsidR="0086730A" w:rsidRDefault="0086730A" w14:paraId="70DF9E56" wp14:textId="77777777">
            <w:pPr>
              <w:snapToGrid w:val="0"/>
              <w:jc w:val="both"/>
              <w:rPr>
                <w:rFonts w:cs="Times New Roman"/>
              </w:rPr>
            </w:pPr>
          </w:p>
        </w:tc>
        <w:tc>
          <w:tcPr>
            <w:tcW w:w="1530" w:type="dxa"/>
            <w:tcBorders>
              <w:top w:val="single" w:color="000000" w:sz="4" w:space="0"/>
              <w:left w:val="single" w:color="000000" w:sz="4" w:space="0"/>
              <w:bottom w:val="single" w:color="000000" w:sz="4" w:space="0"/>
            </w:tcBorders>
            <w:shd w:val="clear" w:color="auto" w:fill="auto"/>
          </w:tcPr>
          <w:p w:rsidRPr="00BC26F0" w:rsidR="0086730A" w:rsidRDefault="0086730A" w14:paraId="44E871BC" wp14:textId="77777777">
            <w:pPr>
              <w:snapToGrid w:val="0"/>
              <w:jc w:val="both"/>
              <w:rPr>
                <w:rFonts w:cs="Times New Roman"/>
              </w:rPr>
            </w:pPr>
          </w:p>
        </w:tc>
        <w:tc>
          <w:tcPr>
            <w:tcW w:w="1710" w:type="dxa"/>
            <w:tcBorders>
              <w:top w:val="single" w:color="000000" w:sz="4" w:space="0"/>
              <w:left w:val="single" w:color="000000" w:sz="4" w:space="0"/>
              <w:bottom w:val="single" w:color="000000" w:sz="4" w:space="0"/>
            </w:tcBorders>
            <w:shd w:val="clear" w:color="auto" w:fill="auto"/>
          </w:tcPr>
          <w:p w:rsidRPr="00BC26F0" w:rsidR="0086730A" w:rsidRDefault="0086730A" w14:paraId="144A5D23" wp14:textId="77777777">
            <w:pPr>
              <w:snapToGrid w:val="0"/>
              <w:jc w:val="both"/>
              <w:rPr>
                <w:rFonts w:cs="Times New Roman"/>
              </w:rPr>
            </w:pPr>
          </w:p>
        </w:tc>
        <w:tc>
          <w:tcPr>
            <w:tcW w:w="1972"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738610EB" wp14:textId="77777777">
            <w:pPr>
              <w:snapToGrid w:val="0"/>
              <w:jc w:val="both"/>
              <w:rPr>
                <w:rFonts w:cs="Times New Roman"/>
              </w:rPr>
            </w:pPr>
          </w:p>
        </w:tc>
      </w:tr>
    </w:tbl>
    <w:p xmlns:wp14="http://schemas.microsoft.com/office/word/2010/wordml" w:rsidRPr="001A7481" w:rsidR="0086730A" w:rsidRDefault="0086730A" w14:paraId="637805D2" wp14:textId="77777777">
      <w:pPr>
        <w:rPr>
          <w:rFonts w:cs="Times New Roman"/>
        </w:rPr>
      </w:pPr>
    </w:p>
    <w:p xmlns:wp14="http://schemas.microsoft.com/office/word/2010/wordml" w:rsidRPr="001A7481" w:rsidR="0086730A" w:rsidRDefault="0086730A" w14:paraId="463F29E8" wp14:textId="77777777">
      <w:pPr>
        <w:rPr>
          <w:rFonts w:cs="Times New Roman"/>
        </w:rPr>
      </w:pPr>
    </w:p>
    <w:p xmlns:wp14="http://schemas.microsoft.com/office/word/2010/wordml" w:rsidRPr="001A7481" w:rsidR="0086730A" w:rsidRDefault="0086730A" w14:paraId="3B7B4B86" wp14:textId="77777777">
      <w:pPr>
        <w:rPr>
          <w:rFonts w:cs="Times New Roman"/>
        </w:rPr>
      </w:pPr>
    </w:p>
    <w:p xmlns:wp14="http://schemas.microsoft.com/office/word/2010/wordml" w:rsidRPr="00BC26F0" w:rsidR="0086730A" w:rsidRDefault="0086730A" w14:paraId="22E0FC93" wp14:textId="77777777">
      <w:pPr>
        <w:tabs>
          <w:tab w:val="left" w:pos="3734"/>
          <w:tab w:val="center" w:pos="4770"/>
        </w:tabs>
        <w:jc w:val="center"/>
        <w:rPr>
          <w:rFonts w:cs="Times New Roman"/>
          <w:b/>
          <w:bCs/>
          <w:sz w:val="36"/>
          <w:szCs w:val="36"/>
          <w:u w:val="single"/>
        </w:rPr>
      </w:pPr>
      <w:r w:rsidRPr="00BC26F0">
        <w:rPr>
          <w:rFonts w:cs="Times New Roman"/>
          <w:b/>
          <w:bCs/>
          <w:sz w:val="36"/>
          <w:szCs w:val="36"/>
          <w:u w:val="single"/>
        </w:rPr>
        <w:t>Table of Contents</w:t>
      </w:r>
    </w:p>
    <w:p xmlns:wp14="http://schemas.microsoft.com/office/word/2010/wordml" w:rsidRPr="00A25803" w:rsidR="009D2607" w:rsidP="001078DF" w:rsidRDefault="005D57C3" w14:paraId="4F950433"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r w:rsidRPr="00591606">
        <w:rPr>
          <w:rFonts w:ascii="Times New Roman" w:hAnsi="Times New Roman" w:cs="Times New Roman"/>
          <w:b w:val="0"/>
          <w:bCs w:val="0"/>
          <w:caps w:val="0"/>
          <w:sz w:val="24"/>
          <w:szCs w:val="24"/>
          <w:u w:val="single"/>
        </w:rPr>
        <w:fldChar w:fldCharType="begin"/>
      </w:r>
      <w:r w:rsidRPr="00591606">
        <w:rPr>
          <w:rFonts w:ascii="Times New Roman" w:hAnsi="Times New Roman" w:cs="Times New Roman"/>
          <w:b w:val="0"/>
          <w:bCs w:val="0"/>
          <w:caps w:val="0"/>
          <w:sz w:val="24"/>
          <w:szCs w:val="24"/>
          <w:u w:val="single"/>
        </w:rPr>
        <w:instrText xml:space="preserve"> TOC \o "1-3" \h \z \u </w:instrText>
      </w:r>
      <w:r w:rsidRPr="00591606">
        <w:rPr>
          <w:rFonts w:ascii="Times New Roman" w:hAnsi="Times New Roman" w:cs="Times New Roman"/>
          <w:b w:val="0"/>
          <w:bCs w:val="0"/>
          <w:caps w:val="0"/>
          <w:sz w:val="24"/>
          <w:szCs w:val="24"/>
          <w:u w:val="single"/>
        </w:rPr>
        <w:fldChar w:fldCharType="separate"/>
      </w:r>
      <w:hyperlink w:history="1" w:anchor="_Toc485292610">
        <w:r w:rsidRPr="00591606" w:rsidR="009D2607">
          <w:rPr>
            <w:rStyle w:val="Hyperlink"/>
            <w:rFonts w:ascii="Times New Roman" w:hAnsi="Times New Roman"/>
            <w:caps w:val="0"/>
            <w:noProof/>
            <w:sz w:val="24"/>
            <w:szCs w:val="24"/>
          </w:rPr>
          <w:t>1</w:t>
        </w:r>
        <w:r w:rsidRPr="00A25803" w:rsidR="009D2607">
          <w:rPr>
            <w:rFonts w:ascii="Times New Roman" w:hAnsi="Times New Roman" w:eastAsia="Times New Roman" w:cs="Times New Roman"/>
            <w:b w:val="0"/>
            <w:bCs w:val="0"/>
            <w:caps w:val="0"/>
            <w:noProof/>
            <w:sz w:val="24"/>
            <w:szCs w:val="24"/>
            <w:lang w:eastAsia="en-US"/>
          </w:rPr>
          <w:tab/>
        </w:r>
        <w:r w:rsidRPr="00591606" w:rsidR="009D2607">
          <w:rPr>
            <w:rStyle w:val="Hyperlink"/>
            <w:rFonts w:ascii="Times New Roman" w:hAnsi="Times New Roman"/>
            <w:caps w:val="0"/>
            <w:noProof/>
            <w:sz w:val="24"/>
            <w:szCs w:val="24"/>
          </w:rPr>
          <w:t>Project Scope</w:t>
        </w:r>
        <w:r w:rsidRPr="00591606" w:rsidR="009D2607">
          <w:rPr>
            <w:rFonts w:ascii="Times New Roman" w:hAnsi="Times New Roman" w:cs="Times New Roman"/>
            <w:caps w:val="0"/>
            <w:noProof/>
            <w:webHidden/>
            <w:sz w:val="24"/>
            <w:szCs w:val="24"/>
          </w:rPr>
          <w:tab/>
        </w:r>
        <w:r w:rsidRPr="00591606" w:rsidR="009D2607">
          <w:rPr>
            <w:rFonts w:ascii="Times New Roman" w:hAnsi="Times New Roman" w:cs="Times New Roman"/>
            <w:caps w:val="0"/>
            <w:noProof/>
            <w:webHidden/>
            <w:sz w:val="24"/>
            <w:szCs w:val="24"/>
          </w:rPr>
          <w:fldChar w:fldCharType="begin"/>
        </w:r>
        <w:r w:rsidRPr="00591606" w:rsidR="009D2607">
          <w:rPr>
            <w:rFonts w:ascii="Times New Roman" w:hAnsi="Times New Roman" w:cs="Times New Roman"/>
            <w:caps w:val="0"/>
            <w:noProof/>
            <w:webHidden/>
            <w:sz w:val="24"/>
            <w:szCs w:val="24"/>
          </w:rPr>
          <w:instrText xml:space="preserve"> PAGEREF _Toc485292610 \h </w:instrText>
        </w:r>
        <w:r w:rsidRPr="00591606" w:rsidR="009D2607">
          <w:rPr>
            <w:rFonts w:ascii="Times New Roman" w:hAnsi="Times New Roman" w:cs="Times New Roman"/>
            <w:caps w:val="0"/>
            <w:noProof/>
            <w:webHidden/>
            <w:sz w:val="24"/>
            <w:szCs w:val="24"/>
          </w:rPr>
        </w:r>
        <w:r w:rsidRPr="00591606" w:rsidR="009D2607">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5</w:t>
        </w:r>
        <w:r w:rsidRPr="00591606" w:rsidR="009D2607">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37C6CDBE"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1">
        <w:r w:rsidRPr="00591606">
          <w:rPr>
            <w:rStyle w:val="Hyperlink"/>
            <w:rFonts w:ascii="Times New Roman" w:hAnsi="Times New Roman"/>
            <w:smallCaps w:val="0"/>
            <w:noProof/>
            <w:sz w:val="24"/>
            <w:szCs w:val="24"/>
          </w:rPr>
          <w:t>1.1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Scope Changes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_Toc485292611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5</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0DDCD4BB" wp14:textId="77777777">
      <w:pPr>
        <w:pStyle w:val="TOC1"/>
        <w:tabs>
          <w:tab w:val="left" w:pos="270"/>
          <w:tab w:val="right" w:leader="dot" w:pos="9530"/>
        </w:tabs>
        <w:jc w:val="center"/>
        <w:rPr>
          <w:rFonts w:ascii="Times New Roman" w:hAnsi="Times New Roman" w:eastAsia="Times New Roman" w:cs="Times New Roman"/>
          <w:b w:val="0"/>
          <w:bCs w:val="0"/>
          <w:caps w:val="0"/>
          <w:noProof/>
          <w:sz w:val="24"/>
          <w:szCs w:val="24"/>
          <w:lang w:eastAsia="en-US"/>
        </w:rPr>
      </w:pPr>
      <w:hyperlink w:history="1" w:anchor="_Toc485292612">
        <w:r w:rsidRPr="00591606">
          <w:rPr>
            <w:rStyle w:val="Hyperlink"/>
            <w:rFonts w:ascii="Times New Roman" w:hAnsi="Times New Roman"/>
            <w:caps w:val="0"/>
            <w:noProof/>
            <w:sz w:val="24"/>
            <w:szCs w:val="24"/>
          </w:rPr>
          <w:t>2</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Initial Status of the Application/ Server/ Data Base under         Maintenance</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_Toc485292612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5</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245CD974"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3">
        <w:r w:rsidRPr="00591606">
          <w:rPr>
            <w:rStyle w:val="Hyperlink"/>
            <w:rFonts w:ascii="Times New Roman" w:hAnsi="Times New Roman"/>
            <w:smallCaps w:val="0"/>
            <w:noProof/>
            <w:sz w:val="24"/>
            <w:szCs w:val="24"/>
          </w:rPr>
          <w:t>2.1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Description of the Application/ Server/ Data Base Items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_Toc485292613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5</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6931D7DF"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4">
        <w:r w:rsidRPr="00591606">
          <w:rPr>
            <w:rStyle w:val="Hyperlink"/>
            <w:rFonts w:ascii="Times New Roman" w:hAnsi="Times New Roman"/>
            <w:smallCaps w:val="0"/>
            <w:noProof/>
            <w:sz w:val="24"/>
            <w:szCs w:val="24"/>
          </w:rPr>
          <w:t>2.2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Description of the Application Items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_Toc485292614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5</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604D2FE9"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5">
        <w:r w:rsidRPr="00591606">
          <w:rPr>
            <w:rStyle w:val="Hyperlink"/>
            <w:rFonts w:ascii="Times New Roman" w:hAnsi="Times New Roman"/>
            <w:smallCaps w:val="0"/>
            <w:noProof/>
            <w:sz w:val="24"/>
            <w:szCs w:val="24"/>
          </w:rPr>
          <w:t>2.3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Documents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_Toc485292615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6</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0EDDE7D6"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6">
        <w:r w:rsidRPr="00591606">
          <w:rPr>
            <w:rStyle w:val="Hyperlink"/>
            <w:rFonts w:ascii="Times New Roman" w:hAnsi="Times New Roman"/>
            <w:smallCaps w:val="0"/>
            <w:noProof/>
            <w:sz w:val="24"/>
            <w:szCs w:val="24"/>
          </w:rPr>
          <w:t>2.4</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Test Data and Test Suites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_Toc485292616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6</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188A99DC"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7">
        <w:r w:rsidRPr="00591606">
          <w:rPr>
            <w:rStyle w:val="Hyperlink"/>
            <w:rFonts w:ascii="Times New Roman" w:hAnsi="Times New Roman"/>
            <w:smallCaps w:val="0"/>
            <w:noProof/>
            <w:sz w:val="24"/>
            <w:szCs w:val="24"/>
          </w:rPr>
          <w:t>2.5</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Standards and Guidelines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_Toc485292617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7</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49ED6120"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18">
        <w:r w:rsidRPr="00591606">
          <w:rPr>
            <w:rStyle w:val="Hyperlink"/>
            <w:rFonts w:ascii="Times New Roman" w:hAnsi="Times New Roman"/>
            <w:caps w:val="0"/>
            <w:noProof/>
            <w:sz w:val="24"/>
            <w:szCs w:val="24"/>
          </w:rPr>
          <w:t>3</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Project Organization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_Toc485292618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7</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0AA03288"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19">
        <w:r w:rsidRPr="00591606">
          <w:rPr>
            <w:rStyle w:val="Hyperlink"/>
            <w:rFonts w:ascii="Times New Roman" w:hAnsi="Times New Roman"/>
            <w:smallCaps w:val="0"/>
            <w:noProof/>
            <w:sz w:val="24"/>
            <w:szCs w:val="24"/>
          </w:rPr>
          <w:t>3.1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BCT Team</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_Toc485292619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7</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26C9FFDC"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20">
        <w:r w:rsidRPr="00591606">
          <w:rPr>
            <w:rStyle w:val="Hyperlink"/>
            <w:rFonts w:ascii="Times New Roman" w:hAnsi="Times New Roman"/>
            <w:smallCaps w:val="0"/>
            <w:noProof/>
            <w:sz w:val="24"/>
            <w:szCs w:val="24"/>
          </w:rPr>
          <w:t>3.2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Client Team</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_Toc485292620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7</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64A44F78"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21">
        <w:r w:rsidRPr="00591606">
          <w:rPr>
            <w:rStyle w:val="Hyperlink"/>
            <w:rFonts w:ascii="Times New Roman" w:hAnsi="Times New Roman"/>
            <w:caps w:val="0"/>
            <w:noProof/>
            <w:sz w:val="24"/>
            <w:szCs w:val="24"/>
          </w:rPr>
          <w:t>4</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Approach/Methodology</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_Toc485292621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8</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717DEE0C"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22">
        <w:r w:rsidRPr="00591606">
          <w:rPr>
            <w:rStyle w:val="Hyperlink"/>
            <w:rFonts w:ascii="Times New Roman" w:hAnsi="Times New Roman"/>
            <w:caps w:val="0"/>
            <w:noProof/>
            <w:sz w:val="24"/>
            <w:szCs w:val="24"/>
          </w:rPr>
          <w:t>5</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Maintenance Process</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_Toc485292622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9</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502306D6"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23">
        <w:r w:rsidRPr="00591606">
          <w:rPr>
            <w:rStyle w:val="Hyperlink"/>
            <w:rFonts w:ascii="Times New Roman" w:hAnsi="Times New Roman"/>
            <w:smallCaps w:val="0"/>
            <w:noProof/>
            <w:sz w:val="24"/>
            <w:szCs w:val="24"/>
          </w:rPr>
          <w:t>5.1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Service Requests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_Toc485292623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5F67E31A"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24">
        <w:r w:rsidRPr="00591606">
          <w:rPr>
            <w:rStyle w:val="Hyperlink"/>
            <w:rFonts w:ascii="Times New Roman" w:hAnsi="Times New Roman"/>
            <w:smallCaps w:val="0"/>
            <w:noProof/>
            <w:sz w:val="24"/>
            <w:szCs w:val="24"/>
          </w:rPr>
          <w:t>5.2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Bug-Fix</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_Toc485292624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7129D53D"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25">
        <w:r w:rsidRPr="00591606">
          <w:rPr>
            <w:rStyle w:val="Hyperlink"/>
            <w:rFonts w:ascii="Times New Roman" w:hAnsi="Times New Roman"/>
            <w:smallCaps w:val="0"/>
            <w:noProof/>
            <w:sz w:val="24"/>
            <w:szCs w:val="24"/>
          </w:rPr>
          <w:t>5.3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Changes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_Toc485292625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6EC9671D"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26">
        <w:r w:rsidRPr="00591606">
          <w:rPr>
            <w:rStyle w:val="Hyperlink"/>
            <w:rFonts w:ascii="Times New Roman" w:hAnsi="Times New Roman"/>
            <w:smallCaps w:val="0"/>
            <w:noProof/>
            <w:sz w:val="24"/>
            <w:szCs w:val="24"/>
          </w:rPr>
          <w:t>5.4</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Enhancement</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_Toc485292626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01016759"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27">
        <w:r w:rsidRPr="00591606">
          <w:rPr>
            <w:rStyle w:val="Hyperlink"/>
            <w:rFonts w:ascii="Times New Roman" w:hAnsi="Times New Roman"/>
            <w:caps w:val="0"/>
            <w:noProof/>
            <w:sz w:val="24"/>
            <w:szCs w:val="24"/>
          </w:rPr>
          <w:t>6</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Acceptance Criteria</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_Toc485292627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10</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1E2BAAD5"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28">
        <w:r w:rsidRPr="00591606">
          <w:rPr>
            <w:rStyle w:val="Hyperlink"/>
            <w:rFonts w:ascii="Times New Roman" w:hAnsi="Times New Roman"/>
            <w:caps w:val="0"/>
            <w:noProof/>
            <w:sz w:val="24"/>
            <w:szCs w:val="24"/>
          </w:rPr>
          <w:t>7</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Project Software and Tools</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_Toc485292628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11</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50D0D21D"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29">
        <w:r w:rsidRPr="00591606">
          <w:rPr>
            <w:rStyle w:val="Hyperlink"/>
            <w:rFonts w:ascii="Times New Roman" w:hAnsi="Times New Roman"/>
            <w:smallCaps w:val="0"/>
            <w:noProof/>
            <w:sz w:val="24"/>
            <w:szCs w:val="24"/>
          </w:rPr>
          <w:t>7.1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Development Environment</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_Toc485292629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11</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56798745"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0">
        <w:r w:rsidRPr="00591606">
          <w:rPr>
            <w:rStyle w:val="Hyperlink"/>
            <w:rFonts w:ascii="Times New Roman" w:hAnsi="Times New Roman"/>
            <w:smallCaps w:val="0"/>
            <w:noProof/>
            <w:sz w:val="24"/>
            <w:szCs w:val="24"/>
          </w:rPr>
          <w:t>7.2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Integration Environment</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_Toc485292630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11</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7705D46C"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1">
        <w:r w:rsidRPr="00591606">
          <w:rPr>
            <w:rStyle w:val="Hyperlink"/>
            <w:rFonts w:ascii="Times New Roman" w:hAnsi="Times New Roman"/>
            <w:smallCaps w:val="0"/>
            <w:noProof/>
            <w:sz w:val="24"/>
            <w:szCs w:val="24"/>
          </w:rPr>
          <w:t>7.3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Test Location(s)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_Toc485292631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12</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5B39DB55"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2">
        <w:r w:rsidRPr="00591606">
          <w:rPr>
            <w:rStyle w:val="Hyperlink"/>
            <w:rFonts w:ascii="Times New Roman" w:hAnsi="Times New Roman"/>
            <w:smallCaps w:val="0"/>
            <w:noProof/>
            <w:sz w:val="24"/>
            <w:szCs w:val="24"/>
          </w:rPr>
          <w:t>7.4</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Deployment Environment</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_Toc485292632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12</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6F8DB1E9"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33">
        <w:r w:rsidRPr="00591606">
          <w:rPr>
            <w:rStyle w:val="Hyperlink"/>
            <w:rFonts w:ascii="Times New Roman" w:hAnsi="Times New Roman"/>
            <w:caps w:val="0"/>
            <w:noProof/>
            <w:sz w:val="24"/>
            <w:szCs w:val="24"/>
          </w:rPr>
          <w:t>8</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Knowledge Acquisition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_Toc485292633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13</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46BA3B37"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4">
        <w:r w:rsidRPr="00591606">
          <w:rPr>
            <w:rStyle w:val="Hyperlink"/>
            <w:rFonts w:ascii="Times New Roman" w:hAnsi="Times New Roman"/>
            <w:smallCaps w:val="0"/>
            <w:noProof/>
            <w:sz w:val="24"/>
            <w:szCs w:val="24"/>
          </w:rPr>
          <w:t>8.1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Knowledge Acquisition Procedure</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_Toc485292634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3CCD146C"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5">
        <w:r w:rsidRPr="00591606">
          <w:rPr>
            <w:rStyle w:val="Hyperlink"/>
            <w:rFonts w:ascii="Times New Roman" w:hAnsi="Times New Roman"/>
            <w:smallCaps w:val="0"/>
            <w:noProof/>
            <w:sz w:val="24"/>
            <w:szCs w:val="24"/>
          </w:rPr>
          <w:t>8.2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Knowledge Acquisition Training (If Any)</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_Toc485292635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01B89C98"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6">
        <w:r w:rsidRPr="00591606">
          <w:rPr>
            <w:rStyle w:val="Hyperlink"/>
            <w:rFonts w:ascii="Times New Roman" w:hAnsi="Times New Roman"/>
            <w:smallCaps w:val="0"/>
            <w:noProof/>
            <w:sz w:val="24"/>
            <w:szCs w:val="24"/>
          </w:rPr>
          <w:t>8.3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Knowledge Acquisition Schedule</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_Toc485292636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15C13BBF" wp14:textId="77777777">
      <w:pPr>
        <w:pStyle w:val="TOC2"/>
        <w:tabs>
          <w:tab w:val="left" w:pos="720"/>
          <w:tab w:val="right" w:leader="dot" w:pos="9530"/>
        </w:tabs>
        <w:rPr>
          <w:rFonts w:ascii="Times New Roman" w:hAnsi="Times New Roman" w:eastAsia="Times New Roman" w:cs="Times New Roman"/>
          <w:smallCaps w:val="0"/>
          <w:noProof/>
          <w:sz w:val="24"/>
          <w:szCs w:val="24"/>
          <w:lang w:eastAsia="en-US"/>
        </w:rPr>
      </w:pPr>
      <w:hyperlink w:history="1" w:anchor="_Toc485292637">
        <w:r w:rsidRPr="00591606">
          <w:rPr>
            <w:rStyle w:val="Hyperlink"/>
            <w:rFonts w:ascii="Times New Roman" w:hAnsi="Times New Roman"/>
            <w:smallCaps w:val="0"/>
            <w:noProof/>
            <w:sz w:val="24"/>
            <w:szCs w:val="24"/>
          </w:rPr>
          <w:t>8.4</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Knowledge Acquisition Acceptance Criteria</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_Toc485292637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172CA937" wp14:textId="77777777">
      <w:pPr>
        <w:pStyle w:val="TOC1"/>
        <w:tabs>
          <w:tab w:val="left" w:pos="270"/>
          <w:tab w:val="right" w:leader="dot" w:pos="9530"/>
        </w:tabs>
        <w:rPr>
          <w:rFonts w:ascii="Times New Roman" w:hAnsi="Times New Roman" w:eastAsia="Times New Roman" w:cs="Times New Roman"/>
          <w:b w:val="0"/>
          <w:bCs w:val="0"/>
          <w:caps w:val="0"/>
          <w:noProof/>
          <w:sz w:val="24"/>
          <w:szCs w:val="24"/>
          <w:lang w:eastAsia="en-US"/>
        </w:rPr>
      </w:pPr>
      <w:hyperlink w:history="1" w:anchor="_Toc485292638">
        <w:r w:rsidRPr="00591606">
          <w:rPr>
            <w:rStyle w:val="Hyperlink"/>
            <w:rFonts w:ascii="Times New Roman" w:hAnsi="Times New Roman"/>
            <w:caps w:val="0"/>
            <w:noProof/>
            <w:sz w:val="24"/>
            <w:szCs w:val="24"/>
          </w:rPr>
          <w:t>9</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Transition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_Toc485292638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13</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02E10E8A"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39">
        <w:r w:rsidRPr="00591606">
          <w:rPr>
            <w:rStyle w:val="Hyperlink"/>
            <w:rFonts w:ascii="Times New Roman" w:hAnsi="Times New Roman"/>
            <w:caps w:val="0"/>
            <w:noProof/>
            <w:sz w:val="24"/>
            <w:szCs w:val="24"/>
          </w:rPr>
          <w:t>10</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Shadow Support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_Toc485292639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13</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05C30CA1"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0">
        <w:r w:rsidRPr="00591606">
          <w:rPr>
            <w:rStyle w:val="Hyperlink"/>
            <w:rFonts w:ascii="Times New Roman" w:hAnsi="Times New Roman" w:eastAsia="Times New Roman"/>
            <w:smallCaps w:val="0"/>
            <w:noProof/>
            <w:kern w:val="1"/>
            <w:sz w:val="24"/>
            <w:szCs w:val="24"/>
          </w:rPr>
          <w:t>10.1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eastAsia="Times New Roman"/>
            <w:smallCaps w:val="0"/>
            <w:noProof/>
            <w:kern w:val="1"/>
            <w:sz w:val="24"/>
            <w:szCs w:val="24"/>
          </w:rPr>
          <w:t>Shadow Support Procedure</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_Toc485292640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31E493A2"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1">
        <w:r w:rsidRPr="00591606">
          <w:rPr>
            <w:rStyle w:val="Hyperlink"/>
            <w:rFonts w:ascii="Times New Roman" w:hAnsi="Times New Roman" w:eastAsia="Times New Roman"/>
            <w:smallCaps w:val="0"/>
            <w:noProof/>
            <w:kern w:val="1"/>
            <w:sz w:val="24"/>
            <w:szCs w:val="24"/>
          </w:rPr>
          <w:t>10.2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eastAsia="Times New Roman"/>
            <w:smallCaps w:val="0"/>
            <w:noProof/>
            <w:kern w:val="1"/>
            <w:sz w:val="24"/>
            <w:szCs w:val="24"/>
          </w:rPr>
          <w:t>Shadow Support Schedule</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_Toc485292641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52337430"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2">
        <w:r w:rsidRPr="00591606">
          <w:rPr>
            <w:rStyle w:val="Hyperlink"/>
            <w:rFonts w:ascii="Times New Roman" w:hAnsi="Times New Roman" w:eastAsia="Times New Roman"/>
            <w:smallCaps w:val="0"/>
            <w:noProof/>
            <w:kern w:val="1"/>
            <w:sz w:val="24"/>
            <w:szCs w:val="24"/>
          </w:rPr>
          <w:t>10.3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eastAsia="Times New Roman"/>
            <w:smallCaps w:val="0"/>
            <w:noProof/>
            <w:kern w:val="1"/>
            <w:sz w:val="24"/>
            <w:szCs w:val="24"/>
          </w:rPr>
          <w:t>Shadow Support Acceptance Criteria</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_Toc485292642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13</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496A1826" wp14:textId="77777777">
      <w:pPr>
        <w:pStyle w:val="TOC1"/>
        <w:tabs>
          <w:tab w:val="left" w:pos="360"/>
          <w:tab w:val="left" w:pos="450"/>
          <w:tab w:val="right" w:leader="dot" w:pos="9530"/>
        </w:tabs>
        <w:rPr>
          <w:rFonts w:ascii="Times New Roman" w:hAnsi="Times New Roman" w:eastAsia="Times New Roman" w:cs="Times New Roman"/>
          <w:b w:val="0"/>
          <w:bCs w:val="0"/>
          <w:caps w:val="0"/>
          <w:noProof/>
          <w:sz w:val="24"/>
          <w:szCs w:val="24"/>
          <w:lang w:eastAsia="en-US"/>
        </w:rPr>
      </w:pPr>
      <w:hyperlink w:history="1" w:anchor="_Toc485292643">
        <w:r w:rsidRPr="00591606">
          <w:rPr>
            <w:rStyle w:val="Hyperlink"/>
            <w:rFonts w:ascii="Times New Roman" w:hAnsi="Times New Roman"/>
            <w:caps w:val="0"/>
            <w:noProof/>
            <w:sz w:val="24"/>
            <w:szCs w:val="24"/>
          </w:rPr>
          <w:t>11</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Deliverables</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_Toc485292643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14</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7B4A008D"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4">
        <w:r w:rsidRPr="00591606">
          <w:rPr>
            <w:rStyle w:val="Hyperlink"/>
            <w:rFonts w:ascii="Times New Roman" w:hAnsi="Times New Roman"/>
            <w:smallCaps w:val="0"/>
            <w:noProof/>
            <w:sz w:val="24"/>
            <w:szCs w:val="24"/>
          </w:rPr>
          <w:t>11.1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Project Deliverables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_Toc485292644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14</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12107547"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5">
        <w:r w:rsidRPr="00591606">
          <w:rPr>
            <w:rStyle w:val="Hyperlink"/>
            <w:rFonts w:ascii="Times New Roman" w:hAnsi="Times New Roman"/>
            <w:smallCaps w:val="0"/>
            <w:noProof/>
            <w:sz w:val="24"/>
            <w:szCs w:val="24"/>
          </w:rPr>
          <w:t>11.2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Customer Deliverables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_Toc485292645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14</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7B4CB720"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46">
        <w:r w:rsidRPr="00591606">
          <w:rPr>
            <w:rStyle w:val="Hyperlink"/>
            <w:rFonts w:ascii="Times New Roman" w:hAnsi="Times New Roman"/>
            <w:caps w:val="0"/>
            <w:noProof/>
            <w:sz w:val="24"/>
            <w:szCs w:val="24"/>
          </w:rPr>
          <w:t>12</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Resource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_Toc485292646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15</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32BA455D"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7">
        <w:r w:rsidRPr="00591606">
          <w:rPr>
            <w:rStyle w:val="Hyperlink"/>
            <w:rFonts w:ascii="Times New Roman" w:hAnsi="Times New Roman"/>
            <w:smallCaps w:val="0"/>
            <w:noProof/>
            <w:sz w:val="24"/>
            <w:szCs w:val="24"/>
          </w:rPr>
          <w:t>12.1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Staffing</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_Toc485292647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15</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30571BFB"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48">
        <w:r w:rsidRPr="00591606">
          <w:rPr>
            <w:rStyle w:val="Hyperlink"/>
            <w:rFonts w:ascii="Times New Roman" w:hAnsi="Times New Roman"/>
            <w:smallCaps w:val="0"/>
            <w:noProof/>
            <w:sz w:val="24"/>
            <w:szCs w:val="24"/>
          </w:rPr>
          <w:t>12.2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Tools Plan</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_Toc485292648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15</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3C3CBE08"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49">
        <w:r w:rsidRPr="00591606">
          <w:rPr>
            <w:rStyle w:val="Hyperlink"/>
            <w:rFonts w:ascii="Times New Roman" w:hAnsi="Times New Roman"/>
            <w:caps w:val="0"/>
            <w:noProof/>
            <w:sz w:val="24"/>
            <w:szCs w:val="24"/>
          </w:rPr>
          <w:t>13</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Project Monitoring and Control</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_Toc485292649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15</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0A01F6CD"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0">
        <w:r w:rsidRPr="00591606">
          <w:rPr>
            <w:rStyle w:val="Hyperlink"/>
            <w:rFonts w:ascii="Times New Roman" w:hAnsi="Times New Roman"/>
            <w:smallCaps w:val="0"/>
            <w:noProof/>
            <w:sz w:val="24"/>
            <w:szCs w:val="24"/>
          </w:rPr>
          <w:t>13.1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Project Review Meetings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_Toc485292650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15</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1A70E188"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1">
        <w:r w:rsidRPr="00591606">
          <w:rPr>
            <w:rStyle w:val="Hyperlink"/>
            <w:rFonts w:ascii="Times New Roman" w:hAnsi="Times New Roman"/>
            <w:smallCaps w:val="0"/>
            <w:noProof/>
            <w:sz w:val="24"/>
            <w:szCs w:val="24"/>
          </w:rPr>
          <w:t>13.2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Risks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_Toc485292651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16</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07488040"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2">
        <w:r w:rsidRPr="00591606">
          <w:rPr>
            <w:rStyle w:val="Hyperlink"/>
            <w:rFonts w:ascii="Times New Roman" w:hAnsi="Times New Roman"/>
            <w:smallCaps w:val="0"/>
            <w:noProof/>
            <w:sz w:val="24"/>
            <w:szCs w:val="24"/>
          </w:rPr>
          <w:t>13.3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Issues/Problems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_Toc485292652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16</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43AFAA3F"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3">
        <w:r w:rsidRPr="00591606">
          <w:rPr>
            <w:rStyle w:val="Hyperlink"/>
            <w:rFonts w:ascii="Times New Roman" w:hAnsi="Times New Roman"/>
            <w:smallCaps w:val="0"/>
            <w:noProof/>
            <w:sz w:val="24"/>
            <w:szCs w:val="24"/>
          </w:rPr>
          <w:t>13.4</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Escalation Mechanism</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_Toc485292653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16</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48EC522D"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54">
        <w:r w:rsidRPr="00591606">
          <w:rPr>
            <w:rStyle w:val="Hyperlink"/>
            <w:rFonts w:ascii="Times New Roman" w:hAnsi="Times New Roman"/>
            <w:caps w:val="0"/>
            <w:noProof/>
            <w:sz w:val="24"/>
            <w:szCs w:val="24"/>
          </w:rPr>
          <w:t>14</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Release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_Toc485292654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17</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78D492C4"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55">
        <w:r w:rsidRPr="00591606">
          <w:rPr>
            <w:rStyle w:val="Hyperlink"/>
            <w:rFonts w:ascii="Times New Roman" w:hAnsi="Times New Roman"/>
            <w:caps w:val="0"/>
            <w:noProof/>
            <w:sz w:val="24"/>
            <w:szCs w:val="24"/>
          </w:rPr>
          <w:t>15</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Metrics</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_Toc485292655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17</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632CC12C"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6">
        <w:r w:rsidRPr="00591606">
          <w:rPr>
            <w:rStyle w:val="Hyperlink"/>
            <w:rFonts w:ascii="Times New Roman" w:hAnsi="Times New Roman"/>
            <w:smallCaps w:val="0"/>
            <w:noProof/>
            <w:sz w:val="24"/>
            <w:szCs w:val="24"/>
          </w:rPr>
          <w:t>15.1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Common Metrics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_Toc485292656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17</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284568AC"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57">
        <w:r w:rsidRPr="00591606">
          <w:rPr>
            <w:rStyle w:val="Hyperlink"/>
            <w:rFonts w:ascii="Times New Roman" w:hAnsi="Times New Roman"/>
            <w:caps w:val="0"/>
            <w:noProof/>
            <w:sz w:val="24"/>
            <w:szCs w:val="24"/>
          </w:rPr>
          <w:t>16</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Stakeholder Involvement</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_Toc485292657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17</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45DEC67F"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8">
        <w:r w:rsidRPr="00591606">
          <w:rPr>
            <w:rStyle w:val="Hyperlink"/>
            <w:rFonts w:ascii="Times New Roman" w:hAnsi="Times New Roman"/>
            <w:smallCaps w:val="0"/>
            <w:noProof/>
            <w:sz w:val="24"/>
            <w:szCs w:val="24"/>
          </w:rPr>
          <w:t>16.1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Stakeholder Involvement Plan</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_Toc485292658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17</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48D39C7D"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59">
        <w:r w:rsidRPr="00591606">
          <w:rPr>
            <w:rStyle w:val="Hyperlink"/>
            <w:rFonts w:ascii="Times New Roman" w:hAnsi="Times New Roman"/>
            <w:smallCaps w:val="0"/>
            <w:noProof/>
            <w:sz w:val="24"/>
            <w:szCs w:val="24"/>
          </w:rPr>
          <w:t>16.2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External Stakeholder – Phase Matrix</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_Toc485292659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18</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1CBE7986"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60">
        <w:r w:rsidRPr="00591606">
          <w:rPr>
            <w:rStyle w:val="Hyperlink"/>
            <w:rFonts w:ascii="Times New Roman" w:hAnsi="Times New Roman"/>
            <w:smallCaps w:val="0"/>
            <w:noProof/>
            <w:sz w:val="24"/>
            <w:szCs w:val="24"/>
          </w:rPr>
          <w:t>16.3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Internal Stakeholders – Phase Matrix</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_Toc485292660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18</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68F6E2DA"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61">
        <w:r w:rsidRPr="00591606">
          <w:rPr>
            <w:rStyle w:val="Hyperlink"/>
            <w:rFonts w:ascii="Times New Roman" w:hAnsi="Times New Roman"/>
            <w:caps w:val="0"/>
            <w:noProof/>
            <w:sz w:val="24"/>
            <w:szCs w:val="24"/>
          </w:rPr>
          <w:t>17</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Configuration Management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_Toc485292661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18</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312C24D2"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62">
        <w:r w:rsidRPr="00591606">
          <w:rPr>
            <w:rStyle w:val="Hyperlink"/>
            <w:rFonts w:ascii="Times New Roman" w:hAnsi="Times New Roman"/>
            <w:smallCaps w:val="0"/>
            <w:noProof/>
            <w:sz w:val="24"/>
            <w:szCs w:val="24"/>
          </w:rPr>
          <w:t>17.1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CI &amp; NCI List</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_Toc485292662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18</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310A5BEB"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63">
        <w:r w:rsidRPr="00591606">
          <w:rPr>
            <w:rStyle w:val="Hyperlink"/>
            <w:rFonts w:ascii="Times New Roman" w:hAnsi="Times New Roman"/>
            <w:smallCaps w:val="0"/>
            <w:noProof/>
            <w:sz w:val="24"/>
            <w:szCs w:val="24"/>
          </w:rPr>
          <w:t>17.2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Folder Structure</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_Toc485292663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260ACB90"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64">
        <w:r w:rsidRPr="00591606">
          <w:rPr>
            <w:rStyle w:val="Hyperlink"/>
            <w:rFonts w:ascii="Times New Roman" w:hAnsi="Times New Roman"/>
            <w:smallCaps w:val="0"/>
            <w:noProof/>
            <w:sz w:val="24"/>
            <w:szCs w:val="24"/>
          </w:rPr>
          <w:t>17.3</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Back Up Plan</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_Toc485292664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53D6DF39"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65">
        <w:r w:rsidRPr="00591606">
          <w:rPr>
            <w:rStyle w:val="Hyperlink"/>
            <w:rFonts w:ascii="Times New Roman" w:hAnsi="Times New Roman"/>
            <w:smallCaps w:val="0"/>
            <w:noProof/>
            <w:sz w:val="24"/>
            <w:szCs w:val="24"/>
          </w:rPr>
          <w:t>17.4</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Access Rights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_Toc485292665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19</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P="001078DF" w:rsidRDefault="009D2607" w14:paraId="7E0C85BE"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66">
        <w:r w:rsidRPr="00591606">
          <w:rPr>
            <w:rStyle w:val="Hyperlink"/>
            <w:rFonts w:ascii="Times New Roman" w:hAnsi="Times New Roman"/>
            <w:caps w:val="0"/>
            <w:noProof/>
            <w:sz w:val="24"/>
            <w:szCs w:val="24"/>
          </w:rPr>
          <w:t>18</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Training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_Toc485292666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19</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4E8B24D8"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67">
        <w:r w:rsidRPr="00591606">
          <w:rPr>
            <w:rStyle w:val="Hyperlink"/>
            <w:rFonts w:ascii="Times New Roman" w:hAnsi="Times New Roman"/>
            <w:caps w:val="0"/>
            <w:noProof/>
            <w:sz w:val="24"/>
            <w:szCs w:val="24"/>
          </w:rPr>
          <w:t>19</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DAR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_Toc485292667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20</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34937BC6"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68">
        <w:r w:rsidRPr="00591606">
          <w:rPr>
            <w:rStyle w:val="Hyperlink"/>
            <w:rFonts w:ascii="Times New Roman" w:hAnsi="Times New Roman"/>
            <w:caps w:val="0"/>
            <w:noProof/>
            <w:sz w:val="24"/>
            <w:szCs w:val="24"/>
          </w:rPr>
          <w:t>20</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Quality Plan</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_Toc485292668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20</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2A5318FA"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69">
        <w:r w:rsidRPr="00591606">
          <w:rPr>
            <w:rStyle w:val="Hyperlink"/>
            <w:rFonts w:ascii="Times New Roman" w:hAnsi="Times New Roman"/>
            <w:caps w:val="0"/>
            <w:noProof/>
            <w:sz w:val="24"/>
            <w:szCs w:val="24"/>
          </w:rPr>
          <w:t>21</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Other Project Plans</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_Toc485292669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20</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1B681211"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70">
        <w:r w:rsidRPr="00591606">
          <w:rPr>
            <w:rStyle w:val="Hyperlink"/>
            <w:rFonts w:ascii="Times New Roman" w:hAnsi="Times New Roman"/>
            <w:caps w:val="0"/>
            <w:noProof/>
            <w:sz w:val="24"/>
            <w:szCs w:val="24"/>
          </w:rPr>
          <w:t>22</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Project Specific Tailoring</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_Toc485292670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20</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P="001078DF" w:rsidRDefault="009D2607" w14:paraId="3D909C4B" wp14:textId="77777777">
      <w:pPr>
        <w:pStyle w:val="TOC1"/>
        <w:tabs>
          <w:tab w:val="left" w:pos="360"/>
          <w:tab w:val="right" w:leader="dot" w:pos="9530"/>
        </w:tabs>
        <w:rPr>
          <w:rFonts w:ascii="Times New Roman" w:hAnsi="Times New Roman" w:eastAsia="Times New Roman" w:cs="Times New Roman"/>
          <w:b w:val="0"/>
          <w:bCs w:val="0"/>
          <w:caps w:val="0"/>
          <w:noProof/>
          <w:sz w:val="24"/>
          <w:szCs w:val="24"/>
          <w:lang w:eastAsia="en-US"/>
        </w:rPr>
      </w:pPr>
      <w:hyperlink w:history="1" w:anchor="_Toc485292671">
        <w:r w:rsidRPr="00591606">
          <w:rPr>
            <w:rStyle w:val="Hyperlink"/>
            <w:rFonts w:ascii="Times New Roman" w:hAnsi="Times New Roman"/>
            <w:caps w:val="0"/>
            <w:noProof/>
            <w:sz w:val="24"/>
            <w:szCs w:val="24"/>
          </w:rPr>
          <w:t>23</w:t>
        </w:r>
        <w:r w:rsidRPr="00A25803">
          <w:rPr>
            <w:rFonts w:ascii="Times New Roman" w:hAnsi="Times New Roman" w:eastAsia="Times New Roman" w:cs="Times New Roman"/>
            <w:b w:val="0"/>
            <w:bCs w:val="0"/>
            <w:caps w:val="0"/>
            <w:noProof/>
            <w:sz w:val="24"/>
            <w:szCs w:val="24"/>
            <w:lang w:eastAsia="en-US"/>
          </w:rPr>
          <w:tab/>
        </w:r>
        <w:r w:rsidRPr="00591606">
          <w:rPr>
            <w:rStyle w:val="Hyperlink"/>
            <w:rFonts w:ascii="Times New Roman" w:hAnsi="Times New Roman"/>
            <w:caps w:val="0"/>
            <w:noProof/>
            <w:sz w:val="24"/>
            <w:szCs w:val="24"/>
          </w:rPr>
          <w:t>Project Monitoring &amp; Control</w:t>
        </w:r>
        <w:r w:rsidRPr="00591606">
          <w:rPr>
            <w:rFonts w:ascii="Times New Roman" w:hAnsi="Times New Roman" w:cs="Times New Roman"/>
            <w:caps w:val="0"/>
            <w:noProof/>
            <w:webHidden/>
            <w:sz w:val="24"/>
            <w:szCs w:val="24"/>
          </w:rPr>
          <w:tab/>
        </w:r>
        <w:r w:rsidRPr="00591606">
          <w:rPr>
            <w:rFonts w:ascii="Times New Roman" w:hAnsi="Times New Roman" w:cs="Times New Roman"/>
            <w:caps w:val="0"/>
            <w:noProof/>
            <w:webHidden/>
            <w:sz w:val="24"/>
            <w:szCs w:val="24"/>
          </w:rPr>
          <w:fldChar w:fldCharType="begin"/>
        </w:r>
        <w:r w:rsidRPr="00591606">
          <w:rPr>
            <w:rFonts w:ascii="Times New Roman" w:hAnsi="Times New Roman" w:cs="Times New Roman"/>
            <w:caps w:val="0"/>
            <w:noProof/>
            <w:webHidden/>
            <w:sz w:val="24"/>
            <w:szCs w:val="24"/>
          </w:rPr>
          <w:instrText xml:space="preserve"> PAGEREF _Toc485292671 \h </w:instrText>
        </w:r>
        <w:r w:rsidRPr="00591606">
          <w:rPr>
            <w:rFonts w:ascii="Times New Roman" w:hAnsi="Times New Roman" w:cs="Times New Roman"/>
            <w:caps w:val="0"/>
            <w:noProof/>
            <w:webHidden/>
            <w:sz w:val="24"/>
            <w:szCs w:val="24"/>
          </w:rPr>
        </w:r>
        <w:r w:rsidRPr="00591606">
          <w:rPr>
            <w:rFonts w:ascii="Times New Roman" w:hAnsi="Times New Roman" w:cs="Times New Roman"/>
            <w:caps w:val="0"/>
            <w:noProof/>
            <w:webHidden/>
            <w:sz w:val="24"/>
            <w:szCs w:val="24"/>
          </w:rPr>
          <w:fldChar w:fldCharType="separate"/>
        </w:r>
        <w:r w:rsidR="00334D18">
          <w:rPr>
            <w:rFonts w:ascii="Times New Roman" w:hAnsi="Times New Roman" w:cs="Times New Roman"/>
            <w:caps w:val="0"/>
            <w:noProof/>
            <w:webHidden/>
            <w:sz w:val="24"/>
            <w:szCs w:val="24"/>
          </w:rPr>
          <w:t>20</w:t>
        </w:r>
        <w:r w:rsidRPr="00591606">
          <w:rPr>
            <w:rFonts w:ascii="Times New Roman" w:hAnsi="Times New Roman" w:cs="Times New Roman"/>
            <w:caps w:val="0"/>
            <w:noProof/>
            <w:webHidden/>
            <w:sz w:val="24"/>
            <w:szCs w:val="24"/>
          </w:rPr>
          <w:fldChar w:fldCharType="end"/>
        </w:r>
      </w:hyperlink>
    </w:p>
    <w:p xmlns:wp14="http://schemas.microsoft.com/office/word/2010/wordml" w:rsidRPr="00A25803" w:rsidR="009D2607" w:rsidRDefault="009D2607" w14:paraId="14618966"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72">
        <w:r w:rsidRPr="00591606">
          <w:rPr>
            <w:rStyle w:val="Hyperlink"/>
            <w:rFonts w:ascii="Times New Roman" w:hAnsi="Times New Roman"/>
            <w:smallCaps w:val="0"/>
            <w:noProof/>
            <w:sz w:val="24"/>
            <w:szCs w:val="24"/>
          </w:rPr>
          <w:t>23.1</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Project Status/ Review Meetings</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_Toc485292672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20</w:t>
        </w:r>
        <w:r w:rsidRPr="00591606">
          <w:rPr>
            <w:rFonts w:ascii="Times New Roman" w:hAnsi="Times New Roman" w:cs="Times New Roman"/>
            <w:smallCaps w:val="0"/>
            <w:noProof/>
            <w:webHidden/>
            <w:sz w:val="24"/>
            <w:szCs w:val="24"/>
          </w:rPr>
          <w:fldChar w:fldCharType="end"/>
        </w:r>
      </w:hyperlink>
    </w:p>
    <w:p xmlns:wp14="http://schemas.microsoft.com/office/word/2010/wordml" w:rsidRPr="00A25803" w:rsidR="009D2607" w:rsidRDefault="009D2607" w14:paraId="20715D69" wp14:textId="77777777">
      <w:pPr>
        <w:pStyle w:val="TOC2"/>
        <w:tabs>
          <w:tab w:val="left" w:pos="960"/>
          <w:tab w:val="right" w:leader="dot" w:pos="9530"/>
        </w:tabs>
        <w:rPr>
          <w:rFonts w:ascii="Times New Roman" w:hAnsi="Times New Roman" w:eastAsia="Times New Roman" w:cs="Times New Roman"/>
          <w:smallCaps w:val="0"/>
          <w:noProof/>
          <w:sz w:val="24"/>
          <w:szCs w:val="24"/>
          <w:lang w:eastAsia="en-US"/>
        </w:rPr>
      </w:pPr>
      <w:hyperlink w:history="1" w:anchor="_Toc485292673">
        <w:r w:rsidRPr="00591606">
          <w:rPr>
            <w:rStyle w:val="Hyperlink"/>
            <w:rFonts w:ascii="Times New Roman" w:hAnsi="Times New Roman"/>
            <w:smallCaps w:val="0"/>
            <w:noProof/>
            <w:sz w:val="24"/>
            <w:szCs w:val="24"/>
          </w:rPr>
          <w:t>23.2</w:t>
        </w:r>
        <w:r w:rsidRPr="00A25803">
          <w:rPr>
            <w:rFonts w:ascii="Times New Roman" w:hAnsi="Times New Roman" w:eastAsia="Times New Roman" w:cs="Times New Roman"/>
            <w:smallCaps w:val="0"/>
            <w:noProof/>
            <w:sz w:val="24"/>
            <w:szCs w:val="24"/>
            <w:lang w:eastAsia="en-US"/>
          </w:rPr>
          <w:tab/>
        </w:r>
        <w:r w:rsidRPr="00591606">
          <w:rPr>
            <w:rStyle w:val="Hyperlink"/>
            <w:rFonts w:ascii="Times New Roman" w:hAnsi="Times New Roman"/>
            <w:smallCaps w:val="0"/>
            <w:noProof/>
            <w:sz w:val="24"/>
            <w:szCs w:val="24"/>
          </w:rPr>
          <w:t>Status reports to onsite team / client</w:t>
        </w:r>
        <w:r w:rsidRPr="00591606">
          <w:rPr>
            <w:rFonts w:ascii="Times New Roman" w:hAnsi="Times New Roman" w:cs="Times New Roman"/>
            <w:smallCaps w:val="0"/>
            <w:noProof/>
            <w:webHidden/>
            <w:sz w:val="24"/>
            <w:szCs w:val="24"/>
          </w:rPr>
          <w:tab/>
        </w:r>
        <w:r w:rsidRPr="00591606">
          <w:rPr>
            <w:rFonts w:ascii="Times New Roman" w:hAnsi="Times New Roman" w:cs="Times New Roman"/>
            <w:smallCaps w:val="0"/>
            <w:noProof/>
            <w:webHidden/>
            <w:sz w:val="24"/>
            <w:szCs w:val="24"/>
          </w:rPr>
          <w:fldChar w:fldCharType="begin"/>
        </w:r>
        <w:r w:rsidRPr="00591606">
          <w:rPr>
            <w:rFonts w:ascii="Times New Roman" w:hAnsi="Times New Roman" w:cs="Times New Roman"/>
            <w:smallCaps w:val="0"/>
            <w:noProof/>
            <w:webHidden/>
            <w:sz w:val="24"/>
            <w:szCs w:val="24"/>
          </w:rPr>
          <w:instrText xml:space="preserve"> PAGEREF _Toc485292673 \h </w:instrText>
        </w:r>
        <w:r w:rsidRPr="00591606">
          <w:rPr>
            <w:rFonts w:ascii="Times New Roman" w:hAnsi="Times New Roman" w:cs="Times New Roman"/>
            <w:smallCaps w:val="0"/>
            <w:noProof/>
            <w:webHidden/>
            <w:sz w:val="24"/>
            <w:szCs w:val="24"/>
          </w:rPr>
        </w:r>
        <w:r w:rsidRPr="00591606">
          <w:rPr>
            <w:rFonts w:ascii="Times New Roman" w:hAnsi="Times New Roman" w:cs="Times New Roman"/>
            <w:smallCaps w:val="0"/>
            <w:noProof/>
            <w:webHidden/>
            <w:sz w:val="24"/>
            <w:szCs w:val="24"/>
          </w:rPr>
          <w:fldChar w:fldCharType="separate"/>
        </w:r>
        <w:r w:rsidR="00334D18">
          <w:rPr>
            <w:rFonts w:ascii="Times New Roman" w:hAnsi="Times New Roman" w:cs="Times New Roman"/>
            <w:smallCaps w:val="0"/>
            <w:noProof/>
            <w:webHidden/>
            <w:sz w:val="24"/>
            <w:szCs w:val="24"/>
          </w:rPr>
          <w:t>20</w:t>
        </w:r>
        <w:r w:rsidRPr="00591606">
          <w:rPr>
            <w:rFonts w:ascii="Times New Roman" w:hAnsi="Times New Roman" w:cs="Times New Roman"/>
            <w:smallCaps w:val="0"/>
            <w:noProof/>
            <w:webHidden/>
            <w:sz w:val="24"/>
            <w:szCs w:val="24"/>
          </w:rPr>
          <w:fldChar w:fldCharType="end"/>
        </w:r>
      </w:hyperlink>
    </w:p>
    <w:p xmlns:wp14="http://schemas.microsoft.com/office/word/2010/wordml" w:rsidRPr="0076654A" w:rsidR="0086730A" w:rsidRDefault="005D57C3" w14:paraId="3A0FF5F2" wp14:textId="77777777">
      <w:pPr>
        <w:tabs>
          <w:tab w:val="left" w:pos="540"/>
        </w:tabs>
        <w:jc w:val="center"/>
        <w:rPr>
          <w:rFonts w:cs="Times New Roman"/>
          <w:b/>
          <w:bCs/>
          <w:u w:val="single"/>
        </w:rPr>
      </w:pPr>
      <w:r w:rsidRPr="00591606">
        <w:rPr>
          <w:rFonts w:cs="Times New Roman"/>
          <w:b/>
          <w:bCs/>
          <w:u w:val="single"/>
        </w:rPr>
        <w:fldChar w:fldCharType="end"/>
      </w:r>
    </w:p>
    <w:p xmlns:wp14="http://schemas.microsoft.com/office/word/2010/wordml" w:rsidRPr="0076654A" w:rsidR="0086730A" w:rsidRDefault="0086730A" w14:paraId="5630AD66" wp14:textId="77777777">
      <w:pPr>
        <w:rPr>
          <w:rFonts w:cs="Times New Roman"/>
        </w:rPr>
        <w:sectPr w:rsidRPr="0076654A" w:rsidR="0086730A">
          <w:headerReference w:type="default" r:id="rId8"/>
          <w:footerReference w:type="default" r:id="rId9"/>
          <w:headerReference w:type="first" r:id="rId10"/>
          <w:footerReference w:type="first" r:id="rId11"/>
          <w:pgSz w:w="12240" w:h="15840" w:orient="portrait"/>
          <w:pgMar w:top="1440" w:right="1440" w:bottom="1440" w:left="1260" w:header="720" w:footer="1152" w:gutter="0"/>
          <w:cols w:space="720"/>
          <w:titlePg/>
          <w:docGrid w:linePitch="360"/>
        </w:sectPr>
      </w:pPr>
    </w:p>
    <w:p xmlns:wp14="http://schemas.microsoft.com/office/word/2010/wordml" w:rsidRPr="0076654A" w:rsidR="0086730A" w:rsidRDefault="0086730A" w14:paraId="61829076" wp14:textId="77777777">
      <w:pPr>
        <w:tabs>
          <w:tab w:val="left" w:pos="480"/>
        </w:tabs>
        <w:rPr>
          <w:rFonts w:cs="Times New Roman"/>
        </w:rPr>
      </w:pPr>
    </w:p>
    <w:p xmlns:wp14="http://schemas.microsoft.com/office/word/2010/wordml" w:rsidRPr="0076654A" w:rsidR="005D57C3" w:rsidRDefault="005D57C3" w14:paraId="2BA226A1" wp14:textId="77777777">
      <w:pPr>
        <w:tabs>
          <w:tab w:val="left" w:pos="480"/>
        </w:tabs>
        <w:rPr>
          <w:rFonts w:cs="Times New Roman"/>
        </w:rPr>
      </w:pPr>
    </w:p>
    <w:p xmlns:wp14="http://schemas.microsoft.com/office/word/2010/wordml" w:rsidRPr="0076654A" w:rsidR="005D57C3" w:rsidRDefault="005D57C3" w14:paraId="17AD93B2" wp14:textId="77777777">
      <w:pPr>
        <w:tabs>
          <w:tab w:val="left" w:pos="480"/>
        </w:tabs>
        <w:rPr>
          <w:rFonts w:cs="Times New Roman"/>
        </w:rPr>
      </w:pPr>
    </w:p>
    <w:p xmlns:wp14="http://schemas.microsoft.com/office/word/2010/wordml" w:rsidRPr="0076654A" w:rsidR="005D57C3" w:rsidRDefault="005D57C3" w14:paraId="0DE4B5B7" wp14:textId="77777777">
      <w:pPr>
        <w:tabs>
          <w:tab w:val="left" w:pos="480"/>
        </w:tabs>
        <w:rPr>
          <w:rFonts w:cs="Times New Roman"/>
        </w:rPr>
      </w:pPr>
    </w:p>
    <w:p xmlns:wp14="http://schemas.microsoft.com/office/word/2010/wordml" w:rsidRPr="0076654A" w:rsidR="005D57C3" w:rsidRDefault="005D57C3" w14:paraId="66204FF1" wp14:textId="77777777">
      <w:pPr>
        <w:tabs>
          <w:tab w:val="left" w:pos="480"/>
        </w:tabs>
        <w:rPr>
          <w:rFonts w:cs="Times New Roman"/>
        </w:rPr>
      </w:pPr>
    </w:p>
    <w:p xmlns:wp14="http://schemas.microsoft.com/office/word/2010/wordml" w:rsidRPr="0076654A" w:rsidR="005D57C3" w:rsidRDefault="005D57C3" w14:paraId="2DBF0D7D" wp14:textId="77777777">
      <w:pPr>
        <w:tabs>
          <w:tab w:val="left" w:pos="480"/>
        </w:tabs>
        <w:rPr>
          <w:rFonts w:cs="Times New Roman"/>
        </w:rPr>
      </w:pPr>
    </w:p>
    <w:p xmlns:wp14="http://schemas.microsoft.com/office/word/2010/wordml" w:rsidRPr="0076654A" w:rsidR="005D57C3" w:rsidRDefault="005D57C3" w14:paraId="6B62F1B3" wp14:textId="77777777">
      <w:pPr>
        <w:tabs>
          <w:tab w:val="left" w:pos="480"/>
        </w:tabs>
        <w:rPr>
          <w:rFonts w:cs="Times New Roman"/>
        </w:rPr>
      </w:pPr>
    </w:p>
    <w:p xmlns:wp14="http://schemas.microsoft.com/office/word/2010/wordml" w:rsidRPr="00BC26F0" w:rsidR="0086730A" w:rsidP="00823FFB" w:rsidRDefault="0086730A" w14:paraId="0B6DF8D9" wp14:textId="77777777">
      <w:pPr>
        <w:pStyle w:val="Heading1"/>
        <w:tabs>
          <w:tab w:val="clear" w:pos="990"/>
        </w:tabs>
        <w:spacing w:before="120" w:after="120"/>
        <w:ind w:left="270" w:hanging="270"/>
        <w:jc w:val="left"/>
        <w:rPr>
          <w:rFonts w:cs="Times New Roman"/>
        </w:rPr>
      </w:pPr>
      <w:bookmarkStart w:name="__RefHeading__121_1695815471" w:id="0"/>
      <w:bookmarkStart w:name="_Toc477514805" w:id="1"/>
      <w:bookmarkStart w:name="_Toc485292610" w:id="2"/>
      <w:bookmarkEnd w:id="0"/>
      <w:r w:rsidRPr="00BC26F0">
        <w:t>Project Scope</w:t>
      </w:r>
      <w:bookmarkEnd w:id="1"/>
      <w:bookmarkEnd w:id="2"/>
    </w:p>
    <w:p xmlns:wp14="http://schemas.microsoft.com/office/word/2010/wordml" w:rsidR="001026B4" w:rsidP="001026B4" w:rsidRDefault="001026B4" w14:paraId="7B20D930" wp14:textId="4A62A215">
      <w:pPr>
        <w:ind w:left="270"/>
        <w:jc w:val="both"/>
        <w:rPr>
          <w:rFonts w:cs="Times New Roman"/>
        </w:rPr>
      </w:pPr>
      <w:bookmarkStart w:name="_Toc477514806" w:id="3"/>
      <w:bookmarkStart w:name="_Toc485292611" w:id="4"/>
      <w:r w:rsidRPr="67566B4B" w:rsidR="67566B4B">
        <w:rPr>
          <w:rFonts w:cs="Times New Roman"/>
        </w:rPr>
        <w:t>Refer Cuecent AMC Proposal FY 21.pdf</w:t>
      </w:r>
    </w:p>
    <w:p xmlns:wp14="http://schemas.microsoft.com/office/word/2010/wordml" w:rsidR="001026B4" w:rsidP="001026B4" w:rsidRDefault="001026B4" w14:paraId="02F2C34E" wp14:textId="77777777">
      <w:pPr>
        <w:ind w:left="270"/>
        <w:jc w:val="both"/>
        <w:rPr>
          <w:rFonts w:cs="Times New Roman"/>
        </w:rPr>
      </w:pPr>
    </w:p>
    <w:p xmlns:wp14="http://schemas.microsoft.com/office/word/2010/wordml" w:rsidR="001026B4" w:rsidP="001026B4" w:rsidRDefault="001026B4" w14:paraId="206E8CA4" wp14:textId="77777777">
      <w:pPr>
        <w:ind w:left="270"/>
        <w:jc w:val="both"/>
        <w:rPr>
          <w:rFonts w:cs="Times New Roman"/>
        </w:rPr>
      </w:pPr>
      <w:hyperlink w:history="1" r:id="rId12">
        <w:r w:rsidRPr="001026B4">
          <w:rPr>
            <w:rStyle w:val="Hyperlink"/>
          </w:rPr>
          <w:t>\\192.168.0.19\kvb-amc-esb\Client\Contract</w:t>
        </w:r>
      </w:hyperlink>
    </w:p>
    <w:p xmlns:wp14="http://schemas.microsoft.com/office/word/2010/wordml" w:rsidRPr="001A7481" w:rsidR="001026B4" w:rsidP="001026B4" w:rsidRDefault="001026B4" w14:paraId="680A4E5D" wp14:textId="77777777">
      <w:pPr>
        <w:ind w:left="270"/>
        <w:jc w:val="both"/>
        <w:rPr>
          <w:rFonts w:cs="Times New Roman"/>
        </w:rPr>
      </w:pPr>
    </w:p>
    <w:p xmlns:wp14="http://schemas.microsoft.com/office/word/2010/wordml" w:rsidRPr="0057440D" w:rsidR="0086730A" w:rsidP="0092644B" w:rsidRDefault="0057440D" w14:paraId="44CE6581" wp14:textId="77777777">
      <w:pPr>
        <w:pStyle w:val="Heading2"/>
        <w:tabs>
          <w:tab w:val="clear" w:pos="0"/>
          <w:tab w:val="clear" w:pos="360"/>
          <w:tab w:val="clear" w:pos="540"/>
          <w:tab w:val="clear" w:pos="630"/>
          <w:tab w:val="clear" w:pos="990"/>
          <w:tab w:val="clear" w:pos="1260"/>
          <w:tab w:val="clear" w:pos="1620"/>
        </w:tabs>
        <w:spacing w:before="120" w:after="120"/>
        <w:ind w:hanging="306"/>
      </w:pPr>
      <w:r w:rsidRPr="0057440D">
        <w:t>Scope Changes</w:t>
      </w:r>
      <w:bookmarkEnd w:id="3"/>
      <w:bookmarkEnd w:id="4"/>
    </w:p>
    <w:p xmlns:wp14="http://schemas.microsoft.com/office/word/2010/wordml" w:rsidRPr="001A7481" w:rsidR="0057440D" w:rsidP="005E7002" w:rsidRDefault="0057440D" w14:paraId="48DBF75D" wp14:textId="77777777">
      <w:pPr>
        <w:spacing w:after="120"/>
        <w:jc w:val="both"/>
        <w:rPr>
          <w:rFonts w:cs="Times New Roman"/>
        </w:rPr>
      </w:pPr>
      <w:r w:rsidRPr="001A7481">
        <w:rPr>
          <w:rFonts w:cs="Times New Roman"/>
        </w:rPr>
        <w:t xml:space="preserve">       </w:t>
      </w:r>
      <w:r w:rsidR="004C0527">
        <w:rPr>
          <w:rFonts w:cs="Times New Roman"/>
        </w:rPr>
        <w:t xml:space="preserve">   </w:t>
      </w:r>
      <w:r w:rsidR="005F7A02">
        <w:rPr>
          <w:rFonts w:cs="Times New Roman"/>
        </w:rPr>
        <w:t xml:space="preserve">   </w:t>
      </w:r>
      <w:r w:rsidRPr="001A7481">
        <w:rPr>
          <w:rFonts w:cs="Times New Roman"/>
        </w:rPr>
        <w:t>NA</w:t>
      </w:r>
    </w:p>
    <w:p xmlns:wp14="http://schemas.microsoft.com/office/word/2010/wordml" w:rsidRPr="006F19B2" w:rsidR="0086730A" w:rsidP="004636B3" w:rsidRDefault="0086730A" w14:paraId="57FB9FF2" wp14:textId="77777777">
      <w:pPr>
        <w:pStyle w:val="Heading1"/>
        <w:tabs>
          <w:tab w:val="clear" w:pos="990"/>
        </w:tabs>
        <w:spacing w:before="120" w:after="120"/>
        <w:ind w:left="270" w:hanging="270"/>
        <w:jc w:val="left"/>
      </w:pPr>
      <w:bookmarkStart w:name="__RefHeading__123_1695815471" w:id="5"/>
      <w:bookmarkStart w:name="_Toc477514807" w:id="6"/>
      <w:bookmarkStart w:name="_Toc485292612" w:id="7"/>
      <w:bookmarkEnd w:id="5"/>
      <w:r w:rsidRPr="00BC26F0">
        <w:t>Initial Status of the Application/ Server/ Data Base under         Maintenance</w:t>
      </w:r>
      <w:bookmarkEnd w:id="6"/>
      <w:bookmarkEnd w:id="7"/>
    </w:p>
    <w:p xmlns:wp14="http://schemas.microsoft.com/office/word/2010/wordml" w:rsidRPr="00BC26F0" w:rsidR="0086730A" w:rsidP="005B5287" w:rsidRDefault="0086730A" w14:paraId="3B0F79AC" wp14:textId="77777777">
      <w:pPr>
        <w:pStyle w:val="Heading2"/>
        <w:numPr>
          <w:ilvl w:val="0"/>
          <w:numId w:val="9"/>
        </w:numPr>
        <w:tabs>
          <w:tab w:val="clear" w:pos="0"/>
          <w:tab w:val="clear" w:pos="360"/>
          <w:tab w:val="clear" w:pos="540"/>
          <w:tab w:val="clear" w:pos="630"/>
          <w:tab w:val="clear" w:pos="990"/>
          <w:tab w:val="clear" w:pos="1260"/>
          <w:tab w:val="clear" w:pos="1620"/>
        </w:tabs>
        <w:ind w:hanging="450"/>
        <w:rPr>
          <w:rFonts w:cs="Times New Roman"/>
        </w:rPr>
      </w:pPr>
      <w:bookmarkStart w:name="__RefHeading__125_1695815471" w:id="8"/>
      <w:bookmarkStart w:name="_Toc477514808" w:id="9"/>
      <w:bookmarkStart w:name="_Toc485292613" w:id="10"/>
      <w:bookmarkEnd w:id="8"/>
      <w:r w:rsidRPr="00BC26F0">
        <w:rPr>
          <w:rFonts w:cs="Times New Roman"/>
        </w:rPr>
        <w:t>Description of the Application/ Server/ Data Base Items</w:t>
      </w:r>
      <w:bookmarkEnd w:id="9"/>
      <w:bookmarkEnd w:id="10"/>
    </w:p>
    <w:p xmlns:wp14="http://schemas.microsoft.com/office/word/2010/wordml" w:rsidRPr="001A7481" w:rsidR="0086730A" w:rsidRDefault="0086730A" w14:paraId="19219836" wp14:textId="77777777">
      <w:pPr>
        <w:pStyle w:val="BodyText"/>
        <w:rPr>
          <w:rFonts w:cs="Times New Roman"/>
        </w:rPr>
      </w:pPr>
    </w:p>
    <w:p xmlns:wp14="http://schemas.microsoft.com/office/word/2010/wordml" w:rsidRPr="001A7481" w:rsidR="0086730A" w:rsidRDefault="0086730A" w14:paraId="53B61A1B" wp14:textId="77777777">
      <w:pPr>
        <w:pStyle w:val="BodyText"/>
        <w:rPr>
          <w:rFonts w:cs="Times New Roman"/>
          <w:bCs/>
        </w:rPr>
      </w:pPr>
      <w:r w:rsidRPr="001A7481">
        <w:rPr>
          <w:rFonts w:cs="Times New Roman"/>
        </w:rPr>
        <w:t xml:space="preserve">      </w:t>
      </w:r>
      <w:r w:rsidRPr="001A7481" w:rsidR="005E1591">
        <w:rPr>
          <w:rFonts w:cs="Times New Roman"/>
        </w:rPr>
        <w:t xml:space="preserve">          </w:t>
      </w:r>
      <w:r w:rsidRPr="001A7481">
        <w:rPr>
          <w:rFonts w:cs="Times New Roman"/>
        </w:rPr>
        <w:t xml:space="preserve">  </w:t>
      </w:r>
      <w:r w:rsidRPr="001A7481">
        <w:rPr>
          <w:rFonts w:cs="Times New Roman"/>
          <w:b/>
          <w:bCs/>
        </w:rPr>
        <w:t xml:space="preserve"> </w:t>
      </w:r>
      <w:r w:rsidRPr="001A7481">
        <w:rPr>
          <w:rFonts w:cs="Times New Roman"/>
          <w:bCs/>
        </w:rPr>
        <w:t>NA</w:t>
      </w:r>
    </w:p>
    <w:p xmlns:wp14="http://schemas.microsoft.com/office/word/2010/wordml" w:rsidRPr="00BC26F0" w:rsidR="0086730A" w:rsidRDefault="0086730A" w14:paraId="296FEF7D" wp14:textId="77777777">
      <w:pPr>
        <w:rPr>
          <w:rFonts w:cs="Times New Roman"/>
          <w:sz w:val="28"/>
          <w:szCs w:val="28"/>
        </w:rPr>
      </w:pPr>
    </w:p>
    <w:p xmlns:wp14="http://schemas.microsoft.com/office/word/2010/wordml" w:rsidRPr="005F64D4" w:rsidR="0086730A" w:rsidP="005F64D4" w:rsidRDefault="00376730" w14:paraId="512680A0" wp14:textId="77777777">
      <w:pPr>
        <w:ind w:left="720"/>
        <w:rPr>
          <w:b/>
        </w:rPr>
      </w:pPr>
      <w:bookmarkStart w:name="__RefHeading__127_1695815471" w:id="11"/>
      <w:bookmarkStart w:name="_Toc477514809" w:id="12"/>
      <w:bookmarkStart w:name="_Toc485292614" w:id="13"/>
      <w:bookmarkEnd w:id="11"/>
      <w:r>
        <w:rPr>
          <w:b/>
        </w:rPr>
        <w:t xml:space="preserve"> </w:t>
      </w:r>
      <w:r w:rsidRPr="005F64D4" w:rsidR="0086730A">
        <w:rPr>
          <w:b/>
        </w:rPr>
        <w:t xml:space="preserve">Description of the Application </w:t>
      </w:r>
      <w:bookmarkEnd w:id="12"/>
      <w:bookmarkEnd w:id="13"/>
      <w:r w:rsidRPr="005F64D4" w:rsidR="00A41F4F">
        <w:rPr>
          <w:b/>
        </w:rPr>
        <w:t>Items:</w:t>
      </w:r>
    </w:p>
    <w:p xmlns:wp14="http://schemas.microsoft.com/office/word/2010/wordml" w:rsidRPr="001A7481" w:rsidR="0086730A" w:rsidRDefault="0086730A" w14:paraId="7194DBDC" wp14:textId="77777777">
      <w:pPr>
        <w:ind w:left="270"/>
        <w:jc w:val="both"/>
        <w:rPr>
          <w:rFonts w:cs="Times New Roman"/>
        </w:rPr>
      </w:pPr>
    </w:p>
    <w:p xmlns:wp14="http://schemas.microsoft.com/office/word/2010/wordml" w:rsidRPr="001A7481" w:rsidR="0086730A" w:rsidP="005B5287" w:rsidRDefault="0086730A" w14:paraId="147028A1" wp14:textId="77777777">
      <w:pPr>
        <w:numPr>
          <w:ilvl w:val="0"/>
          <w:numId w:val="8"/>
        </w:numPr>
        <w:ind w:left="1368"/>
        <w:jc w:val="both"/>
        <w:rPr>
          <w:rFonts w:cs="Times New Roman"/>
        </w:rPr>
      </w:pPr>
      <w:r w:rsidRPr="001A7481">
        <w:rPr>
          <w:rFonts w:cs="Times New Roman"/>
        </w:rPr>
        <w:t>IRCTC</w:t>
      </w:r>
    </w:p>
    <w:p xmlns:wp14="http://schemas.microsoft.com/office/word/2010/wordml" w:rsidRPr="001A7481" w:rsidR="0086730A" w:rsidP="005B5287" w:rsidRDefault="0086730A" w14:paraId="49C4FB96" wp14:textId="77777777">
      <w:pPr>
        <w:numPr>
          <w:ilvl w:val="0"/>
          <w:numId w:val="8"/>
        </w:numPr>
        <w:ind w:left="1368"/>
        <w:jc w:val="both"/>
        <w:rPr>
          <w:rFonts w:cs="Times New Roman"/>
        </w:rPr>
      </w:pPr>
      <w:r w:rsidRPr="001A7481">
        <w:rPr>
          <w:rFonts w:cs="Times New Roman"/>
        </w:rPr>
        <w:t>BILLDESK</w:t>
      </w:r>
    </w:p>
    <w:p xmlns:wp14="http://schemas.microsoft.com/office/word/2010/wordml" w:rsidRPr="001A7481" w:rsidR="0086730A" w:rsidP="005B5287" w:rsidRDefault="0086730A" w14:paraId="4AC539C9" wp14:textId="77777777">
      <w:pPr>
        <w:numPr>
          <w:ilvl w:val="0"/>
          <w:numId w:val="8"/>
        </w:numPr>
        <w:ind w:left="1368"/>
        <w:jc w:val="both"/>
        <w:rPr>
          <w:rFonts w:cs="Times New Roman"/>
        </w:rPr>
      </w:pPr>
      <w:r w:rsidRPr="001A7481">
        <w:rPr>
          <w:rFonts w:cs="Times New Roman"/>
        </w:rPr>
        <w:t>AVENUES</w:t>
      </w:r>
    </w:p>
    <w:p xmlns:wp14="http://schemas.microsoft.com/office/word/2010/wordml" w:rsidRPr="001A7481" w:rsidR="0086730A" w:rsidP="005B5287" w:rsidRDefault="0086730A" w14:paraId="23030D13" wp14:textId="77777777">
      <w:pPr>
        <w:numPr>
          <w:ilvl w:val="0"/>
          <w:numId w:val="8"/>
        </w:numPr>
        <w:ind w:left="1368"/>
        <w:jc w:val="both"/>
        <w:rPr>
          <w:rFonts w:cs="Times New Roman"/>
        </w:rPr>
      </w:pPr>
      <w:r w:rsidRPr="001A7481">
        <w:rPr>
          <w:rFonts w:cs="Times New Roman"/>
        </w:rPr>
        <w:t>TECH PROCESS</w:t>
      </w:r>
    </w:p>
    <w:p xmlns:wp14="http://schemas.microsoft.com/office/word/2010/wordml" w:rsidRPr="001A7481" w:rsidR="0086730A" w:rsidP="005B5287" w:rsidRDefault="0086730A" w14:paraId="2FBAFCDE" wp14:textId="77777777">
      <w:pPr>
        <w:numPr>
          <w:ilvl w:val="0"/>
          <w:numId w:val="8"/>
        </w:numPr>
        <w:ind w:left="1368"/>
        <w:jc w:val="both"/>
        <w:rPr>
          <w:rFonts w:cs="Times New Roman"/>
        </w:rPr>
      </w:pPr>
      <w:r w:rsidRPr="001A7481">
        <w:rPr>
          <w:rFonts w:cs="Times New Roman"/>
        </w:rPr>
        <w:t>ATOM</w:t>
      </w:r>
    </w:p>
    <w:p xmlns:wp14="http://schemas.microsoft.com/office/word/2010/wordml" w:rsidRPr="001A7481" w:rsidR="0086730A" w:rsidP="005B5287" w:rsidRDefault="0086730A" w14:paraId="5DBF0F89" wp14:textId="77777777">
      <w:pPr>
        <w:numPr>
          <w:ilvl w:val="0"/>
          <w:numId w:val="8"/>
        </w:numPr>
        <w:ind w:left="1368"/>
        <w:jc w:val="both"/>
        <w:rPr>
          <w:rFonts w:cs="Times New Roman"/>
        </w:rPr>
      </w:pPr>
      <w:r w:rsidRPr="001A7481">
        <w:rPr>
          <w:rFonts w:cs="Times New Roman"/>
        </w:rPr>
        <w:t>TIMES</w:t>
      </w:r>
    </w:p>
    <w:p xmlns:wp14="http://schemas.microsoft.com/office/word/2010/wordml" w:rsidRPr="001A7481" w:rsidR="0086730A" w:rsidP="005B5287" w:rsidRDefault="0086730A" w14:paraId="180C1B06" wp14:textId="77777777">
      <w:pPr>
        <w:numPr>
          <w:ilvl w:val="0"/>
          <w:numId w:val="8"/>
        </w:numPr>
        <w:ind w:left="1368"/>
        <w:jc w:val="both"/>
        <w:rPr>
          <w:rFonts w:cs="Times New Roman"/>
        </w:rPr>
      </w:pPr>
      <w:r w:rsidRPr="001A7481">
        <w:rPr>
          <w:rFonts w:cs="Times New Roman"/>
        </w:rPr>
        <w:t>IBIBO</w:t>
      </w:r>
    </w:p>
    <w:p xmlns:wp14="http://schemas.microsoft.com/office/word/2010/wordml" w:rsidRPr="001A7481" w:rsidR="0086730A" w:rsidP="005B5287" w:rsidRDefault="0086730A" w14:paraId="6634EB45" wp14:textId="77777777">
      <w:pPr>
        <w:numPr>
          <w:ilvl w:val="0"/>
          <w:numId w:val="8"/>
        </w:numPr>
        <w:ind w:left="1368"/>
        <w:jc w:val="both"/>
        <w:rPr>
          <w:rFonts w:cs="Times New Roman"/>
        </w:rPr>
      </w:pPr>
      <w:r w:rsidRPr="001A7481">
        <w:rPr>
          <w:rFonts w:cs="Times New Roman"/>
        </w:rPr>
        <w:t>TNEB</w:t>
      </w:r>
    </w:p>
    <w:p xmlns:wp14="http://schemas.microsoft.com/office/word/2010/wordml" w:rsidRPr="001A7481" w:rsidR="0086730A" w:rsidP="005B5287" w:rsidRDefault="0086730A" w14:paraId="58897A8F" wp14:textId="77777777">
      <w:pPr>
        <w:numPr>
          <w:ilvl w:val="0"/>
          <w:numId w:val="8"/>
        </w:numPr>
        <w:ind w:left="1368"/>
        <w:jc w:val="both"/>
        <w:rPr>
          <w:rFonts w:cs="Times New Roman"/>
        </w:rPr>
      </w:pPr>
      <w:r w:rsidRPr="001A7481">
        <w:rPr>
          <w:rFonts w:cs="Times New Roman"/>
        </w:rPr>
        <w:t xml:space="preserve">One Time Password Generation through SMS </w:t>
      </w:r>
    </w:p>
    <w:p xmlns:wp14="http://schemas.microsoft.com/office/word/2010/wordml" w:rsidRPr="001A7481" w:rsidR="0086730A" w:rsidP="005B5287" w:rsidRDefault="0086730A" w14:paraId="26AD4232" wp14:textId="77777777">
      <w:pPr>
        <w:numPr>
          <w:ilvl w:val="0"/>
          <w:numId w:val="8"/>
        </w:numPr>
        <w:ind w:left="1368"/>
        <w:jc w:val="both"/>
        <w:rPr>
          <w:rFonts w:cs="Times New Roman"/>
        </w:rPr>
      </w:pPr>
      <w:r w:rsidRPr="001A7481">
        <w:rPr>
          <w:rFonts w:cs="Times New Roman"/>
        </w:rPr>
        <w:t>Locking / Unlocking Internet Banking Account through SMS</w:t>
      </w:r>
    </w:p>
    <w:p xmlns:wp14="http://schemas.microsoft.com/office/word/2010/wordml" w:rsidRPr="001A7481" w:rsidR="0086730A" w:rsidP="005B5287" w:rsidRDefault="0086730A" w14:paraId="201F7259" wp14:textId="77777777">
      <w:pPr>
        <w:numPr>
          <w:ilvl w:val="0"/>
          <w:numId w:val="8"/>
        </w:numPr>
        <w:ind w:left="1368"/>
        <w:jc w:val="both"/>
        <w:rPr>
          <w:rFonts w:cs="Times New Roman"/>
        </w:rPr>
      </w:pPr>
      <w:r w:rsidRPr="001A7481">
        <w:rPr>
          <w:rFonts w:cs="Times New Roman"/>
        </w:rPr>
        <w:t xml:space="preserve">Registration / Deregistration of </w:t>
      </w:r>
      <w:proofErr w:type="spellStart"/>
      <w:r w:rsidRPr="001A7481">
        <w:rPr>
          <w:rFonts w:cs="Times New Roman"/>
        </w:rPr>
        <w:t>eStatement</w:t>
      </w:r>
      <w:proofErr w:type="spellEnd"/>
      <w:r w:rsidRPr="001A7481">
        <w:rPr>
          <w:rFonts w:cs="Times New Roman"/>
        </w:rPr>
        <w:t xml:space="preserve"> through SMS </w:t>
      </w:r>
    </w:p>
    <w:p xmlns:wp14="http://schemas.microsoft.com/office/word/2010/wordml" w:rsidRPr="001A7481" w:rsidR="0086730A" w:rsidP="005B5287" w:rsidRDefault="0086730A" w14:paraId="0872719F" wp14:textId="77777777">
      <w:pPr>
        <w:numPr>
          <w:ilvl w:val="0"/>
          <w:numId w:val="8"/>
        </w:numPr>
        <w:ind w:left="1368"/>
        <w:jc w:val="both"/>
        <w:rPr>
          <w:rFonts w:cs="Times New Roman"/>
        </w:rPr>
      </w:pPr>
      <w:r w:rsidRPr="001A7481">
        <w:rPr>
          <w:rFonts w:cs="Times New Roman"/>
        </w:rPr>
        <w:t>Balance Enquiry and Mini Statement through SMS</w:t>
      </w:r>
    </w:p>
    <w:p xmlns:wp14="http://schemas.microsoft.com/office/word/2010/wordml" w:rsidRPr="001A7481" w:rsidR="0086730A" w:rsidP="005B5287" w:rsidRDefault="0086730A" w14:paraId="4291C096" wp14:textId="77777777">
      <w:pPr>
        <w:numPr>
          <w:ilvl w:val="0"/>
          <w:numId w:val="8"/>
        </w:numPr>
        <w:ind w:left="1368"/>
        <w:jc w:val="both"/>
        <w:rPr>
          <w:rFonts w:cs="Times New Roman"/>
        </w:rPr>
      </w:pPr>
      <w:r w:rsidRPr="001A7481">
        <w:rPr>
          <w:rFonts w:cs="Times New Roman"/>
        </w:rPr>
        <w:t xml:space="preserve">Online debit card block listing through SMS via </w:t>
      </w:r>
      <w:proofErr w:type="spellStart"/>
      <w:r w:rsidRPr="001A7481">
        <w:rPr>
          <w:rFonts w:cs="Times New Roman"/>
        </w:rPr>
        <w:t>Cuecnet</w:t>
      </w:r>
      <w:proofErr w:type="spellEnd"/>
      <w:r w:rsidRPr="001A7481">
        <w:rPr>
          <w:rFonts w:cs="Times New Roman"/>
        </w:rPr>
        <w:t xml:space="preserve"> ESB &amp; FSS Switch</w:t>
      </w:r>
    </w:p>
    <w:p xmlns:wp14="http://schemas.microsoft.com/office/word/2010/wordml" w:rsidRPr="001A7481" w:rsidR="0086730A" w:rsidRDefault="0086730A" w14:paraId="769D0D3C" wp14:textId="77777777">
      <w:pPr>
        <w:ind w:left="360"/>
        <w:jc w:val="both"/>
        <w:rPr>
          <w:rFonts w:cs="Times New Roman"/>
        </w:rPr>
      </w:pPr>
    </w:p>
    <w:p xmlns:wp14="http://schemas.microsoft.com/office/word/2010/wordml" w:rsidRPr="001A7481" w:rsidR="0086730A" w:rsidP="00403811" w:rsidRDefault="009B318C" w14:paraId="35D4A595" wp14:textId="77777777">
      <w:pPr>
        <w:spacing w:after="240"/>
        <w:ind w:left="1350" w:hanging="90"/>
        <w:rPr>
          <w:rFonts w:cs="Times New Roman"/>
        </w:rPr>
      </w:pPr>
      <w:r w:rsidRPr="001A7481">
        <w:rPr>
          <w:rFonts w:cs="Times New Roman"/>
        </w:rPr>
        <w:t xml:space="preserve">   </w:t>
      </w:r>
      <w:r w:rsidRPr="001A7481" w:rsidR="0086730A">
        <w:rPr>
          <w:rFonts w:cs="Times New Roman"/>
        </w:rPr>
        <w:t xml:space="preserve">The following </w:t>
      </w:r>
      <w:proofErr w:type="spellStart"/>
      <w:r w:rsidRPr="001A7481" w:rsidR="0086730A">
        <w:rPr>
          <w:rFonts w:cs="Times New Roman"/>
        </w:rPr>
        <w:t>softwares</w:t>
      </w:r>
      <w:proofErr w:type="spellEnd"/>
      <w:r w:rsidRPr="001A7481" w:rsidR="0086730A">
        <w:rPr>
          <w:rFonts w:cs="Times New Roman"/>
        </w:rPr>
        <w:t xml:space="preserve"> are pre-request for installing BPMS product in Karur Vysya Bank </w:t>
      </w:r>
    </w:p>
    <w:p xmlns:wp14="http://schemas.microsoft.com/office/word/2010/wordml" w:rsidRPr="001A7481" w:rsidR="0086730A" w:rsidP="005B5287" w:rsidRDefault="0086730A" w14:paraId="3A432241" wp14:textId="77777777">
      <w:pPr>
        <w:numPr>
          <w:ilvl w:val="0"/>
          <w:numId w:val="8"/>
        </w:numPr>
        <w:ind w:left="1368"/>
        <w:jc w:val="both"/>
        <w:rPr>
          <w:rFonts w:cs="Times New Roman"/>
        </w:rPr>
      </w:pPr>
      <w:r w:rsidRPr="001A7481">
        <w:rPr>
          <w:rFonts w:cs="Times New Roman"/>
        </w:rPr>
        <w:t>IBM WebSphere 7.0.0.21</w:t>
      </w:r>
    </w:p>
    <w:p xmlns:wp14="http://schemas.microsoft.com/office/word/2010/wordml" w:rsidRPr="001A7481" w:rsidR="0086730A" w:rsidP="005B5287" w:rsidRDefault="0086730A" w14:paraId="6E4543EB" wp14:textId="77777777">
      <w:pPr>
        <w:numPr>
          <w:ilvl w:val="0"/>
          <w:numId w:val="8"/>
        </w:numPr>
        <w:ind w:left="1368"/>
        <w:jc w:val="both"/>
        <w:rPr>
          <w:rFonts w:cs="Times New Roman"/>
        </w:rPr>
      </w:pPr>
      <w:r w:rsidRPr="001A7481">
        <w:rPr>
          <w:rFonts w:cs="Times New Roman"/>
        </w:rPr>
        <w:t>Oracle 9i</w:t>
      </w:r>
    </w:p>
    <w:p xmlns:wp14="http://schemas.microsoft.com/office/word/2010/wordml" w:rsidRPr="001A7481" w:rsidR="0086730A" w:rsidP="005B5287" w:rsidRDefault="0086730A" w14:paraId="13947DC6" wp14:textId="77777777">
      <w:pPr>
        <w:numPr>
          <w:ilvl w:val="0"/>
          <w:numId w:val="8"/>
        </w:numPr>
        <w:ind w:left="1368"/>
        <w:jc w:val="both"/>
        <w:rPr>
          <w:rFonts w:cs="Times New Roman"/>
        </w:rPr>
      </w:pPr>
      <w:r w:rsidRPr="001A7481">
        <w:rPr>
          <w:rFonts w:cs="Times New Roman"/>
        </w:rPr>
        <w:t>Apache Ant 1.6.2</w:t>
      </w:r>
    </w:p>
    <w:p xmlns:wp14="http://schemas.microsoft.com/office/word/2010/wordml" w:rsidRPr="001A7481" w:rsidR="0086730A" w:rsidP="005B5287" w:rsidRDefault="0086730A" w14:paraId="628DDE56" wp14:textId="77777777">
      <w:pPr>
        <w:numPr>
          <w:ilvl w:val="0"/>
          <w:numId w:val="8"/>
        </w:numPr>
        <w:ind w:left="1368"/>
        <w:jc w:val="both"/>
        <w:rPr>
          <w:rFonts w:cs="Times New Roman"/>
        </w:rPr>
      </w:pPr>
      <w:r w:rsidRPr="001A7481">
        <w:rPr>
          <w:rFonts w:cs="Times New Roman"/>
        </w:rPr>
        <w:t>JDK 1.5.0_22</w:t>
      </w:r>
    </w:p>
    <w:p xmlns:wp14="http://schemas.microsoft.com/office/word/2010/wordml" w:rsidRPr="001A7481" w:rsidR="0086730A" w:rsidP="005B5287" w:rsidRDefault="0086730A" w14:paraId="26205AED" wp14:textId="77777777">
      <w:pPr>
        <w:numPr>
          <w:ilvl w:val="0"/>
          <w:numId w:val="8"/>
        </w:numPr>
        <w:ind w:left="1368"/>
        <w:jc w:val="both"/>
        <w:rPr>
          <w:rFonts w:cs="Times New Roman"/>
        </w:rPr>
      </w:pPr>
      <w:r w:rsidRPr="001A7481">
        <w:rPr>
          <w:rFonts w:cs="Times New Roman"/>
        </w:rPr>
        <w:t>BPMS 5.1.27.8</w:t>
      </w:r>
    </w:p>
    <w:p xmlns:wp14="http://schemas.microsoft.com/office/word/2010/wordml" w:rsidRPr="001A7481" w:rsidR="0086730A" w:rsidRDefault="0086730A" w14:paraId="54CD245A" wp14:textId="77777777">
      <w:pPr>
        <w:rPr>
          <w:rFonts w:cs="Times New Roman"/>
        </w:rPr>
      </w:pPr>
    </w:p>
    <w:p xmlns:wp14="http://schemas.microsoft.com/office/word/2010/wordml" w:rsidRPr="001A7481" w:rsidR="0086730A" w:rsidP="00403811" w:rsidRDefault="0086730A" w14:paraId="07D3762C" wp14:textId="77777777">
      <w:pPr>
        <w:ind w:left="1350"/>
        <w:rPr>
          <w:rFonts w:cs="Times New Roman"/>
        </w:rPr>
      </w:pPr>
      <w:r w:rsidRPr="001A7481">
        <w:rPr>
          <w:rFonts w:cs="Times New Roman"/>
        </w:rPr>
        <w:t>The following are the hardware prerequisites for the proper installation and working of BPMS in Karur Vysya Bank.</w:t>
      </w:r>
    </w:p>
    <w:p xmlns:wp14="http://schemas.microsoft.com/office/word/2010/wordml" w:rsidRPr="001A7481" w:rsidR="0086730A" w:rsidRDefault="0086730A" w14:paraId="1231BE67" wp14:textId="77777777">
      <w:pPr>
        <w:rPr>
          <w:rFonts w:cs="Times New Roman"/>
        </w:rPr>
      </w:pPr>
    </w:p>
    <w:tbl>
      <w:tblPr>
        <w:tblW w:w="0" w:type="auto"/>
        <w:tblInd w:w="546" w:type="dxa"/>
        <w:tblLayout w:type="fixed"/>
        <w:tblLook w:val="0000" w:firstRow="0" w:lastRow="0" w:firstColumn="0" w:lastColumn="0" w:noHBand="0" w:noVBand="0"/>
      </w:tblPr>
      <w:tblGrid>
        <w:gridCol w:w="1896"/>
        <w:gridCol w:w="2004"/>
        <w:gridCol w:w="2005"/>
        <w:gridCol w:w="2005"/>
        <w:gridCol w:w="1682"/>
      </w:tblGrid>
      <w:tr xmlns:wp14="http://schemas.microsoft.com/office/word/2010/wordml" w:rsidRPr="00BC26F0" w:rsidR="0086730A" w14:paraId="30D2EE21" wp14:textId="77777777">
        <w:tc>
          <w:tcPr>
            <w:tcW w:w="1896" w:type="dxa"/>
            <w:tcBorders>
              <w:top w:val="single" w:color="000000" w:sz="4" w:space="0"/>
              <w:left w:val="single" w:color="000000" w:sz="4" w:space="0"/>
              <w:bottom w:val="single" w:color="000000" w:sz="4" w:space="0"/>
            </w:tcBorders>
            <w:shd w:val="clear" w:color="auto" w:fill="C0C0C0"/>
            <w:vAlign w:val="center"/>
          </w:tcPr>
          <w:p w:rsidRPr="00BC26F0" w:rsidR="0086730A" w:rsidRDefault="0086730A" w14:paraId="7627B49D" wp14:textId="77777777">
            <w:pPr>
              <w:snapToGrid w:val="0"/>
              <w:rPr>
                <w:rFonts w:cs="Times New Roman"/>
                <w:b/>
                <w:bCs/>
              </w:rPr>
            </w:pPr>
            <w:r w:rsidRPr="001A7481">
              <w:rPr>
                <w:rFonts w:cs="Times New Roman"/>
                <w:b/>
                <w:bCs/>
              </w:rPr>
              <w:t>Requirement</w:t>
            </w:r>
          </w:p>
        </w:tc>
        <w:tc>
          <w:tcPr>
            <w:tcW w:w="2004" w:type="dxa"/>
            <w:tcBorders>
              <w:top w:val="single" w:color="000000" w:sz="4" w:space="0"/>
              <w:left w:val="single" w:color="000000" w:sz="4" w:space="0"/>
              <w:bottom w:val="single" w:color="000000" w:sz="4" w:space="0"/>
            </w:tcBorders>
            <w:shd w:val="clear" w:color="auto" w:fill="C0C0C0"/>
            <w:vAlign w:val="center"/>
          </w:tcPr>
          <w:p w:rsidRPr="00BC26F0" w:rsidR="0086730A" w:rsidRDefault="0086730A" w14:paraId="269FF964" wp14:textId="77777777">
            <w:pPr>
              <w:snapToGrid w:val="0"/>
              <w:spacing w:before="120" w:after="120"/>
              <w:rPr>
                <w:rFonts w:cs="Times New Roman"/>
                <w:b/>
                <w:bCs/>
              </w:rPr>
            </w:pPr>
            <w:r w:rsidRPr="001A7481">
              <w:rPr>
                <w:rFonts w:cs="Times New Roman"/>
                <w:b/>
                <w:bCs/>
              </w:rPr>
              <w:t>Operating System</w:t>
            </w:r>
          </w:p>
        </w:tc>
        <w:tc>
          <w:tcPr>
            <w:tcW w:w="2005" w:type="dxa"/>
            <w:tcBorders>
              <w:top w:val="single" w:color="000000" w:sz="4" w:space="0"/>
              <w:left w:val="single" w:color="000000" w:sz="4" w:space="0"/>
              <w:bottom w:val="single" w:color="000000" w:sz="4" w:space="0"/>
            </w:tcBorders>
            <w:shd w:val="clear" w:color="auto" w:fill="C0C0C0"/>
            <w:vAlign w:val="center"/>
          </w:tcPr>
          <w:p w:rsidRPr="00BC26F0" w:rsidR="0086730A" w:rsidRDefault="0086730A" w14:paraId="2067CC37" wp14:textId="77777777">
            <w:pPr>
              <w:snapToGrid w:val="0"/>
              <w:rPr>
                <w:rFonts w:cs="Times New Roman"/>
                <w:b/>
                <w:bCs/>
              </w:rPr>
            </w:pPr>
            <w:r w:rsidRPr="001A7481">
              <w:rPr>
                <w:rFonts w:cs="Times New Roman"/>
                <w:b/>
                <w:bCs/>
              </w:rPr>
              <w:t>Processor</w:t>
            </w:r>
          </w:p>
        </w:tc>
        <w:tc>
          <w:tcPr>
            <w:tcW w:w="2005" w:type="dxa"/>
            <w:tcBorders>
              <w:top w:val="single" w:color="000000" w:sz="4" w:space="0"/>
              <w:left w:val="single" w:color="000000" w:sz="4" w:space="0"/>
              <w:bottom w:val="single" w:color="000000" w:sz="4" w:space="0"/>
            </w:tcBorders>
            <w:shd w:val="clear" w:color="auto" w:fill="C0C0C0"/>
            <w:vAlign w:val="center"/>
          </w:tcPr>
          <w:p w:rsidRPr="00BC26F0" w:rsidR="0086730A" w:rsidRDefault="0086730A" w14:paraId="6326CE16" wp14:textId="77777777">
            <w:pPr>
              <w:snapToGrid w:val="0"/>
              <w:rPr>
                <w:rFonts w:cs="Times New Roman"/>
                <w:b/>
                <w:bCs/>
              </w:rPr>
            </w:pPr>
            <w:r w:rsidRPr="001A7481">
              <w:rPr>
                <w:rFonts w:cs="Times New Roman"/>
                <w:b/>
                <w:bCs/>
              </w:rPr>
              <w:t>RAM</w:t>
            </w:r>
          </w:p>
        </w:tc>
        <w:tc>
          <w:tcPr>
            <w:tcW w:w="1682" w:type="dxa"/>
            <w:tcBorders>
              <w:top w:val="single" w:color="000000" w:sz="4" w:space="0"/>
              <w:left w:val="single" w:color="000000" w:sz="4" w:space="0"/>
              <w:bottom w:val="single" w:color="000000" w:sz="4" w:space="0"/>
              <w:right w:val="single" w:color="000000" w:sz="4" w:space="0"/>
            </w:tcBorders>
            <w:shd w:val="clear" w:color="auto" w:fill="C0C0C0"/>
            <w:vAlign w:val="center"/>
          </w:tcPr>
          <w:p w:rsidRPr="00BC26F0" w:rsidR="0086730A" w:rsidRDefault="0086730A" w14:paraId="4B768B37" wp14:textId="77777777">
            <w:pPr>
              <w:snapToGrid w:val="0"/>
              <w:rPr>
                <w:rFonts w:cs="Times New Roman"/>
                <w:b/>
                <w:bCs/>
              </w:rPr>
            </w:pPr>
            <w:r w:rsidRPr="001A7481">
              <w:rPr>
                <w:rFonts w:cs="Times New Roman"/>
                <w:b/>
                <w:bCs/>
              </w:rPr>
              <w:t>Hard Disk Space</w:t>
            </w:r>
          </w:p>
        </w:tc>
      </w:tr>
      <w:tr xmlns:wp14="http://schemas.microsoft.com/office/word/2010/wordml" w:rsidRPr="00BC26F0" w:rsidR="0086730A" w14:paraId="4D882F37" wp14:textId="77777777">
        <w:tc>
          <w:tcPr>
            <w:tcW w:w="1896"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54D43015" wp14:textId="77777777">
            <w:pPr>
              <w:snapToGrid w:val="0"/>
              <w:rPr>
                <w:rFonts w:cs="Times New Roman"/>
              </w:rPr>
            </w:pPr>
            <w:r w:rsidRPr="001A7481">
              <w:rPr>
                <w:rFonts w:cs="Times New Roman"/>
              </w:rPr>
              <w:t xml:space="preserve">ESB Production Application Server Cluster1 </w:t>
            </w:r>
          </w:p>
        </w:tc>
        <w:tc>
          <w:tcPr>
            <w:tcW w:w="2004"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55455DF5" wp14:textId="77777777">
            <w:pPr>
              <w:snapToGrid w:val="0"/>
              <w:jc w:val="center"/>
              <w:rPr>
                <w:rFonts w:cs="Times New Roman"/>
              </w:rPr>
            </w:pPr>
            <w:r w:rsidRPr="001A7481">
              <w:rPr>
                <w:rFonts w:cs="Times New Roman"/>
              </w:rPr>
              <w:t>AIX 7.1 Service Pack 02</w:t>
            </w:r>
          </w:p>
        </w:tc>
        <w:tc>
          <w:tcPr>
            <w:tcW w:w="2005"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3BFA825C" wp14:textId="77777777">
            <w:pPr>
              <w:snapToGrid w:val="0"/>
              <w:jc w:val="center"/>
              <w:rPr>
                <w:rFonts w:cs="Times New Roman"/>
              </w:rPr>
            </w:pPr>
            <w:r w:rsidRPr="001A7481">
              <w:rPr>
                <w:rFonts w:cs="Times New Roman"/>
              </w:rPr>
              <w:t>2 core</w:t>
            </w:r>
          </w:p>
        </w:tc>
        <w:tc>
          <w:tcPr>
            <w:tcW w:w="2005"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65453224" wp14:textId="77777777">
            <w:pPr>
              <w:snapToGrid w:val="0"/>
              <w:jc w:val="center"/>
              <w:rPr>
                <w:rFonts w:cs="Times New Roman"/>
                <w:color w:val="000000"/>
              </w:rPr>
            </w:pPr>
            <w:r w:rsidRPr="001A7481">
              <w:rPr>
                <w:rFonts w:cs="Times New Roman"/>
              </w:rPr>
              <w:t>12 GB</w:t>
            </w:r>
          </w:p>
        </w:tc>
        <w:tc>
          <w:tcPr>
            <w:tcW w:w="168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BC26F0" w:rsidR="0086730A" w:rsidRDefault="0086730A" w14:paraId="01E5D339" wp14:textId="77777777">
            <w:pPr>
              <w:snapToGrid w:val="0"/>
              <w:jc w:val="center"/>
              <w:rPr>
                <w:rFonts w:cs="Times New Roman"/>
                <w:color w:val="000000"/>
              </w:rPr>
            </w:pPr>
            <w:r w:rsidRPr="001A7481">
              <w:rPr>
                <w:rFonts w:cs="Times New Roman"/>
              </w:rPr>
              <w:t>558 GB</w:t>
            </w:r>
          </w:p>
        </w:tc>
      </w:tr>
      <w:tr xmlns:wp14="http://schemas.microsoft.com/office/word/2010/wordml" w:rsidRPr="001A7481" w:rsidR="0086730A" w14:paraId="1EA7CD81" wp14:textId="77777777">
        <w:tc>
          <w:tcPr>
            <w:tcW w:w="1896"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6A088278" wp14:textId="77777777">
            <w:pPr>
              <w:snapToGrid w:val="0"/>
              <w:rPr>
                <w:rFonts w:cs="Times New Roman"/>
              </w:rPr>
            </w:pPr>
            <w:r w:rsidRPr="001A7481">
              <w:rPr>
                <w:rFonts w:cs="Times New Roman"/>
              </w:rPr>
              <w:t>ESB Production Application Server Cluster2</w:t>
            </w:r>
          </w:p>
        </w:tc>
        <w:tc>
          <w:tcPr>
            <w:tcW w:w="2004"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15DDC068" wp14:textId="77777777">
            <w:pPr>
              <w:snapToGrid w:val="0"/>
              <w:jc w:val="center"/>
              <w:rPr>
                <w:rFonts w:cs="Times New Roman"/>
              </w:rPr>
            </w:pPr>
            <w:r w:rsidRPr="001A7481">
              <w:rPr>
                <w:rFonts w:cs="Times New Roman"/>
              </w:rPr>
              <w:t>AIX 7.1 Service Pack 02</w:t>
            </w:r>
          </w:p>
        </w:tc>
        <w:tc>
          <w:tcPr>
            <w:tcW w:w="2005"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66404DBE" wp14:textId="77777777">
            <w:pPr>
              <w:snapToGrid w:val="0"/>
              <w:jc w:val="center"/>
              <w:rPr>
                <w:rFonts w:cs="Times New Roman"/>
              </w:rPr>
            </w:pPr>
            <w:r w:rsidRPr="001A7481">
              <w:rPr>
                <w:rFonts w:cs="Times New Roman"/>
              </w:rPr>
              <w:t>2 core</w:t>
            </w:r>
          </w:p>
        </w:tc>
        <w:tc>
          <w:tcPr>
            <w:tcW w:w="2005" w:type="dxa"/>
            <w:tcBorders>
              <w:top w:val="single" w:color="000000" w:sz="4" w:space="0"/>
              <w:left w:val="single" w:color="000000" w:sz="4" w:space="0"/>
              <w:bottom w:val="single" w:color="000000" w:sz="4" w:space="0"/>
            </w:tcBorders>
            <w:shd w:val="clear" w:color="auto" w:fill="auto"/>
            <w:vAlign w:val="center"/>
          </w:tcPr>
          <w:p w:rsidRPr="00BC26F0" w:rsidR="0086730A" w:rsidRDefault="0086730A" w14:paraId="3AF9D652" wp14:textId="77777777">
            <w:pPr>
              <w:snapToGrid w:val="0"/>
              <w:jc w:val="center"/>
              <w:rPr>
                <w:rFonts w:cs="Times New Roman"/>
                <w:color w:val="000000"/>
              </w:rPr>
            </w:pPr>
            <w:r w:rsidRPr="001A7481">
              <w:rPr>
                <w:rFonts w:cs="Times New Roman"/>
              </w:rPr>
              <w:t>12 GB</w:t>
            </w:r>
          </w:p>
        </w:tc>
        <w:tc>
          <w:tcPr>
            <w:tcW w:w="1682"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1A7481" w:rsidR="0086730A" w:rsidRDefault="0086730A" w14:paraId="0BC77D1C" wp14:textId="77777777">
            <w:pPr>
              <w:snapToGrid w:val="0"/>
              <w:jc w:val="center"/>
              <w:rPr>
                <w:rFonts w:cs="Times New Roman"/>
              </w:rPr>
            </w:pPr>
            <w:r w:rsidRPr="001A7481">
              <w:rPr>
                <w:rFonts w:cs="Times New Roman"/>
              </w:rPr>
              <w:t>558 GB</w:t>
            </w:r>
          </w:p>
        </w:tc>
      </w:tr>
    </w:tbl>
    <w:p xmlns:wp14="http://schemas.microsoft.com/office/word/2010/wordml" w:rsidRPr="001A7481" w:rsidR="0086730A" w:rsidRDefault="0086730A" w14:paraId="36FEB5B0" wp14:textId="77777777">
      <w:pPr>
        <w:pStyle w:val="ListParagraph"/>
        <w:ind w:left="810"/>
        <w:rPr>
          <w:rFonts w:cs="Times New Roman"/>
          <w:b/>
          <w:bCs/>
        </w:rPr>
      </w:pPr>
    </w:p>
    <w:p xmlns:wp14="http://schemas.microsoft.com/office/word/2010/wordml" w:rsidRPr="00BC26F0" w:rsidR="0086730A" w:rsidP="005B5287" w:rsidRDefault="0086730A" w14:paraId="450B4D9F" wp14:textId="77777777">
      <w:pPr>
        <w:pStyle w:val="Heading2"/>
        <w:numPr>
          <w:ilvl w:val="0"/>
          <w:numId w:val="9"/>
        </w:numPr>
        <w:tabs>
          <w:tab w:val="clear" w:pos="0"/>
          <w:tab w:val="clear" w:pos="360"/>
          <w:tab w:val="clear" w:pos="540"/>
          <w:tab w:val="clear" w:pos="630"/>
          <w:tab w:val="clear" w:pos="990"/>
          <w:tab w:val="clear" w:pos="1260"/>
          <w:tab w:val="clear" w:pos="1620"/>
        </w:tabs>
        <w:ind w:hanging="450"/>
        <w:rPr>
          <w:rFonts w:cs="Times New Roman"/>
        </w:rPr>
      </w:pPr>
      <w:bookmarkStart w:name="__RefHeading__129_1695815471" w:id="14"/>
      <w:bookmarkStart w:name="_Toc477514810" w:id="15"/>
      <w:bookmarkStart w:name="_Toc485292615" w:id="16"/>
      <w:bookmarkEnd w:id="14"/>
      <w:r w:rsidRPr="00BC26F0">
        <w:rPr>
          <w:rFonts w:cs="Times New Roman"/>
        </w:rPr>
        <w:t>Documents</w:t>
      </w:r>
      <w:bookmarkEnd w:id="15"/>
      <w:bookmarkEnd w:id="16"/>
    </w:p>
    <w:p xmlns:wp14="http://schemas.microsoft.com/office/word/2010/wordml" w:rsidRPr="001A7481" w:rsidR="0086730A" w:rsidRDefault="0086730A" w14:paraId="30D7AA69" wp14:textId="77777777">
      <w:pPr>
        <w:ind w:left="270"/>
        <w:jc w:val="both"/>
        <w:rPr>
          <w:rFonts w:cs="Times New Roman"/>
        </w:rPr>
      </w:pPr>
    </w:p>
    <w:p xmlns:wp14="http://schemas.microsoft.com/office/word/2010/wordml" w:rsidRPr="001A7481" w:rsidR="0086730A" w:rsidRDefault="0086730A" w14:paraId="71F431E2" wp14:textId="77777777">
      <w:pPr>
        <w:spacing w:after="360"/>
        <w:ind w:left="900"/>
        <w:jc w:val="both"/>
        <w:rPr>
          <w:rFonts w:cs="Times New Roman"/>
        </w:rPr>
      </w:pPr>
      <w:r w:rsidRPr="001A7481">
        <w:rPr>
          <w:rFonts w:cs="Times New Roman"/>
        </w:rPr>
        <w:t xml:space="preserve"> The following are the list of documents supplied to the Client </w:t>
      </w:r>
    </w:p>
    <w:p xmlns:wp14="http://schemas.microsoft.com/office/word/2010/wordml" w:rsidRPr="001A7481" w:rsidR="0086730A" w:rsidRDefault="0086730A" w14:paraId="0F650E67" wp14:textId="77777777">
      <w:pPr>
        <w:ind w:left="720"/>
        <w:jc w:val="both"/>
        <w:rPr>
          <w:rFonts w:cs="Times New Roman"/>
        </w:rPr>
      </w:pPr>
      <w:r w:rsidRPr="001A7481">
        <w:rPr>
          <w:rFonts w:cs="Times New Roman"/>
        </w:rPr>
        <w:t xml:space="preserve">     1. Installation Guide for Cuecent ESB</w:t>
      </w:r>
    </w:p>
    <w:p xmlns:wp14="http://schemas.microsoft.com/office/word/2010/wordml" w:rsidRPr="001A7481" w:rsidR="0086730A" w:rsidRDefault="0086730A" w14:paraId="0E769DE6" wp14:textId="77777777">
      <w:pPr>
        <w:ind w:left="720"/>
        <w:jc w:val="both"/>
        <w:rPr>
          <w:rFonts w:cs="Times New Roman"/>
        </w:rPr>
      </w:pPr>
      <w:r w:rsidRPr="001A7481">
        <w:rPr>
          <w:rFonts w:cs="Times New Roman"/>
        </w:rPr>
        <w:t xml:space="preserve">     2. User Manual for ESB Configuration</w:t>
      </w:r>
    </w:p>
    <w:p xmlns:wp14="http://schemas.microsoft.com/office/word/2010/wordml" w:rsidRPr="001A7481" w:rsidR="0086730A" w:rsidRDefault="0086730A" w14:paraId="49C34133" wp14:textId="77777777">
      <w:pPr>
        <w:ind w:left="720"/>
        <w:jc w:val="both"/>
        <w:rPr>
          <w:rFonts w:cs="Times New Roman"/>
        </w:rPr>
      </w:pPr>
      <w:r w:rsidRPr="001A7481">
        <w:rPr>
          <w:rFonts w:cs="Times New Roman"/>
        </w:rPr>
        <w:t xml:space="preserve">     3. SRS Mapping Document for each project</w:t>
      </w:r>
    </w:p>
    <w:p xmlns:wp14="http://schemas.microsoft.com/office/word/2010/wordml" w:rsidRPr="001A7481" w:rsidR="0086730A" w:rsidRDefault="0086730A" w14:paraId="3C505927" wp14:textId="77777777">
      <w:pPr>
        <w:spacing w:after="240"/>
        <w:ind w:left="720"/>
        <w:jc w:val="both"/>
        <w:rPr>
          <w:rFonts w:cs="Times New Roman"/>
        </w:rPr>
      </w:pPr>
      <w:r w:rsidRPr="001A7481">
        <w:rPr>
          <w:rFonts w:cs="Times New Roman"/>
        </w:rPr>
        <w:t xml:space="preserve">     4. ESB Sever Testing and Production Details</w:t>
      </w:r>
    </w:p>
    <w:p xmlns:wp14="http://schemas.microsoft.com/office/word/2010/wordml" w:rsidRPr="00BC26F0" w:rsidR="0086730A" w:rsidP="005B5287" w:rsidRDefault="0086730A" w14:paraId="0257DF89" wp14:textId="77777777">
      <w:pPr>
        <w:pStyle w:val="Heading2"/>
        <w:numPr>
          <w:ilvl w:val="0"/>
          <w:numId w:val="9"/>
        </w:numPr>
        <w:tabs>
          <w:tab w:val="clear" w:pos="0"/>
          <w:tab w:val="clear" w:pos="360"/>
          <w:tab w:val="clear" w:pos="540"/>
          <w:tab w:val="clear" w:pos="630"/>
          <w:tab w:val="clear" w:pos="990"/>
          <w:tab w:val="clear" w:pos="1260"/>
          <w:tab w:val="clear" w:pos="1620"/>
        </w:tabs>
        <w:ind w:hanging="450"/>
        <w:rPr>
          <w:rFonts w:cs="Times New Roman"/>
        </w:rPr>
      </w:pPr>
      <w:bookmarkStart w:name="__RefHeading__131_1695815471" w:id="17"/>
      <w:bookmarkStart w:name="_Toc477514811" w:id="18"/>
      <w:bookmarkStart w:name="_Toc485292616" w:id="19"/>
      <w:bookmarkEnd w:id="17"/>
      <w:r w:rsidRPr="00BC26F0">
        <w:rPr>
          <w:rFonts w:cs="Times New Roman"/>
        </w:rPr>
        <w:t>Test Data and Test Suites</w:t>
      </w:r>
      <w:bookmarkEnd w:id="18"/>
      <w:bookmarkEnd w:id="19"/>
    </w:p>
    <w:p xmlns:wp14="http://schemas.microsoft.com/office/word/2010/wordml" w:rsidRPr="001A7481" w:rsidR="0086730A" w:rsidRDefault="0086730A" w14:paraId="7196D064" wp14:textId="77777777">
      <w:pPr>
        <w:jc w:val="both"/>
        <w:rPr>
          <w:rFonts w:cs="Times New Roman"/>
        </w:rPr>
      </w:pPr>
    </w:p>
    <w:p xmlns:wp14="http://schemas.microsoft.com/office/word/2010/wordml" w:rsidRPr="001A7481" w:rsidR="0086730A" w:rsidP="00403811" w:rsidRDefault="0086730A" w14:paraId="78DFD966" wp14:textId="77777777">
      <w:pPr>
        <w:ind w:left="1152"/>
        <w:rPr>
          <w:rFonts w:cs="Times New Roman"/>
        </w:rPr>
      </w:pPr>
      <w:r w:rsidRPr="001A7481">
        <w:rPr>
          <w:rFonts w:cs="Times New Roman"/>
        </w:rPr>
        <w:t>Regression testing will happen based on the changes requested by KVB and the same has been delivered by the development team to testing team and the expected functionality will not be affect the exiting required functionality and the same has been tested in case of major patch release.</w:t>
      </w:r>
    </w:p>
    <w:p xmlns:wp14="http://schemas.microsoft.com/office/word/2010/wordml" w:rsidRPr="001A7481" w:rsidR="0086730A" w:rsidRDefault="0086730A" w14:paraId="34FF1C98" wp14:textId="77777777">
      <w:pPr>
        <w:ind w:left="270"/>
        <w:jc w:val="both"/>
        <w:rPr>
          <w:rFonts w:cs="Times New Roman"/>
        </w:rPr>
      </w:pPr>
    </w:p>
    <w:p xmlns:wp14="http://schemas.microsoft.com/office/word/2010/wordml" w:rsidRPr="00BC26F0" w:rsidR="0086730A" w:rsidP="005B5287" w:rsidRDefault="0086730A" w14:paraId="52644551" wp14:textId="77777777">
      <w:pPr>
        <w:pStyle w:val="Heading2"/>
        <w:numPr>
          <w:ilvl w:val="0"/>
          <w:numId w:val="9"/>
        </w:numPr>
        <w:tabs>
          <w:tab w:val="clear" w:pos="0"/>
          <w:tab w:val="clear" w:pos="360"/>
          <w:tab w:val="clear" w:pos="540"/>
          <w:tab w:val="clear" w:pos="630"/>
          <w:tab w:val="clear" w:pos="990"/>
          <w:tab w:val="clear" w:pos="1260"/>
          <w:tab w:val="clear" w:pos="1620"/>
        </w:tabs>
        <w:ind w:hanging="450"/>
        <w:rPr>
          <w:rFonts w:cs="Times New Roman"/>
        </w:rPr>
      </w:pPr>
      <w:bookmarkStart w:name="__RefHeading__133_1695815471" w:id="20"/>
      <w:bookmarkStart w:name="_Toc477514812" w:id="21"/>
      <w:bookmarkStart w:name="_Toc485292617" w:id="22"/>
      <w:bookmarkEnd w:id="20"/>
      <w:r w:rsidRPr="00BC26F0">
        <w:rPr>
          <w:rFonts w:cs="Times New Roman"/>
        </w:rPr>
        <w:t>Standards and Guidelines</w:t>
      </w:r>
      <w:bookmarkEnd w:id="21"/>
      <w:bookmarkEnd w:id="22"/>
    </w:p>
    <w:p xmlns:wp14="http://schemas.microsoft.com/office/word/2010/wordml" w:rsidRPr="001A7481" w:rsidR="0086730A" w:rsidRDefault="0086730A" w14:paraId="6D072C0D" wp14:textId="77777777">
      <w:pPr>
        <w:ind w:firstLine="720"/>
        <w:jc w:val="both"/>
        <w:rPr>
          <w:rFonts w:cs="Times New Roman"/>
        </w:rPr>
      </w:pPr>
    </w:p>
    <w:p xmlns:wp14="http://schemas.microsoft.com/office/word/2010/wordml" w:rsidRPr="001A7481" w:rsidR="0086730A" w:rsidP="00D12A60" w:rsidRDefault="0086730A" w14:paraId="138F8F7C" wp14:textId="77777777">
      <w:pPr>
        <w:ind w:left="990"/>
        <w:jc w:val="both"/>
        <w:rPr>
          <w:rFonts w:cs="Times New Roman"/>
        </w:rPr>
      </w:pPr>
      <w:r w:rsidRPr="001A7481">
        <w:rPr>
          <w:rFonts w:cs="Times New Roman"/>
        </w:rPr>
        <w:t>Standards and guidelines are followed as per BCT process asset library.</w:t>
      </w:r>
    </w:p>
    <w:p xmlns:wp14="http://schemas.microsoft.com/office/word/2010/wordml" w:rsidRPr="001A7481" w:rsidR="004108A8" w:rsidP="00D12A60" w:rsidRDefault="004108A8" w14:paraId="48A21919" wp14:textId="77777777">
      <w:pPr>
        <w:ind w:left="990"/>
        <w:jc w:val="both"/>
        <w:rPr>
          <w:rFonts w:cs="Times New Roman"/>
        </w:rPr>
      </w:pPr>
    </w:p>
    <w:p xmlns:wp14="http://schemas.microsoft.com/office/word/2010/wordml" w:rsidRPr="001A7481" w:rsidR="004108A8" w:rsidP="00D12A60" w:rsidRDefault="004108A8" w14:paraId="4C56C331" wp14:textId="77777777">
      <w:pPr>
        <w:ind w:left="990"/>
        <w:jc w:val="both"/>
        <w:rPr>
          <w:rFonts w:cs="Times New Roman"/>
        </w:rPr>
      </w:pPr>
      <w:hyperlink w:history="1" r:id="rId13">
        <w:r w:rsidRPr="001A7481">
          <w:rPr>
            <w:rStyle w:val="Hyperlink"/>
            <w:color w:val="auto"/>
          </w:rPr>
          <w:t>\\192.168.0.19\kvb</w:t>
        </w:r>
        <w:r w:rsidRPr="001A7481">
          <w:rPr>
            <w:rStyle w:val="Hyperlink"/>
            <w:color w:val="auto"/>
          </w:rPr>
          <w:t>-</w:t>
        </w:r>
        <w:r w:rsidRPr="001A7481">
          <w:rPr>
            <w:rStyle w:val="Hyperlink"/>
            <w:color w:val="auto"/>
          </w:rPr>
          <w:t>amc-esb\CODE</w:t>
        </w:r>
      </w:hyperlink>
    </w:p>
    <w:p xmlns:wp14="http://schemas.microsoft.com/office/word/2010/wordml" w:rsidRPr="001A7481" w:rsidR="006F51AC" w:rsidP="00D12A60" w:rsidRDefault="006F51AC" w14:paraId="6BD18F9B" wp14:textId="77777777">
      <w:pPr>
        <w:ind w:left="990"/>
        <w:jc w:val="both"/>
        <w:rPr>
          <w:rFonts w:cs="Times New Roman"/>
        </w:rPr>
      </w:pPr>
    </w:p>
    <w:p xmlns:wp14="http://schemas.microsoft.com/office/word/2010/wordml" w:rsidRPr="001A7481" w:rsidR="006F51AC" w:rsidP="00D12A60" w:rsidRDefault="006F51AC" w14:paraId="7559EE7F" wp14:textId="77777777">
      <w:pPr>
        <w:ind w:left="990"/>
        <w:jc w:val="both"/>
        <w:rPr>
          <w:rFonts w:cs="Times New Roman"/>
        </w:rPr>
      </w:pPr>
      <w:r w:rsidRPr="001A7481">
        <w:rPr>
          <w:rFonts w:cs="Times New Roman"/>
        </w:rPr>
        <w:t xml:space="preserve">Refer: </w:t>
      </w:r>
      <w:proofErr w:type="spellStart"/>
      <w:r w:rsidRPr="001A7481">
        <w:rPr>
          <w:rFonts w:cs="Times New Roman"/>
        </w:rPr>
        <w:t>BCT_Java</w:t>
      </w:r>
      <w:proofErr w:type="spellEnd"/>
      <w:r w:rsidRPr="001A7481">
        <w:rPr>
          <w:rFonts w:cs="Times New Roman"/>
        </w:rPr>
        <w:t xml:space="preserve"> Coding Guidelines_1.0</w:t>
      </w:r>
    </w:p>
    <w:p xmlns:wp14="http://schemas.microsoft.com/office/word/2010/wordml" w:rsidRPr="00BC26F0" w:rsidR="0086730A" w:rsidP="006F19B2" w:rsidRDefault="0086730A" w14:paraId="5B5B2332" wp14:textId="77777777">
      <w:pPr>
        <w:pStyle w:val="Heading1"/>
        <w:tabs>
          <w:tab w:val="clear" w:pos="990"/>
        </w:tabs>
        <w:spacing w:after="120"/>
        <w:ind w:left="270" w:hanging="270"/>
        <w:jc w:val="left"/>
      </w:pPr>
      <w:bookmarkStart w:name="__RefHeading__135_1695815471" w:id="23"/>
      <w:bookmarkStart w:name="_Toc477514813" w:id="24"/>
      <w:bookmarkStart w:name="_Toc485292618" w:id="25"/>
      <w:bookmarkEnd w:id="23"/>
      <w:r w:rsidRPr="00BC26F0">
        <w:t>Project Organization</w:t>
      </w:r>
      <w:bookmarkEnd w:id="24"/>
      <w:bookmarkEnd w:id="25"/>
    </w:p>
    <w:p xmlns:wp14="http://schemas.microsoft.com/office/word/2010/wordml" w:rsidRPr="00BC26F0" w:rsidR="0086730A" w:rsidP="00064E98" w:rsidRDefault="0086730A" w14:paraId="65DDDCD7" wp14:textId="77777777">
      <w:pPr>
        <w:pStyle w:val="Heading2"/>
        <w:tabs>
          <w:tab w:val="clear" w:pos="0"/>
          <w:tab w:val="clear" w:pos="360"/>
          <w:tab w:val="clear" w:pos="540"/>
          <w:tab w:val="clear" w:pos="630"/>
          <w:tab w:val="clear" w:pos="990"/>
          <w:tab w:val="clear" w:pos="1260"/>
          <w:tab w:val="clear" w:pos="1620"/>
        </w:tabs>
        <w:ind w:hanging="306"/>
        <w:rPr>
          <w:rFonts w:cs="Times New Roman"/>
        </w:rPr>
      </w:pPr>
      <w:bookmarkStart w:name="__RefHeading__137_1695815471" w:id="26"/>
      <w:bookmarkStart w:name="_Toc477514814" w:id="27"/>
      <w:bookmarkStart w:name="_Toc485292619" w:id="28"/>
      <w:bookmarkEnd w:id="26"/>
      <w:r w:rsidRPr="00064E98">
        <w:t>BCT Team</w:t>
      </w:r>
      <w:bookmarkEnd w:id="27"/>
      <w:bookmarkEnd w:id="28"/>
    </w:p>
    <w:p xmlns:wp14="http://schemas.microsoft.com/office/word/2010/wordml" w:rsidRPr="001A7481" w:rsidR="0086730A" w:rsidRDefault="0086730A" w14:paraId="238601FE" wp14:textId="77777777">
      <w:pPr>
        <w:jc w:val="both"/>
        <w:rPr>
          <w:rFonts w:cs="Times New Roman"/>
        </w:rPr>
      </w:pPr>
    </w:p>
    <w:tbl>
      <w:tblPr>
        <w:tblW w:w="0" w:type="auto"/>
        <w:tblInd w:w="908" w:type="dxa"/>
        <w:tblLayout w:type="fixed"/>
        <w:tblLook w:val="0000" w:firstRow="0" w:lastRow="0" w:firstColumn="0" w:lastColumn="0" w:noHBand="0" w:noVBand="0"/>
      </w:tblPr>
      <w:tblGrid>
        <w:gridCol w:w="703"/>
        <w:gridCol w:w="2902"/>
        <w:gridCol w:w="4425"/>
      </w:tblGrid>
      <w:tr xmlns:wp14="http://schemas.microsoft.com/office/word/2010/wordml" w:rsidRPr="00BC26F0" w:rsidR="0086730A" w14:paraId="3F2529C9" wp14:textId="77777777">
        <w:trPr>
          <w:trHeight w:val="254"/>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788C6278" wp14:textId="77777777">
            <w:pPr>
              <w:snapToGrid w:val="0"/>
              <w:jc w:val="both"/>
              <w:rPr>
                <w:rFonts w:cs="Times New Roman"/>
                <w:b/>
                <w:bCs/>
              </w:rPr>
            </w:pPr>
            <w:r w:rsidRPr="001A7481">
              <w:rPr>
                <w:rFonts w:cs="Times New Roman"/>
                <w:b/>
                <w:bCs/>
              </w:rPr>
              <w:t>S.No</w:t>
            </w:r>
          </w:p>
        </w:tc>
        <w:tc>
          <w:tcPr>
            <w:tcW w:w="2902" w:type="dxa"/>
            <w:tcBorders>
              <w:top w:val="single" w:color="000000" w:sz="4" w:space="0"/>
              <w:left w:val="single" w:color="000000" w:sz="4" w:space="0"/>
              <w:bottom w:val="single" w:color="000000" w:sz="4" w:space="0"/>
            </w:tcBorders>
            <w:shd w:val="clear" w:color="auto" w:fill="auto"/>
          </w:tcPr>
          <w:p w:rsidRPr="00BC26F0" w:rsidR="0086730A" w:rsidRDefault="0086730A" w14:paraId="0D909AED" wp14:textId="77777777">
            <w:pPr>
              <w:snapToGrid w:val="0"/>
              <w:jc w:val="both"/>
              <w:rPr>
                <w:rFonts w:cs="Times New Roman"/>
                <w:b/>
                <w:bCs/>
              </w:rPr>
            </w:pPr>
            <w:r w:rsidRPr="001A7481">
              <w:rPr>
                <w:rFonts w:cs="Times New Roman"/>
                <w:b/>
                <w:bCs/>
              </w:rPr>
              <w:t>Name</w:t>
            </w:r>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5474599C" wp14:textId="77777777">
            <w:pPr>
              <w:snapToGrid w:val="0"/>
              <w:jc w:val="both"/>
              <w:rPr>
                <w:rFonts w:cs="Times New Roman"/>
                <w:b/>
                <w:bCs/>
              </w:rPr>
            </w:pPr>
            <w:r w:rsidRPr="001A7481">
              <w:rPr>
                <w:rFonts w:cs="Times New Roman"/>
                <w:b/>
                <w:bCs/>
              </w:rPr>
              <w:t>Designation</w:t>
            </w:r>
          </w:p>
        </w:tc>
      </w:tr>
      <w:tr xmlns:wp14="http://schemas.microsoft.com/office/word/2010/wordml" w:rsidRPr="00BC26F0" w:rsidR="0086730A" w14:paraId="45EF81E4" wp14:textId="77777777">
        <w:trPr>
          <w:trHeight w:val="254"/>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0135CBF0" wp14:textId="77777777">
            <w:pPr>
              <w:snapToGrid w:val="0"/>
              <w:jc w:val="both"/>
              <w:rPr>
                <w:rFonts w:cs="Times New Roman"/>
              </w:rPr>
            </w:pPr>
            <w:r w:rsidRPr="001A7481">
              <w:rPr>
                <w:rFonts w:cs="Times New Roman"/>
              </w:rPr>
              <w:t>1.</w:t>
            </w:r>
          </w:p>
        </w:tc>
        <w:tc>
          <w:tcPr>
            <w:tcW w:w="2902" w:type="dxa"/>
            <w:tcBorders>
              <w:top w:val="single" w:color="000000" w:sz="4" w:space="0"/>
              <w:left w:val="single" w:color="000000" w:sz="4" w:space="0"/>
              <w:bottom w:val="single" w:color="000000" w:sz="4" w:space="0"/>
            </w:tcBorders>
            <w:shd w:val="clear" w:color="auto" w:fill="auto"/>
          </w:tcPr>
          <w:p w:rsidRPr="00BC26F0" w:rsidR="0086730A" w:rsidP="00255DDB" w:rsidRDefault="00255DDB" w14:paraId="5683B540" wp14:textId="77777777">
            <w:pPr>
              <w:snapToGrid w:val="0"/>
              <w:jc w:val="both"/>
              <w:rPr>
                <w:rFonts w:cs="Times New Roman"/>
              </w:rPr>
            </w:pPr>
            <w:r>
              <w:rPr>
                <w:rFonts w:cs="Times New Roman"/>
              </w:rPr>
              <w:t>Ganesh Rajagopal</w:t>
            </w:r>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905714" w14:paraId="5CE64C25" wp14:textId="77777777">
            <w:pPr>
              <w:snapToGrid w:val="0"/>
              <w:jc w:val="both"/>
              <w:rPr>
                <w:rFonts w:cs="Times New Roman"/>
              </w:rPr>
            </w:pPr>
            <w:r w:rsidRPr="001A7481">
              <w:rPr>
                <w:rFonts w:cs="Times New Roman"/>
              </w:rPr>
              <w:t>Project Man</w:t>
            </w:r>
            <w:r w:rsidR="00A41F4F">
              <w:rPr>
                <w:rFonts w:cs="Times New Roman"/>
              </w:rPr>
              <w:t>a</w:t>
            </w:r>
            <w:r w:rsidRPr="001A7481">
              <w:rPr>
                <w:rFonts w:cs="Times New Roman"/>
              </w:rPr>
              <w:t>ger</w:t>
            </w:r>
          </w:p>
        </w:tc>
      </w:tr>
      <w:tr xmlns:wp14="http://schemas.microsoft.com/office/word/2010/wordml" w:rsidRPr="00BC26F0" w:rsidR="0086730A" w14:paraId="5FC0BE6E" wp14:textId="77777777">
        <w:trPr>
          <w:trHeight w:val="323"/>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47886996" wp14:textId="77777777">
            <w:pPr>
              <w:snapToGrid w:val="0"/>
              <w:jc w:val="both"/>
              <w:rPr>
                <w:rFonts w:cs="Times New Roman"/>
              </w:rPr>
            </w:pPr>
            <w:r w:rsidRPr="001A7481">
              <w:rPr>
                <w:rFonts w:cs="Times New Roman"/>
              </w:rPr>
              <w:t>2.</w:t>
            </w:r>
          </w:p>
        </w:tc>
        <w:tc>
          <w:tcPr>
            <w:tcW w:w="2902" w:type="dxa"/>
            <w:tcBorders>
              <w:top w:val="single" w:color="000000" w:sz="4" w:space="0"/>
              <w:left w:val="single" w:color="000000" w:sz="4" w:space="0"/>
              <w:bottom w:val="single" w:color="000000" w:sz="4" w:space="0"/>
            </w:tcBorders>
            <w:shd w:val="clear" w:color="auto" w:fill="auto"/>
          </w:tcPr>
          <w:p w:rsidRPr="00BC26F0" w:rsidR="0086730A" w:rsidP="00905714" w:rsidRDefault="0086730A" w14:paraId="7B76F8DC" wp14:textId="77777777">
            <w:pPr>
              <w:snapToGrid w:val="0"/>
              <w:jc w:val="both"/>
              <w:rPr>
                <w:rFonts w:cs="Times New Roman"/>
              </w:rPr>
            </w:pPr>
            <w:r w:rsidRPr="001A7481">
              <w:rPr>
                <w:rFonts w:cs="Times New Roman"/>
              </w:rPr>
              <w:t>Mr. Mani Murugan</w:t>
            </w:r>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P="001756AD" w:rsidRDefault="001756AD" w14:paraId="6810FFB8" wp14:textId="77777777">
            <w:pPr>
              <w:snapToGrid w:val="0"/>
              <w:rPr>
                <w:rFonts w:cs="Times New Roman"/>
              </w:rPr>
            </w:pPr>
            <w:r>
              <w:rPr>
                <w:rFonts w:cs="Times New Roman"/>
              </w:rPr>
              <w:t>Tech Lead</w:t>
            </w:r>
          </w:p>
        </w:tc>
      </w:tr>
      <w:tr xmlns:wp14="http://schemas.microsoft.com/office/word/2010/wordml" w:rsidRPr="00BC26F0" w:rsidR="0086730A" w14:paraId="694F3115" wp14:textId="77777777">
        <w:trPr>
          <w:trHeight w:val="254"/>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1F75A9DD" wp14:textId="77777777">
            <w:pPr>
              <w:snapToGrid w:val="0"/>
              <w:jc w:val="both"/>
              <w:rPr>
                <w:rFonts w:cs="Times New Roman"/>
              </w:rPr>
            </w:pPr>
            <w:r w:rsidRPr="001A7481">
              <w:rPr>
                <w:rFonts w:cs="Times New Roman"/>
              </w:rPr>
              <w:t>3.</w:t>
            </w:r>
          </w:p>
        </w:tc>
        <w:tc>
          <w:tcPr>
            <w:tcW w:w="2902" w:type="dxa"/>
            <w:tcBorders>
              <w:top w:val="single" w:color="000000" w:sz="4" w:space="0"/>
              <w:left w:val="single" w:color="000000" w:sz="4" w:space="0"/>
              <w:bottom w:val="single" w:color="000000" w:sz="4" w:space="0"/>
            </w:tcBorders>
            <w:shd w:val="clear" w:color="auto" w:fill="auto"/>
          </w:tcPr>
          <w:p w:rsidRPr="00BC26F0" w:rsidR="0086730A" w:rsidRDefault="001756AD" w14:paraId="37671B36" wp14:textId="77777777">
            <w:pPr>
              <w:snapToGrid w:val="0"/>
              <w:jc w:val="both"/>
              <w:rPr>
                <w:rFonts w:cs="Times New Roman"/>
              </w:rPr>
            </w:pPr>
            <w:proofErr w:type="spellStart"/>
            <w:r>
              <w:rPr>
                <w:rFonts w:cs="Times New Roman"/>
              </w:rPr>
              <w:t>Mr.Sarath</w:t>
            </w:r>
            <w:proofErr w:type="spellEnd"/>
            <w:r>
              <w:rPr>
                <w:rFonts w:cs="Times New Roman"/>
              </w:rPr>
              <w:t xml:space="preserve"> </w:t>
            </w:r>
            <w:proofErr w:type="spellStart"/>
            <w:r>
              <w:rPr>
                <w:rFonts w:cs="Times New Roman"/>
              </w:rPr>
              <w:t>kumar</w:t>
            </w:r>
            <w:proofErr w:type="spellEnd"/>
            <w:r>
              <w:rPr>
                <w:rFonts w:cs="Times New Roman"/>
              </w:rPr>
              <w:t xml:space="preserve"> </w:t>
            </w:r>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1D19EB" w14:paraId="63CEA600" wp14:textId="77777777">
            <w:pPr>
              <w:snapToGrid w:val="0"/>
              <w:jc w:val="both"/>
              <w:rPr>
                <w:rFonts w:cs="Times New Roman"/>
              </w:rPr>
            </w:pPr>
            <w:r>
              <w:rPr>
                <w:rFonts w:cs="Times New Roman"/>
              </w:rPr>
              <w:t>Developer</w:t>
            </w:r>
          </w:p>
        </w:tc>
      </w:tr>
      <w:tr xmlns:wp14="http://schemas.microsoft.com/office/word/2010/wordml" w:rsidRPr="001A7481" w:rsidR="0088230F" w14:paraId="420E2AEA" wp14:textId="77777777">
        <w:trPr>
          <w:trHeight w:val="254"/>
        </w:trPr>
        <w:tc>
          <w:tcPr>
            <w:tcW w:w="703" w:type="dxa"/>
            <w:tcBorders>
              <w:top w:val="single" w:color="000000" w:sz="4" w:space="0"/>
              <w:left w:val="single" w:color="000000" w:sz="4" w:space="0"/>
              <w:bottom w:val="single" w:color="000000" w:sz="4" w:space="0"/>
            </w:tcBorders>
            <w:shd w:val="clear" w:color="auto" w:fill="auto"/>
          </w:tcPr>
          <w:p w:rsidRPr="00BC26F0" w:rsidR="0088230F" w:rsidRDefault="007C7549" w14:paraId="0F9ABB3F" wp14:textId="77777777">
            <w:pPr>
              <w:snapToGrid w:val="0"/>
              <w:jc w:val="both"/>
              <w:rPr>
                <w:rFonts w:cs="Times New Roman"/>
              </w:rPr>
            </w:pPr>
            <w:r w:rsidRPr="001A7481">
              <w:rPr>
                <w:rFonts w:cs="Times New Roman"/>
              </w:rPr>
              <w:t>4.</w:t>
            </w:r>
          </w:p>
        </w:tc>
        <w:tc>
          <w:tcPr>
            <w:tcW w:w="2902" w:type="dxa"/>
            <w:tcBorders>
              <w:top w:val="single" w:color="000000" w:sz="4" w:space="0"/>
              <w:left w:val="single" w:color="000000" w:sz="4" w:space="0"/>
              <w:bottom w:val="single" w:color="000000" w:sz="4" w:space="0"/>
            </w:tcBorders>
            <w:shd w:val="clear" w:color="auto" w:fill="auto"/>
          </w:tcPr>
          <w:p w:rsidRPr="00BC26F0" w:rsidR="0088230F" w:rsidRDefault="001756AD" w14:paraId="589A6A5A" wp14:textId="77777777">
            <w:pPr>
              <w:snapToGrid w:val="0"/>
              <w:jc w:val="both"/>
              <w:rPr>
                <w:rFonts w:cs="Times New Roman"/>
              </w:rPr>
            </w:pPr>
            <w:proofErr w:type="spellStart"/>
            <w:r>
              <w:rPr>
                <w:rFonts w:cs="Times New Roman"/>
              </w:rPr>
              <w:t>Mr.</w:t>
            </w:r>
            <w:r w:rsidRPr="001A7481" w:rsidR="007C7549">
              <w:rPr>
                <w:rFonts w:cs="Times New Roman"/>
              </w:rPr>
              <w:t>Divahar</w:t>
            </w:r>
            <w:proofErr w:type="spellEnd"/>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Pr="001A7481" w:rsidR="0088230F" w:rsidRDefault="007C7549" w14:paraId="2C7C3780" wp14:textId="77777777">
            <w:pPr>
              <w:snapToGrid w:val="0"/>
              <w:jc w:val="both"/>
              <w:rPr>
                <w:rFonts w:cs="Times New Roman"/>
              </w:rPr>
            </w:pPr>
            <w:r w:rsidRPr="001A7481">
              <w:rPr>
                <w:rFonts w:cs="Times New Roman"/>
              </w:rPr>
              <w:t>Developer</w:t>
            </w:r>
          </w:p>
        </w:tc>
      </w:tr>
      <w:tr xmlns:wp14="http://schemas.microsoft.com/office/word/2010/wordml" w:rsidRPr="001A7481" w:rsidR="001D19EB" w14:paraId="40D90FC8" wp14:textId="77777777">
        <w:trPr>
          <w:trHeight w:val="254"/>
        </w:trPr>
        <w:tc>
          <w:tcPr>
            <w:tcW w:w="703" w:type="dxa"/>
            <w:tcBorders>
              <w:top w:val="single" w:color="000000" w:sz="4" w:space="0"/>
              <w:left w:val="single" w:color="000000" w:sz="4" w:space="0"/>
              <w:bottom w:val="single" w:color="000000" w:sz="4" w:space="0"/>
            </w:tcBorders>
            <w:shd w:val="clear" w:color="auto" w:fill="auto"/>
          </w:tcPr>
          <w:p w:rsidRPr="001A7481" w:rsidR="001D19EB" w:rsidRDefault="001D19EB" w14:paraId="78941E47" wp14:textId="77777777">
            <w:pPr>
              <w:snapToGrid w:val="0"/>
              <w:jc w:val="both"/>
              <w:rPr>
                <w:rFonts w:cs="Times New Roman"/>
              </w:rPr>
            </w:pPr>
            <w:r>
              <w:rPr>
                <w:rFonts w:cs="Times New Roman"/>
              </w:rPr>
              <w:t>5</w:t>
            </w:r>
          </w:p>
        </w:tc>
        <w:tc>
          <w:tcPr>
            <w:tcW w:w="2902" w:type="dxa"/>
            <w:tcBorders>
              <w:top w:val="single" w:color="000000" w:sz="4" w:space="0"/>
              <w:left w:val="single" w:color="000000" w:sz="4" w:space="0"/>
              <w:bottom w:val="single" w:color="000000" w:sz="4" w:space="0"/>
            </w:tcBorders>
            <w:shd w:val="clear" w:color="auto" w:fill="auto"/>
          </w:tcPr>
          <w:p w:rsidRPr="001A7481" w:rsidR="001D19EB" w:rsidRDefault="001756AD" w14:paraId="28827E0E" wp14:textId="77777777">
            <w:pPr>
              <w:snapToGrid w:val="0"/>
              <w:jc w:val="both"/>
              <w:rPr>
                <w:rFonts w:cs="Times New Roman"/>
              </w:rPr>
            </w:pPr>
            <w:proofErr w:type="spellStart"/>
            <w:r>
              <w:rPr>
                <w:rFonts w:cs="Times New Roman"/>
              </w:rPr>
              <w:t>Mrs.</w:t>
            </w:r>
            <w:r w:rsidR="001D19EB">
              <w:rPr>
                <w:rFonts w:cs="Times New Roman"/>
              </w:rPr>
              <w:t>Kiruthika</w:t>
            </w:r>
            <w:proofErr w:type="spellEnd"/>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Pr="001A7481" w:rsidR="001D19EB" w:rsidRDefault="001D19EB" w14:paraId="0FB2EA4D" wp14:textId="77777777">
            <w:pPr>
              <w:snapToGrid w:val="0"/>
              <w:jc w:val="both"/>
              <w:rPr>
                <w:rFonts w:cs="Times New Roman"/>
              </w:rPr>
            </w:pPr>
            <w:r>
              <w:rPr>
                <w:rFonts w:cs="Times New Roman"/>
              </w:rPr>
              <w:t>Developer</w:t>
            </w:r>
          </w:p>
        </w:tc>
      </w:tr>
      <w:tr xmlns:wp14="http://schemas.microsoft.com/office/word/2010/wordml" w:rsidRPr="001A7481" w:rsidR="001D19EB" w14:paraId="1662526A" wp14:textId="77777777">
        <w:trPr>
          <w:trHeight w:val="254"/>
        </w:trPr>
        <w:tc>
          <w:tcPr>
            <w:tcW w:w="703" w:type="dxa"/>
            <w:tcBorders>
              <w:top w:val="single" w:color="000000" w:sz="4" w:space="0"/>
              <w:left w:val="single" w:color="000000" w:sz="4" w:space="0"/>
              <w:bottom w:val="single" w:color="000000" w:sz="4" w:space="0"/>
            </w:tcBorders>
            <w:shd w:val="clear" w:color="auto" w:fill="auto"/>
          </w:tcPr>
          <w:p w:rsidR="001D19EB" w:rsidRDefault="001D19EB" w14:paraId="29B4EA11" wp14:textId="77777777">
            <w:pPr>
              <w:snapToGrid w:val="0"/>
              <w:jc w:val="both"/>
              <w:rPr>
                <w:rFonts w:cs="Times New Roman"/>
              </w:rPr>
            </w:pPr>
            <w:r>
              <w:rPr>
                <w:rFonts w:cs="Times New Roman"/>
              </w:rPr>
              <w:t>6</w:t>
            </w:r>
          </w:p>
        </w:tc>
        <w:tc>
          <w:tcPr>
            <w:tcW w:w="2902" w:type="dxa"/>
            <w:tcBorders>
              <w:top w:val="single" w:color="000000" w:sz="4" w:space="0"/>
              <w:left w:val="single" w:color="000000" w:sz="4" w:space="0"/>
              <w:bottom w:val="single" w:color="000000" w:sz="4" w:space="0"/>
            </w:tcBorders>
            <w:shd w:val="clear" w:color="auto" w:fill="auto"/>
          </w:tcPr>
          <w:p w:rsidR="001D19EB" w:rsidRDefault="001756AD" w14:paraId="6143F345" wp14:textId="77777777">
            <w:pPr>
              <w:snapToGrid w:val="0"/>
              <w:jc w:val="both"/>
              <w:rPr>
                <w:rFonts w:cs="Times New Roman"/>
              </w:rPr>
            </w:pPr>
            <w:r>
              <w:rPr>
                <w:rFonts w:cs="Times New Roman"/>
              </w:rPr>
              <w:t xml:space="preserve">Mr. </w:t>
            </w:r>
            <w:r w:rsidR="006E3501">
              <w:rPr>
                <w:rFonts w:cs="Times New Roman"/>
              </w:rPr>
              <w:t>Karthi</w:t>
            </w:r>
          </w:p>
        </w:tc>
        <w:tc>
          <w:tcPr>
            <w:tcW w:w="4425" w:type="dxa"/>
            <w:tcBorders>
              <w:top w:val="single" w:color="000000" w:sz="4" w:space="0"/>
              <w:left w:val="single" w:color="000000" w:sz="4" w:space="0"/>
              <w:bottom w:val="single" w:color="000000" w:sz="4" w:space="0"/>
              <w:right w:val="single" w:color="000000" w:sz="4" w:space="0"/>
            </w:tcBorders>
            <w:shd w:val="clear" w:color="auto" w:fill="auto"/>
          </w:tcPr>
          <w:p w:rsidR="001D19EB" w:rsidRDefault="006E3501" w14:paraId="71EA2AD8" wp14:textId="77777777">
            <w:pPr>
              <w:snapToGrid w:val="0"/>
              <w:jc w:val="both"/>
              <w:rPr>
                <w:rFonts w:cs="Times New Roman"/>
              </w:rPr>
            </w:pPr>
            <w:r>
              <w:rPr>
                <w:rFonts w:cs="Times New Roman"/>
              </w:rPr>
              <w:t>Tech Lead</w:t>
            </w:r>
          </w:p>
        </w:tc>
      </w:tr>
    </w:tbl>
    <w:p xmlns:wp14="http://schemas.microsoft.com/office/word/2010/wordml" w:rsidRPr="001A7481" w:rsidR="0086730A" w:rsidRDefault="0086730A" w14:paraId="0F3CABC7" wp14:textId="77777777">
      <w:pPr>
        <w:ind w:left="270"/>
        <w:jc w:val="both"/>
        <w:rPr>
          <w:rFonts w:cs="Times New Roman"/>
        </w:rPr>
      </w:pPr>
    </w:p>
    <w:p xmlns:wp14="http://schemas.microsoft.com/office/word/2010/wordml" w:rsidRPr="00BC26F0" w:rsidR="0086730A" w:rsidP="005B5287" w:rsidRDefault="0086730A" w14:paraId="5F90DFC7" wp14:textId="77777777">
      <w:pPr>
        <w:pStyle w:val="Heading2"/>
        <w:tabs>
          <w:tab w:val="clear" w:pos="0"/>
          <w:tab w:val="clear" w:pos="360"/>
          <w:tab w:val="clear" w:pos="540"/>
          <w:tab w:val="clear" w:pos="630"/>
          <w:tab w:val="clear" w:pos="990"/>
          <w:tab w:val="clear" w:pos="1260"/>
          <w:tab w:val="clear" w:pos="1620"/>
        </w:tabs>
        <w:ind w:hanging="306"/>
        <w:rPr>
          <w:rFonts w:cs="Times New Roman"/>
        </w:rPr>
      </w:pPr>
      <w:bookmarkStart w:name="__RefHeading__139_1695815471" w:id="29"/>
      <w:bookmarkStart w:name="_Toc477514815" w:id="30"/>
      <w:bookmarkStart w:name="_Toc485292620" w:id="31"/>
      <w:bookmarkEnd w:id="29"/>
      <w:r w:rsidRPr="007620B3">
        <w:t>Client Team</w:t>
      </w:r>
      <w:bookmarkEnd w:id="30"/>
      <w:bookmarkEnd w:id="31"/>
    </w:p>
    <w:p xmlns:wp14="http://schemas.microsoft.com/office/word/2010/wordml" w:rsidRPr="001A7481" w:rsidR="0086730A" w:rsidRDefault="0086730A" w14:paraId="5B08B5D1" wp14:textId="77777777">
      <w:pPr>
        <w:pStyle w:val="ListParagraph"/>
        <w:rPr>
          <w:rFonts w:cs="Times New Roman"/>
          <w:b/>
          <w:bCs/>
        </w:rPr>
      </w:pPr>
    </w:p>
    <w:tbl>
      <w:tblPr>
        <w:tblW w:w="0" w:type="auto"/>
        <w:tblInd w:w="908" w:type="dxa"/>
        <w:tblLayout w:type="fixed"/>
        <w:tblLook w:val="0000" w:firstRow="0" w:lastRow="0" w:firstColumn="0" w:lastColumn="0" w:noHBand="0" w:noVBand="0"/>
      </w:tblPr>
      <w:tblGrid>
        <w:gridCol w:w="703"/>
        <w:gridCol w:w="2915"/>
        <w:gridCol w:w="2522"/>
      </w:tblGrid>
      <w:tr xmlns:wp14="http://schemas.microsoft.com/office/word/2010/wordml" w:rsidRPr="00BC26F0" w:rsidR="0086730A" w14:paraId="0BA3D804" wp14:textId="77777777">
        <w:trPr>
          <w:trHeight w:val="305"/>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1B821FE5" wp14:textId="77777777">
            <w:pPr>
              <w:snapToGrid w:val="0"/>
              <w:jc w:val="both"/>
              <w:rPr>
                <w:rFonts w:cs="Times New Roman"/>
                <w:b/>
                <w:bCs/>
              </w:rPr>
            </w:pPr>
            <w:r w:rsidRPr="001A7481">
              <w:rPr>
                <w:rFonts w:cs="Times New Roman"/>
                <w:b/>
                <w:bCs/>
              </w:rPr>
              <w:t>S.No</w:t>
            </w:r>
          </w:p>
        </w:tc>
        <w:tc>
          <w:tcPr>
            <w:tcW w:w="2915" w:type="dxa"/>
            <w:tcBorders>
              <w:top w:val="single" w:color="000000" w:sz="4" w:space="0"/>
              <w:left w:val="single" w:color="000000" w:sz="4" w:space="0"/>
              <w:bottom w:val="single" w:color="000000" w:sz="4" w:space="0"/>
            </w:tcBorders>
            <w:shd w:val="clear" w:color="auto" w:fill="auto"/>
          </w:tcPr>
          <w:p w:rsidRPr="00BC26F0" w:rsidR="0086730A" w:rsidRDefault="0086730A" w14:paraId="76CAFD79" wp14:textId="77777777">
            <w:pPr>
              <w:snapToGrid w:val="0"/>
              <w:jc w:val="both"/>
              <w:rPr>
                <w:rFonts w:cs="Times New Roman"/>
                <w:b/>
                <w:bCs/>
              </w:rPr>
            </w:pPr>
            <w:r w:rsidRPr="001A7481">
              <w:rPr>
                <w:rFonts w:cs="Times New Roman"/>
                <w:b/>
                <w:bCs/>
              </w:rPr>
              <w:t>Name</w:t>
            </w:r>
          </w:p>
        </w:tc>
        <w:tc>
          <w:tcPr>
            <w:tcW w:w="252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F989B48" wp14:textId="77777777">
            <w:pPr>
              <w:snapToGrid w:val="0"/>
              <w:jc w:val="both"/>
              <w:rPr>
                <w:rFonts w:cs="Times New Roman"/>
                <w:b/>
                <w:bCs/>
              </w:rPr>
            </w:pPr>
            <w:r w:rsidRPr="001A7481">
              <w:rPr>
                <w:rFonts w:cs="Times New Roman"/>
                <w:b/>
                <w:bCs/>
              </w:rPr>
              <w:t>Designation</w:t>
            </w:r>
          </w:p>
        </w:tc>
      </w:tr>
      <w:tr xmlns:wp14="http://schemas.microsoft.com/office/word/2010/wordml" w:rsidRPr="00BC26F0" w:rsidR="0086730A" w14:paraId="1B814124" wp14:textId="77777777">
        <w:trPr>
          <w:trHeight w:val="305"/>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21FA6016" wp14:textId="77777777">
            <w:pPr>
              <w:snapToGrid w:val="0"/>
              <w:jc w:val="both"/>
              <w:rPr>
                <w:rFonts w:cs="Times New Roman"/>
              </w:rPr>
            </w:pPr>
            <w:r w:rsidRPr="001A7481">
              <w:rPr>
                <w:rFonts w:cs="Times New Roman"/>
              </w:rPr>
              <w:t>1.</w:t>
            </w:r>
          </w:p>
        </w:tc>
        <w:tc>
          <w:tcPr>
            <w:tcW w:w="2915" w:type="dxa"/>
            <w:tcBorders>
              <w:top w:val="single" w:color="000000" w:sz="4" w:space="0"/>
              <w:left w:val="single" w:color="000000" w:sz="4" w:space="0"/>
              <w:bottom w:val="single" w:color="000000" w:sz="4" w:space="0"/>
            </w:tcBorders>
            <w:shd w:val="clear" w:color="auto" w:fill="auto"/>
          </w:tcPr>
          <w:p w:rsidRPr="00BC26F0" w:rsidR="0086730A" w:rsidRDefault="0086730A" w14:paraId="643D2D21" wp14:textId="77777777">
            <w:pPr>
              <w:snapToGrid w:val="0"/>
              <w:jc w:val="both"/>
              <w:rPr>
                <w:rFonts w:cs="Times New Roman"/>
              </w:rPr>
            </w:pPr>
            <w:r w:rsidRPr="001A7481">
              <w:rPr>
                <w:rFonts w:cs="Times New Roman"/>
              </w:rPr>
              <w:t xml:space="preserve">Mr. </w:t>
            </w:r>
            <w:proofErr w:type="spellStart"/>
            <w:r w:rsidRPr="001A7481">
              <w:rPr>
                <w:rFonts w:cs="Times New Roman"/>
              </w:rPr>
              <w:t>Nallaperumal</w:t>
            </w:r>
            <w:proofErr w:type="spellEnd"/>
          </w:p>
        </w:tc>
        <w:tc>
          <w:tcPr>
            <w:tcW w:w="252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9CB7F2D" wp14:textId="77777777">
            <w:pPr>
              <w:snapToGrid w:val="0"/>
              <w:jc w:val="both"/>
              <w:rPr>
                <w:rFonts w:cs="Times New Roman"/>
              </w:rPr>
            </w:pPr>
            <w:r w:rsidRPr="001A7481">
              <w:rPr>
                <w:rFonts w:cs="Times New Roman"/>
              </w:rPr>
              <w:t>Chief Executive</w:t>
            </w:r>
          </w:p>
        </w:tc>
      </w:tr>
      <w:tr xmlns:wp14="http://schemas.microsoft.com/office/word/2010/wordml" w:rsidRPr="00BC26F0" w:rsidR="0086730A" w14:paraId="2256750E" wp14:textId="77777777">
        <w:trPr>
          <w:trHeight w:val="305"/>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41BD3FC6" wp14:textId="77777777">
            <w:pPr>
              <w:snapToGrid w:val="0"/>
              <w:jc w:val="both"/>
              <w:rPr>
                <w:rFonts w:cs="Times New Roman"/>
              </w:rPr>
            </w:pPr>
            <w:r w:rsidRPr="001A7481">
              <w:rPr>
                <w:rFonts w:cs="Times New Roman"/>
              </w:rPr>
              <w:t>2.</w:t>
            </w:r>
          </w:p>
        </w:tc>
        <w:tc>
          <w:tcPr>
            <w:tcW w:w="2915" w:type="dxa"/>
            <w:tcBorders>
              <w:top w:val="single" w:color="000000" w:sz="4" w:space="0"/>
              <w:left w:val="single" w:color="000000" w:sz="4" w:space="0"/>
              <w:bottom w:val="single" w:color="000000" w:sz="4" w:space="0"/>
            </w:tcBorders>
            <w:shd w:val="clear" w:color="auto" w:fill="auto"/>
          </w:tcPr>
          <w:p w:rsidRPr="00BC26F0" w:rsidR="0086730A" w:rsidRDefault="0086730A" w14:paraId="6EB3A422" wp14:textId="77777777">
            <w:pPr>
              <w:snapToGrid w:val="0"/>
              <w:jc w:val="both"/>
              <w:rPr>
                <w:rFonts w:cs="Times New Roman"/>
              </w:rPr>
            </w:pPr>
            <w:r w:rsidRPr="001A7481">
              <w:rPr>
                <w:rFonts w:cs="Times New Roman"/>
              </w:rPr>
              <w:t xml:space="preserve">Mr. </w:t>
            </w:r>
            <w:proofErr w:type="spellStart"/>
            <w:r w:rsidRPr="001A7481">
              <w:rPr>
                <w:rFonts w:cs="Times New Roman"/>
              </w:rPr>
              <w:t>Saravana</w:t>
            </w:r>
            <w:proofErr w:type="spellEnd"/>
            <w:r w:rsidRPr="001A7481">
              <w:rPr>
                <w:rFonts w:cs="Times New Roman"/>
              </w:rPr>
              <w:t xml:space="preserve"> Ganesh</w:t>
            </w:r>
          </w:p>
        </w:tc>
        <w:tc>
          <w:tcPr>
            <w:tcW w:w="252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404E40B" wp14:textId="77777777">
            <w:pPr>
              <w:snapToGrid w:val="0"/>
              <w:jc w:val="both"/>
              <w:rPr>
                <w:rFonts w:cs="Times New Roman"/>
              </w:rPr>
            </w:pPr>
            <w:r w:rsidRPr="001A7481">
              <w:rPr>
                <w:rFonts w:cs="Times New Roman"/>
              </w:rPr>
              <w:t>Manager - IT</w:t>
            </w:r>
          </w:p>
        </w:tc>
      </w:tr>
      <w:tr xmlns:wp14="http://schemas.microsoft.com/office/word/2010/wordml" w:rsidRPr="00BC26F0" w:rsidR="0086730A" w14:paraId="4BD95913" wp14:textId="77777777">
        <w:trPr>
          <w:trHeight w:val="305"/>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41B07F09" wp14:textId="77777777">
            <w:pPr>
              <w:snapToGrid w:val="0"/>
              <w:jc w:val="both"/>
              <w:rPr>
                <w:rFonts w:cs="Times New Roman"/>
              </w:rPr>
            </w:pPr>
            <w:r w:rsidRPr="001A7481">
              <w:rPr>
                <w:rFonts w:cs="Times New Roman"/>
              </w:rPr>
              <w:t>3.</w:t>
            </w:r>
          </w:p>
        </w:tc>
        <w:tc>
          <w:tcPr>
            <w:tcW w:w="2915" w:type="dxa"/>
            <w:tcBorders>
              <w:top w:val="single" w:color="000000" w:sz="4" w:space="0"/>
              <w:left w:val="single" w:color="000000" w:sz="4" w:space="0"/>
              <w:bottom w:val="single" w:color="000000" w:sz="4" w:space="0"/>
            </w:tcBorders>
            <w:shd w:val="clear" w:color="auto" w:fill="auto"/>
          </w:tcPr>
          <w:p w:rsidRPr="00BC26F0" w:rsidR="0086730A" w:rsidRDefault="0086730A" w14:paraId="14AFAA63" wp14:textId="77777777">
            <w:pPr>
              <w:snapToGrid w:val="0"/>
              <w:jc w:val="both"/>
              <w:rPr>
                <w:rFonts w:cs="Times New Roman"/>
              </w:rPr>
            </w:pPr>
            <w:proofErr w:type="spellStart"/>
            <w:r w:rsidRPr="001A7481">
              <w:rPr>
                <w:rFonts w:cs="Times New Roman"/>
              </w:rPr>
              <w:t>Mrs.Mangaiargarasi</w:t>
            </w:r>
            <w:proofErr w:type="spellEnd"/>
            <w:r w:rsidRPr="001A7481">
              <w:rPr>
                <w:rFonts w:cs="Times New Roman"/>
              </w:rPr>
              <w:t xml:space="preserve"> </w:t>
            </w:r>
          </w:p>
        </w:tc>
        <w:tc>
          <w:tcPr>
            <w:tcW w:w="252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3D2DD42" wp14:textId="77777777">
            <w:pPr>
              <w:snapToGrid w:val="0"/>
              <w:jc w:val="both"/>
              <w:rPr>
                <w:rFonts w:cs="Times New Roman"/>
              </w:rPr>
            </w:pPr>
            <w:r w:rsidRPr="001A7481">
              <w:rPr>
                <w:rFonts w:cs="Times New Roman"/>
              </w:rPr>
              <w:t>Assistant Manager – IT</w:t>
            </w:r>
          </w:p>
        </w:tc>
      </w:tr>
      <w:tr xmlns:wp14="http://schemas.microsoft.com/office/word/2010/wordml" w:rsidRPr="001A7481" w:rsidR="0086730A" w14:paraId="542A2D01" wp14:textId="77777777">
        <w:trPr>
          <w:trHeight w:val="320"/>
        </w:trPr>
        <w:tc>
          <w:tcPr>
            <w:tcW w:w="703" w:type="dxa"/>
            <w:tcBorders>
              <w:top w:val="single" w:color="000000" w:sz="4" w:space="0"/>
              <w:left w:val="single" w:color="000000" w:sz="4" w:space="0"/>
              <w:bottom w:val="single" w:color="000000" w:sz="4" w:space="0"/>
            </w:tcBorders>
            <w:shd w:val="clear" w:color="auto" w:fill="auto"/>
          </w:tcPr>
          <w:p w:rsidRPr="00BC26F0" w:rsidR="0086730A" w:rsidRDefault="0086730A" w14:paraId="5EECEDAA" wp14:textId="77777777">
            <w:pPr>
              <w:snapToGrid w:val="0"/>
              <w:jc w:val="both"/>
              <w:rPr>
                <w:rFonts w:cs="Times New Roman"/>
              </w:rPr>
            </w:pPr>
            <w:r w:rsidRPr="001A7481">
              <w:rPr>
                <w:rFonts w:cs="Times New Roman"/>
              </w:rPr>
              <w:t>4.</w:t>
            </w:r>
          </w:p>
        </w:tc>
        <w:tc>
          <w:tcPr>
            <w:tcW w:w="2915" w:type="dxa"/>
            <w:tcBorders>
              <w:top w:val="single" w:color="000000" w:sz="4" w:space="0"/>
              <w:left w:val="single" w:color="000000" w:sz="4" w:space="0"/>
              <w:bottom w:val="single" w:color="000000" w:sz="4" w:space="0"/>
            </w:tcBorders>
            <w:shd w:val="clear" w:color="auto" w:fill="auto"/>
          </w:tcPr>
          <w:p w:rsidRPr="00BC26F0" w:rsidR="0086730A" w:rsidRDefault="0086730A" w14:paraId="633324B0" wp14:textId="77777777">
            <w:pPr>
              <w:snapToGrid w:val="0"/>
              <w:jc w:val="both"/>
              <w:rPr>
                <w:rFonts w:cs="Times New Roman"/>
              </w:rPr>
            </w:pPr>
            <w:r w:rsidRPr="001A7481">
              <w:rPr>
                <w:rFonts w:cs="Times New Roman"/>
              </w:rPr>
              <w:t xml:space="preserve">Mr. </w:t>
            </w:r>
            <w:proofErr w:type="spellStart"/>
            <w:r w:rsidRPr="001A7481">
              <w:rPr>
                <w:rFonts w:cs="Times New Roman"/>
              </w:rPr>
              <w:t>Devakumar</w:t>
            </w:r>
            <w:proofErr w:type="spellEnd"/>
          </w:p>
        </w:tc>
        <w:tc>
          <w:tcPr>
            <w:tcW w:w="2522"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2AE1F3C4" wp14:textId="77777777">
            <w:pPr>
              <w:snapToGrid w:val="0"/>
              <w:jc w:val="both"/>
              <w:rPr>
                <w:rFonts w:cs="Times New Roman"/>
              </w:rPr>
            </w:pPr>
            <w:r w:rsidRPr="001A7481">
              <w:rPr>
                <w:rFonts w:cs="Times New Roman"/>
              </w:rPr>
              <w:t>Assistant Manager – IT</w:t>
            </w:r>
          </w:p>
        </w:tc>
      </w:tr>
    </w:tbl>
    <w:p xmlns:wp14="http://schemas.microsoft.com/office/word/2010/wordml" w:rsidRPr="001A7481" w:rsidR="0086730A" w:rsidRDefault="0086730A" w14:paraId="16DEB4AB" wp14:textId="77777777">
      <w:pPr>
        <w:ind w:left="360"/>
        <w:jc w:val="both"/>
        <w:rPr>
          <w:rFonts w:cs="Times New Roman"/>
        </w:rPr>
      </w:pPr>
    </w:p>
    <w:p xmlns:wp14="http://schemas.microsoft.com/office/word/2010/wordml" w:rsidRPr="001A7481" w:rsidR="0086730A" w:rsidRDefault="0086730A" w14:paraId="37E03DF4" wp14:textId="77777777">
      <w:pPr>
        <w:ind w:left="990"/>
        <w:jc w:val="both"/>
        <w:rPr>
          <w:rFonts w:cs="Times New Roman"/>
        </w:rPr>
      </w:pPr>
      <w:proofErr w:type="spellStart"/>
      <w:r w:rsidRPr="001A7481">
        <w:rPr>
          <w:rFonts w:cs="Times New Roman"/>
        </w:rPr>
        <w:t>Mr.Nallaperumal</w:t>
      </w:r>
      <w:proofErr w:type="spellEnd"/>
      <w:r w:rsidRPr="001A7481">
        <w:rPr>
          <w:rFonts w:cs="Times New Roman"/>
        </w:rPr>
        <w:t xml:space="preserve"> is the </w:t>
      </w:r>
      <w:r w:rsidRPr="001A7481" w:rsidR="00354860">
        <w:rPr>
          <w:rFonts w:cs="Times New Roman"/>
          <w:b/>
        </w:rPr>
        <w:t>SPOC</w:t>
      </w:r>
      <w:r w:rsidRPr="001A7481">
        <w:rPr>
          <w:rFonts w:cs="Times New Roman"/>
        </w:rPr>
        <w:t xml:space="preserve"> in KVB for Middleware Development, support and maintenance.</w:t>
      </w:r>
    </w:p>
    <w:p xmlns:wp14="http://schemas.microsoft.com/office/word/2010/wordml" w:rsidRPr="001A7481" w:rsidR="0086730A" w:rsidRDefault="0086730A" w14:paraId="0AD9C6F4" wp14:textId="77777777">
      <w:pPr>
        <w:ind w:left="990"/>
        <w:jc w:val="both"/>
        <w:rPr>
          <w:rFonts w:cs="Times New Roman"/>
        </w:rPr>
      </w:pPr>
    </w:p>
    <w:p xmlns:wp14="http://schemas.microsoft.com/office/word/2010/wordml" w:rsidRPr="001A7481" w:rsidR="0086730A" w:rsidRDefault="0086730A" w14:paraId="4BE6B2EC" wp14:textId="77777777">
      <w:pPr>
        <w:ind w:left="990"/>
        <w:jc w:val="both"/>
        <w:rPr>
          <w:rFonts w:cs="Times New Roman"/>
          <w:b/>
        </w:rPr>
      </w:pPr>
      <w:r w:rsidRPr="001A7481">
        <w:rPr>
          <w:rFonts w:cs="Times New Roman"/>
          <w:b/>
        </w:rPr>
        <w:t>Contact Details</w:t>
      </w:r>
    </w:p>
    <w:p xmlns:wp14="http://schemas.microsoft.com/office/word/2010/wordml" w:rsidRPr="001A7481" w:rsidR="0086730A" w:rsidRDefault="0086730A" w14:paraId="4B1F511A" wp14:textId="77777777">
      <w:pPr>
        <w:ind w:left="990"/>
        <w:jc w:val="both"/>
        <w:rPr>
          <w:rFonts w:cs="Times New Roman"/>
        </w:rPr>
      </w:pPr>
    </w:p>
    <w:p xmlns:wp14="http://schemas.microsoft.com/office/word/2010/wordml" w:rsidRPr="001A7481" w:rsidR="0086730A" w:rsidRDefault="0086730A" w14:paraId="7F37A247" wp14:textId="77777777">
      <w:pPr>
        <w:ind w:left="990"/>
        <w:jc w:val="both"/>
        <w:rPr>
          <w:rFonts w:cs="Times New Roman"/>
        </w:rPr>
      </w:pPr>
      <w:r w:rsidRPr="001A7481">
        <w:rPr>
          <w:rFonts w:cs="Times New Roman"/>
        </w:rPr>
        <w:t>Karur Vysya Bank,</w:t>
      </w:r>
    </w:p>
    <w:p xmlns:wp14="http://schemas.microsoft.com/office/word/2010/wordml" w:rsidRPr="001A7481" w:rsidR="0086730A" w:rsidRDefault="0086730A" w14:paraId="66371B1F" wp14:textId="77777777">
      <w:pPr>
        <w:ind w:left="990"/>
        <w:jc w:val="both"/>
        <w:rPr>
          <w:rFonts w:cs="Times New Roman"/>
        </w:rPr>
      </w:pPr>
      <w:r w:rsidRPr="001A7481">
        <w:rPr>
          <w:rFonts w:cs="Times New Roman"/>
        </w:rPr>
        <w:t xml:space="preserve">6th Floor, ‘D’ North, Tidel Park, </w:t>
      </w:r>
      <w:proofErr w:type="spellStart"/>
      <w:r w:rsidRPr="001A7481">
        <w:rPr>
          <w:rFonts w:cs="Times New Roman"/>
        </w:rPr>
        <w:t>Taramani</w:t>
      </w:r>
      <w:proofErr w:type="spellEnd"/>
      <w:r w:rsidRPr="001A7481">
        <w:rPr>
          <w:rFonts w:cs="Times New Roman"/>
        </w:rPr>
        <w:t>,</w:t>
      </w:r>
    </w:p>
    <w:p xmlns:wp14="http://schemas.microsoft.com/office/word/2010/wordml" w:rsidRPr="001A7481" w:rsidR="0086730A" w:rsidRDefault="0086730A" w14:paraId="135072E8" wp14:textId="77777777">
      <w:pPr>
        <w:ind w:left="990"/>
        <w:jc w:val="both"/>
        <w:rPr>
          <w:rFonts w:cs="Times New Roman"/>
        </w:rPr>
      </w:pPr>
      <w:r w:rsidRPr="001A7481">
        <w:rPr>
          <w:rFonts w:cs="Times New Roman"/>
        </w:rPr>
        <w:t xml:space="preserve">Chennai – 600 113. </w:t>
      </w:r>
      <w:proofErr w:type="spellStart"/>
      <w:r w:rsidRPr="001A7481">
        <w:rPr>
          <w:rFonts w:cs="Times New Roman"/>
        </w:rPr>
        <w:t>Ph</w:t>
      </w:r>
      <w:proofErr w:type="spellEnd"/>
      <w:r w:rsidRPr="001A7481">
        <w:rPr>
          <w:rFonts w:cs="Times New Roman"/>
        </w:rPr>
        <w:t xml:space="preserve"> : 22540991, 2254099</w:t>
      </w:r>
    </w:p>
    <w:p xmlns:wp14="http://schemas.microsoft.com/office/word/2010/wordml" w:rsidR="006033E3" w:rsidP="00C55EF5" w:rsidRDefault="0086730A" w14:paraId="7193AA79" wp14:textId="77777777">
      <w:pPr>
        <w:pStyle w:val="Heading1"/>
        <w:tabs>
          <w:tab w:val="clear" w:pos="990"/>
        </w:tabs>
        <w:spacing w:before="240" w:after="0"/>
        <w:ind w:left="270" w:hanging="270"/>
        <w:jc w:val="left"/>
      </w:pPr>
      <w:bookmarkStart w:name="__RefHeading__141_1695815471" w:id="32"/>
      <w:bookmarkStart w:name="_Toc477514816" w:id="33"/>
      <w:bookmarkStart w:name="_Toc485292621" w:id="34"/>
      <w:bookmarkEnd w:id="32"/>
      <w:r w:rsidRPr="00BC26F0">
        <w:t>Approach/Methodology</w:t>
      </w:r>
      <w:bookmarkEnd w:id="33"/>
      <w:bookmarkEnd w:id="34"/>
    </w:p>
    <w:tbl>
      <w:tblPr>
        <w:tblpPr w:leftFromText="180" w:rightFromText="180" w:bottomFromText="200" w:vertAnchor="text" w:horzAnchor="margin" w:tblpX="54" w:tblpY="347"/>
        <w:tblW w:w="0" w:type="auto"/>
        <w:tblLayout w:type="fixed"/>
        <w:tblLook w:val="04A0" w:firstRow="1" w:lastRow="0" w:firstColumn="1" w:lastColumn="0" w:noHBand="0" w:noVBand="1"/>
      </w:tblPr>
      <w:tblGrid>
        <w:gridCol w:w="1564"/>
        <w:gridCol w:w="1373"/>
        <w:gridCol w:w="2340"/>
        <w:gridCol w:w="1902"/>
        <w:gridCol w:w="2268"/>
        <w:gridCol w:w="19"/>
      </w:tblGrid>
      <w:tr xmlns:wp14="http://schemas.microsoft.com/office/word/2010/wordml" w:rsidRPr="005523AA" w:rsidR="005523AA" w:rsidTr="00485F3C" w14:paraId="1A01DB0E" wp14:textId="77777777">
        <w:trPr>
          <w:trHeight w:val="343"/>
        </w:trPr>
        <w:tc>
          <w:tcPr>
            <w:tcW w:w="1564" w:type="dxa"/>
            <w:tcBorders>
              <w:top w:val="single" w:color="000000" w:sz="8" w:space="0"/>
              <w:left w:val="single" w:color="000000" w:sz="8" w:space="0"/>
              <w:bottom w:val="single" w:color="000000" w:sz="4" w:space="0"/>
              <w:right w:val="nil"/>
            </w:tcBorders>
            <w:shd w:val="clear" w:color="auto" w:fill="BFBFBF"/>
            <w:hideMark/>
          </w:tcPr>
          <w:p w:rsidR="005523AA" w:rsidP="00485F3C" w:rsidRDefault="005523AA" w14:paraId="661B0C4B" wp14:textId="77777777">
            <w:pPr>
              <w:spacing w:line="276" w:lineRule="auto"/>
              <w:jc w:val="center"/>
              <w:rPr>
                <w:rFonts w:eastAsia="Times New Roman" w:cs="Times New Roman"/>
                <w:b/>
                <w:color w:val="800000"/>
              </w:rPr>
            </w:pPr>
            <w:r w:rsidRPr="001A7481">
              <w:rPr>
                <w:b/>
              </w:rPr>
              <w:t>Phase</w:t>
            </w:r>
          </w:p>
        </w:tc>
        <w:tc>
          <w:tcPr>
            <w:tcW w:w="1373" w:type="dxa"/>
            <w:tcBorders>
              <w:top w:val="single" w:color="000000" w:sz="8" w:space="0"/>
              <w:left w:val="single" w:color="000000" w:sz="4" w:space="0"/>
              <w:bottom w:val="single" w:color="000000" w:sz="4" w:space="0"/>
              <w:right w:val="nil"/>
            </w:tcBorders>
            <w:shd w:val="clear" w:color="auto" w:fill="BFBFBF"/>
            <w:hideMark/>
          </w:tcPr>
          <w:p w:rsidR="005523AA" w:rsidP="00485F3C" w:rsidRDefault="005523AA" w14:paraId="18283460" wp14:textId="77777777">
            <w:pPr>
              <w:spacing w:line="276" w:lineRule="auto"/>
              <w:jc w:val="center"/>
              <w:rPr>
                <w:rFonts w:eastAsia="Times New Roman" w:cs="Times New Roman"/>
                <w:b/>
                <w:color w:val="800000"/>
              </w:rPr>
            </w:pPr>
            <w:r w:rsidRPr="001A7481">
              <w:rPr>
                <w:b/>
              </w:rPr>
              <w:t>Activity</w:t>
            </w:r>
          </w:p>
        </w:tc>
        <w:tc>
          <w:tcPr>
            <w:tcW w:w="2340" w:type="dxa"/>
            <w:tcBorders>
              <w:top w:val="single" w:color="000000" w:sz="8" w:space="0"/>
              <w:left w:val="single" w:color="000000" w:sz="4" w:space="0"/>
              <w:bottom w:val="single" w:color="000000" w:sz="4" w:space="0"/>
              <w:right w:val="nil"/>
            </w:tcBorders>
            <w:shd w:val="clear" w:color="auto" w:fill="BFBFBF"/>
            <w:hideMark/>
          </w:tcPr>
          <w:p w:rsidR="005523AA" w:rsidP="00485F3C" w:rsidRDefault="005523AA" w14:paraId="560320E8" wp14:textId="77777777">
            <w:pPr>
              <w:spacing w:line="276" w:lineRule="auto"/>
              <w:jc w:val="center"/>
              <w:rPr>
                <w:rFonts w:eastAsia="Times New Roman" w:cs="Times New Roman"/>
                <w:b/>
                <w:color w:val="800000"/>
              </w:rPr>
            </w:pPr>
            <w:r w:rsidRPr="001A7481">
              <w:rPr>
                <w:b/>
              </w:rPr>
              <w:t>Entry</w:t>
            </w:r>
          </w:p>
        </w:tc>
        <w:tc>
          <w:tcPr>
            <w:tcW w:w="1902" w:type="dxa"/>
            <w:tcBorders>
              <w:top w:val="single" w:color="000000" w:sz="8" w:space="0"/>
              <w:left w:val="single" w:color="000000" w:sz="4" w:space="0"/>
              <w:bottom w:val="single" w:color="000000" w:sz="4" w:space="0"/>
              <w:right w:val="nil"/>
            </w:tcBorders>
            <w:shd w:val="clear" w:color="auto" w:fill="BFBFBF"/>
            <w:hideMark/>
          </w:tcPr>
          <w:p w:rsidR="005523AA" w:rsidP="00485F3C" w:rsidRDefault="005523AA" w14:paraId="6D9C0E21" wp14:textId="77777777">
            <w:pPr>
              <w:spacing w:line="276" w:lineRule="auto"/>
              <w:jc w:val="center"/>
              <w:rPr>
                <w:rFonts w:eastAsia="Times New Roman" w:cs="Times New Roman"/>
                <w:b/>
                <w:color w:val="800000"/>
              </w:rPr>
            </w:pPr>
            <w:r w:rsidRPr="001A7481">
              <w:rPr>
                <w:b/>
              </w:rPr>
              <w:t>Validation</w:t>
            </w:r>
          </w:p>
        </w:tc>
        <w:tc>
          <w:tcPr>
            <w:tcW w:w="2287" w:type="dxa"/>
            <w:gridSpan w:val="2"/>
            <w:tcBorders>
              <w:top w:val="single" w:color="000000" w:sz="8" w:space="0"/>
              <w:left w:val="single" w:color="000000" w:sz="4" w:space="0"/>
              <w:bottom w:val="single" w:color="000000" w:sz="4" w:space="0"/>
              <w:right w:val="single" w:color="000000" w:sz="8" w:space="0"/>
            </w:tcBorders>
            <w:shd w:val="clear" w:color="auto" w:fill="BFBFBF"/>
            <w:hideMark/>
          </w:tcPr>
          <w:p w:rsidRPr="001A7481" w:rsidR="005523AA" w:rsidP="00485F3C" w:rsidRDefault="005523AA" w14:paraId="76C2FB96" wp14:textId="77777777">
            <w:pPr>
              <w:spacing w:line="276" w:lineRule="auto"/>
              <w:jc w:val="center"/>
              <w:rPr>
                <w:rFonts w:eastAsia="Times New Roman" w:cs="Times New Roman"/>
              </w:rPr>
            </w:pPr>
            <w:r w:rsidRPr="001A7481">
              <w:rPr>
                <w:b/>
              </w:rPr>
              <w:t>Outputs/Exit criteria</w:t>
            </w:r>
          </w:p>
        </w:tc>
      </w:tr>
      <w:tr xmlns:wp14="http://schemas.microsoft.com/office/word/2010/wordml" w:rsidRPr="005523AA" w:rsidR="00334D18" w:rsidTr="00485F3C" w14:paraId="16AB66D5" wp14:textId="77777777">
        <w:trPr>
          <w:trHeight w:val="1262"/>
        </w:trPr>
        <w:tc>
          <w:tcPr>
            <w:tcW w:w="1564" w:type="dxa"/>
            <w:tcBorders>
              <w:top w:val="nil"/>
              <w:left w:val="single" w:color="000000" w:sz="8" w:space="0"/>
              <w:bottom w:val="single" w:color="000000" w:sz="4" w:space="0"/>
              <w:right w:val="nil"/>
            </w:tcBorders>
            <w:vAlign w:val="center"/>
            <w:hideMark/>
          </w:tcPr>
          <w:p w:rsidR="00334D18" w:rsidP="00334D18" w:rsidRDefault="00334D18" w14:paraId="5AEA99CA" wp14:textId="77777777">
            <w:pPr>
              <w:spacing w:line="276" w:lineRule="auto"/>
              <w:jc w:val="center"/>
              <w:rPr>
                <w:rFonts w:eastAsia="Times New Roman" w:cs="Times New Roman"/>
                <w:iCs/>
              </w:rPr>
            </w:pPr>
            <w:r>
              <w:rPr>
                <w:iCs/>
              </w:rPr>
              <w:t>Initiation Phase</w:t>
            </w:r>
          </w:p>
        </w:tc>
        <w:tc>
          <w:tcPr>
            <w:tcW w:w="1373" w:type="dxa"/>
            <w:tcBorders>
              <w:top w:val="nil"/>
              <w:left w:val="single" w:color="000000" w:sz="4" w:space="0"/>
              <w:bottom w:val="single" w:color="000000" w:sz="4" w:space="0"/>
              <w:right w:val="nil"/>
            </w:tcBorders>
            <w:hideMark/>
          </w:tcPr>
          <w:p w:rsidR="00334D18" w:rsidP="00334D18" w:rsidRDefault="00334D18" w14:paraId="1AFF89DD" wp14:textId="77777777">
            <w:pPr>
              <w:spacing w:line="276" w:lineRule="auto"/>
              <w:rPr>
                <w:rFonts w:eastAsia="Times New Roman" w:cs="Times New Roman"/>
                <w:iCs/>
              </w:rPr>
            </w:pPr>
            <w:r>
              <w:rPr>
                <w:iCs/>
              </w:rPr>
              <w:t>Proposal/ Contract Signed off</w:t>
            </w:r>
          </w:p>
        </w:tc>
        <w:tc>
          <w:tcPr>
            <w:tcW w:w="2340" w:type="dxa"/>
            <w:tcBorders>
              <w:top w:val="nil"/>
              <w:left w:val="single" w:color="000000" w:sz="4" w:space="0"/>
              <w:bottom w:val="single" w:color="000000" w:sz="4" w:space="0"/>
              <w:right w:val="nil"/>
            </w:tcBorders>
          </w:tcPr>
          <w:p w:rsidR="00334D18" w:rsidP="00334D18" w:rsidRDefault="00334D18" w14:paraId="2BFC790D" wp14:textId="77777777">
            <w:pPr>
              <w:spacing w:line="276" w:lineRule="auto"/>
              <w:rPr>
                <w:rFonts w:eastAsia="Times New Roman" w:cs="Times New Roman"/>
                <w:iCs/>
              </w:rPr>
            </w:pPr>
            <w:r>
              <w:rPr>
                <w:iCs/>
              </w:rPr>
              <w:t>• Sign-off Contract</w:t>
            </w:r>
          </w:p>
          <w:p w:rsidR="00334D18" w:rsidP="00334D18" w:rsidRDefault="00334D18" w14:paraId="65F9C3DC" wp14:textId="77777777">
            <w:pPr>
              <w:spacing w:line="276" w:lineRule="auto"/>
              <w:rPr>
                <w:rFonts w:eastAsia="Times New Roman" w:cs="Times New Roman"/>
                <w:iCs/>
              </w:rPr>
            </w:pPr>
          </w:p>
        </w:tc>
        <w:tc>
          <w:tcPr>
            <w:tcW w:w="1902" w:type="dxa"/>
            <w:tcBorders>
              <w:top w:val="nil"/>
              <w:left w:val="single" w:color="000000" w:sz="8" w:space="0"/>
              <w:bottom w:val="single" w:color="000000" w:sz="4" w:space="0"/>
              <w:right w:val="nil"/>
            </w:tcBorders>
            <w:hideMark/>
          </w:tcPr>
          <w:p w:rsidR="00334D18" w:rsidP="00334D18" w:rsidRDefault="00334D18" w14:paraId="7DED9E9C" wp14:textId="77777777">
            <w:pPr>
              <w:spacing w:line="276" w:lineRule="auto"/>
              <w:rPr>
                <w:rFonts w:eastAsia="Times New Roman" w:cs="Times New Roman"/>
              </w:rPr>
            </w:pPr>
            <w:r>
              <w:t>• Review of Managed Services Plan.</w:t>
            </w:r>
          </w:p>
          <w:p w:rsidR="00334D18" w:rsidP="00334D18" w:rsidRDefault="00334D18" w14:paraId="57D9D09A" wp14:textId="77777777">
            <w:pPr>
              <w:spacing w:line="276" w:lineRule="auto"/>
              <w:rPr>
                <w:iCs/>
              </w:rPr>
            </w:pPr>
            <w:r>
              <w:rPr>
                <w:iCs/>
              </w:rPr>
              <w:t xml:space="preserve">• Review of Proposal / Contract </w:t>
            </w:r>
          </w:p>
          <w:p w:rsidR="00334D18" w:rsidP="00334D18" w:rsidRDefault="00334D18" w14:paraId="5023141B" wp14:textId="77777777">
            <w:pPr>
              <w:spacing w:line="276" w:lineRule="auto"/>
              <w:rPr>
                <w:rFonts w:eastAsia="Times New Roman" w:cs="Times New Roman"/>
              </w:rPr>
            </w:pPr>
          </w:p>
        </w:tc>
        <w:tc>
          <w:tcPr>
            <w:tcW w:w="2287" w:type="dxa"/>
            <w:gridSpan w:val="2"/>
            <w:tcBorders>
              <w:top w:val="nil"/>
              <w:left w:val="single" w:color="000000" w:sz="4" w:space="0"/>
              <w:bottom w:val="single" w:color="000000" w:sz="4" w:space="0"/>
              <w:right w:val="single" w:color="000000" w:sz="8" w:space="0"/>
            </w:tcBorders>
          </w:tcPr>
          <w:p w:rsidR="00334D18" w:rsidP="00334D18" w:rsidRDefault="00334D18" w14:paraId="31BC28A2" wp14:textId="77777777">
            <w:pPr>
              <w:spacing w:line="276" w:lineRule="auto"/>
              <w:rPr>
                <w:rFonts w:eastAsia="Times New Roman" w:cs="Times New Roman"/>
              </w:rPr>
            </w:pPr>
            <w:r>
              <w:t>• Approved Managed Services Plan.</w:t>
            </w:r>
          </w:p>
          <w:p w:rsidR="00334D18" w:rsidP="00334D18" w:rsidRDefault="00334D18" w14:paraId="4496890C" wp14:textId="77777777">
            <w:pPr>
              <w:spacing w:line="276" w:lineRule="auto"/>
              <w:rPr>
                <w:iCs/>
              </w:rPr>
            </w:pPr>
            <w:r>
              <w:rPr>
                <w:iCs/>
              </w:rPr>
              <w:t>• Signed off Proposal / Contract</w:t>
            </w:r>
          </w:p>
          <w:p w:rsidR="00334D18" w:rsidP="00334D18" w:rsidRDefault="00334D18" w14:paraId="0D29B3FA" wp14:textId="77777777">
            <w:pPr>
              <w:spacing w:line="276" w:lineRule="auto"/>
            </w:pPr>
            <w:r>
              <w:t>• MOM of Initiation meeting</w:t>
            </w:r>
          </w:p>
          <w:p w:rsidR="00334D18" w:rsidP="00334D18" w:rsidRDefault="00334D18" w14:paraId="1F3B1409" wp14:textId="77777777">
            <w:pPr>
              <w:spacing w:line="276" w:lineRule="auto"/>
            </w:pPr>
          </w:p>
          <w:p w:rsidR="00334D18" w:rsidP="00334D18" w:rsidRDefault="00334D18" w14:paraId="562C75D1" wp14:textId="77777777">
            <w:pPr>
              <w:spacing w:line="276" w:lineRule="auto"/>
              <w:rPr>
                <w:rFonts w:eastAsia="Times New Roman" w:cs="Times New Roman"/>
              </w:rPr>
            </w:pPr>
          </w:p>
        </w:tc>
      </w:tr>
      <w:tr xmlns:wp14="http://schemas.microsoft.com/office/word/2010/wordml" w:rsidRPr="005523AA" w:rsidR="005523AA" w:rsidTr="00485F3C" w14:paraId="4BC61F44" wp14:textId="77777777">
        <w:trPr>
          <w:trHeight w:val="1262"/>
        </w:trPr>
        <w:tc>
          <w:tcPr>
            <w:tcW w:w="1564" w:type="dxa"/>
            <w:tcBorders>
              <w:top w:val="nil"/>
              <w:left w:val="single" w:color="000000" w:sz="8" w:space="0"/>
              <w:bottom w:val="single" w:color="000000" w:sz="4" w:space="0"/>
              <w:right w:val="nil"/>
            </w:tcBorders>
            <w:vAlign w:val="center"/>
            <w:hideMark/>
          </w:tcPr>
          <w:p w:rsidRPr="005523AA" w:rsidR="005523AA" w:rsidP="00485F3C" w:rsidRDefault="005523AA" w14:paraId="100D7D14" wp14:textId="77777777">
            <w:pPr>
              <w:spacing w:line="276" w:lineRule="auto"/>
              <w:jc w:val="center"/>
              <w:rPr>
                <w:rFonts w:eastAsia="Times New Roman" w:cs="Times New Roman"/>
                <w:iCs/>
              </w:rPr>
            </w:pPr>
            <w:r w:rsidRPr="001A7481">
              <w:rPr>
                <w:iCs/>
              </w:rPr>
              <w:t xml:space="preserve">Knowledge Acquisition </w:t>
            </w:r>
          </w:p>
        </w:tc>
        <w:tc>
          <w:tcPr>
            <w:tcW w:w="1373" w:type="dxa"/>
            <w:tcBorders>
              <w:top w:val="nil"/>
              <w:left w:val="single" w:color="000000" w:sz="4" w:space="0"/>
              <w:bottom w:val="single" w:color="000000" w:sz="4" w:space="0"/>
              <w:right w:val="nil"/>
            </w:tcBorders>
            <w:hideMark/>
          </w:tcPr>
          <w:p w:rsidRPr="005523AA" w:rsidR="005523AA" w:rsidP="00485F3C" w:rsidRDefault="005523AA" w14:paraId="19655F18" wp14:textId="77777777">
            <w:pPr>
              <w:spacing w:line="276" w:lineRule="auto"/>
              <w:rPr>
                <w:rFonts w:eastAsia="Times New Roman" w:cs="Times New Roman"/>
                <w:iCs/>
              </w:rPr>
            </w:pPr>
            <w:r w:rsidRPr="001A7481">
              <w:t>Knowledge Acquisition Document</w:t>
            </w:r>
          </w:p>
        </w:tc>
        <w:tc>
          <w:tcPr>
            <w:tcW w:w="2340" w:type="dxa"/>
            <w:tcBorders>
              <w:top w:val="nil"/>
              <w:left w:val="single" w:color="000000" w:sz="4" w:space="0"/>
              <w:bottom w:val="single" w:color="000000" w:sz="4" w:space="0"/>
              <w:right w:val="nil"/>
            </w:tcBorders>
            <w:hideMark/>
          </w:tcPr>
          <w:p w:rsidRPr="005523AA" w:rsidR="005523AA" w:rsidP="00485F3C" w:rsidRDefault="005523AA" w14:paraId="0A44EC49" wp14:textId="77777777">
            <w:pPr>
              <w:spacing w:line="276" w:lineRule="auto"/>
              <w:rPr>
                <w:rFonts w:eastAsia="Times New Roman" w:cs="Times New Roman"/>
              </w:rPr>
            </w:pPr>
            <w:r w:rsidRPr="001A7481">
              <w:t>• Approved Maintenance plan.</w:t>
            </w:r>
          </w:p>
        </w:tc>
        <w:tc>
          <w:tcPr>
            <w:tcW w:w="1902" w:type="dxa"/>
            <w:tcBorders>
              <w:top w:val="nil"/>
              <w:left w:val="single" w:color="000000" w:sz="8" w:space="0"/>
              <w:bottom w:val="single" w:color="000000" w:sz="4" w:space="0"/>
              <w:right w:val="nil"/>
            </w:tcBorders>
            <w:hideMark/>
          </w:tcPr>
          <w:p w:rsidRPr="001A7481" w:rsidR="005523AA" w:rsidP="00485F3C" w:rsidRDefault="005523AA" w14:paraId="1158125E" wp14:textId="77777777">
            <w:pPr>
              <w:spacing w:line="276" w:lineRule="auto"/>
              <w:rPr>
                <w:rFonts w:eastAsia="Times New Roman" w:cs="Times New Roman"/>
              </w:rPr>
            </w:pPr>
            <w:r w:rsidRPr="001A7481">
              <w:t xml:space="preserve">• Evaluation of </w:t>
            </w:r>
            <w:r w:rsidRPr="001A7481">
              <w:rPr>
                <w:iCs/>
              </w:rPr>
              <w:t>Knowledge Acquisition Training</w:t>
            </w:r>
            <w:r w:rsidRPr="001A7481">
              <w:t>.</w:t>
            </w:r>
          </w:p>
          <w:p w:rsidRPr="005523AA" w:rsidR="005523AA" w:rsidP="00485F3C" w:rsidRDefault="005523AA" w14:paraId="5B229C8E" wp14:textId="77777777">
            <w:pPr>
              <w:spacing w:line="276" w:lineRule="auto"/>
              <w:rPr>
                <w:rFonts w:eastAsia="Times New Roman" w:cs="Times New Roman"/>
              </w:rPr>
            </w:pPr>
            <w:r w:rsidRPr="001A7481">
              <w:t>• Verification of operational infrastructures/ environment.</w:t>
            </w:r>
          </w:p>
        </w:tc>
        <w:tc>
          <w:tcPr>
            <w:tcW w:w="2287" w:type="dxa"/>
            <w:gridSpan w:val="2"/>
            <w:tcBorders>
              <w:top w:val="nil"/>
              <w:left w:val="single" w:color="000000" w:sz="4" w:space="0"/>
              <w:bottom w:val="single" w:color="000000" w:sz="4" w:space="0"/>
              <w:right w:val="single" w:color="000000" w:sz="8" w:space="0"/>
            </w:tcBorders>
          </w:tcPr>
          <w:p w:rsidRPr="001A7481" w:rsidR="005523AA" w:rsidP="00485F3C" w:rsidRDefault="005523AA" w14:paraId="288B7887" wp14:textId="77777777">
            <w:pPr>
              <w:spacing w:line="276" w:lineRule="auto"/>
            </w:pPr>
            <w:r w:rsidRPr="001A7481">
              <w:t xml:space="preserve">• </w:t>
            </w:r>
            <w:r w:rsidRPr="001A7481">
              <w:rPr>
                <w:iCs/>
              </w:rPr>
              <w:t>Knowledge Acquisition Document</w:t>
            </w:r>
          </w:p>
          <w:p w:rsidRPr="001A7481" w:rsidR="005523AA" w:rsidP="00485F3C" w:rsidRDefault="005523AA" w14:paraId="664355AD" wp14:textId="77777777">
            <w:pPr>
              <w:spacing w:line="276" w:lineRule="auto"/>
              <w:rPr>
                <w:rFonts w:eastAsia="Times New Roman" w:cs="Times New Roman"/>
              </w:rPr>
            </w:pPr>
          </w:p>
        </w:tc>
      </w:tr>
      <w:tr xmlns:wp14="http://schemas.microsoft.com/office/word/2010/wordml" w:rsidRPr="005523AA" w:rsidR="005523AA" w:rsidTr="008557E1" w14:paraId="3BDC12CB" wp14:textId="77777777">
        <w:trPr>
          <w:trHeight w:val="725"/>
        </w:trPr>
        <w:tc>
          <w:tcPr>
            <w:tcW w:w="1564" w:type="dxa"/>
            <w:tcBorders>
              <w:top w:val="nil"/>
              <w:left w:val="single" w:color="000000" w:sz="8" w:space="0"/>
              <w:bottom w:val="single" w:color="000000" w:sz="4" w:space="0"/>
              <w:right w:val="nil"/>
            </w:tcBorders>
            <w:vAlign w:val="center"/>
            <w:hideMark/>
          </w:tcPr>
          <w:p w:rsidRPr="005523AA" w:rsidR="005523AA" w:rsidP="00485F3C" w:rsidRDefault="005523AA" w14:paraId="58D7616F" wp14:textId="77777777">
            <w:pPr>
              <w:spacing w:line="276" w:lineRule="auto"/>
              <w:jc w:val="center"/>
              <w:rPr>
                <w:rFonts w:eastAsia="Times New Roman" w:cs="Times New Roman"/>
                <w:iCs/>
              </w:rPr>
            </w:pPr>
            <w:r w:rsidRPr="001A7481">
              <w:rPr>
                <w:iCs/>
              </w:rPr>
              <w:t xml:space="preserve">Shadow Support </w:t>
            </w:r>
          </w:p>
        </w:tc>
        <w:tc>
          <w:tcPr>
            <w:tcW w:w="1373" w:type="dxa"/>
            <w:tcBorders>
              <w:top w:val="nil"/>
              <w:left w:val="single" w:color="000000" w:sz="4" w:space="0"/>
              <w:bottom w:val="single" w:color="000000" w:sz="4" w:space="0"/>
              <w:right w:val="nil"/>
            </w:tcBorders>
          </w:tcPr>
          <w:p w:rsidRPr="005523AA" w:rsidR="005523AA" w:rsidP="00485F3C" w:rsidRDefault="00485F3C" w14:paraId="146E8121" wp14:textId="77777777">
            <w:pPr>
              <w:spacing w:line="276" w:lineRule="auto"/>
              <w:rPr>
                <w:rFonts w:eastAsia="Times New Roman" w:cs="Times New Roman"/>
                <w:iCs/>
              </w:rPr>
            </w:pPr>
            <w:r w:rsidRPr="001A7481">
              <w:rPr>
                <w:rFonts w:eastAsia="Times New Roman" w:cs="Times New Roman"/>
                <w:iCs/>
              </w:rPr>
              <w:t>NA</w:t>
            </w:r>
          </w:p>
        </w:tc>
        <w:tc>
          <w:tcPr>
            <w:tcW w:w="2340" w:type="dxa"/>
            <w:tcBorders>
              <w:top w:val="nil"/>
              <w:left w:val="single" w:color="000000" w:sz="4" w:space="0"/>
              <w:bottom w:val="single" w:color="000000" w:sz="4" w:space="0"/>
              <w:right w:val="nil"/>
            </w:tcBorders>
          </w:tcPr>
          <w:p w:rsidRPr="005523AA" w:rsidR="005523AA" w:rsidP="00485F3C" w:rsidRDefault="00485F3C" w14:paraId="0E95CDC1" wp14:textId="77777777">
            <w:pPr>
              <w:spacing w:line="276" w:lineRule="auto"/>
              <w:rPr>
                <w:rFonts w:eastAsia="Times New Roman" w:cs="Times New Roman"/>
              </w:rPr>
            </w:pPr>
            <w:r w:rsidRPr="001A7481">
              <w:rPr>
                <w:rFonts w:eastAsia="Times New Roman" w:cs="Times New Roman"/>
              </w:rPr>
              <w:t>NA</w:t>
            </w:r>
          </w:p>
        </w:tc>
        <w:tc>
          <w:tcPr>
            <w:tcW w:w="1902" w:type="dxa"/>
            <w:tcBorders>
              <w:top w:val="nil"/>
              <w:left w:val="single" w:color="000000" w:sz="8" w:space="0"/>
              <w:bottom w:val="single" w:color="000000" w:sz="4" w:space="0"/>
              <w:right w:val="nil"/>
            </w:tcBorders>
          </w:tcPr>
          <w:p w:rsidRPr="005523AA" w:rsidR="005523AA" w:rsidP="00485F3C" w:rsidRDefault="00485F3C" w14:paraId="12995319" wp14:textId="77777777">
            <w:pPr>
              <w:spacing w:line="276" w:lineRule="auto"/>
              <w:rPr>
                <w:rFonts w:eastAsia="Times New Roman" w:cs="Times New Roman"/>
              </w:rPr>
            </w:pPr>
            <w:r w:rsidRPr="001A7481">
              <w:rPr>
                <w:rFonts w:eastAsia="Times New Roman" w:cs="Times New Roman"/>
              </w:rPr>
              <w:t>NA</w:t>
            </w:r>
          </w:p>
        </w:tc>
        <w:tc>
          <w:tcPr>
            <w:tcW w:w="2287" w:type="dxa"/>
            <w:gridSpan w:val="2"/>
            <w:tcBorders>
              <w:top w:val="nil"/>
              <w:left w:val="single" w:color="000000" w:sz="4" w:space="0"/>
              <w:bottom w:val="single" w:color="000000" w:sz="4" w:space="0"/>
              <w:right w:val="single" w:color="000000" w:sz="8" w:space="0"/>
            </w:tcBorders>
          </w:tcPr>
          <w:p w:rsidRPr="001A7481" w:rsidR="005523AA" w:rsidP="00485F3C" w:rsidRDefault="00485F3C" w14:paraId="391525AD" wp14:textId="77777777">
            <w:pPr>
              <w:spacing w:line="276" w:lineRule="auto"/>
              <w:rPr>
                <w:rFonts w:eastAsia="Times New Roman" w:cs="Times New Roman"/>
              </w:rPr>
            </w:pPr>
            <w:r w:rsidRPr="001A7481">
              <w:rPr>
                <w:rFonts w:eastAsia="Times New Roman" w:cs="Times New Roman"/>
              </w:rPr>
              <w:t>NA</w:t>
            </w:r>
          </w:p>
        </w:tc>
      </w:tr>
      <w:tr xmlns:wp14="http://schemas.microsoft.com/office/word/2010/wordml" w:rsidRPr="005523AA" w:rsidR="00733438" w:rsidTr="00485F3C" w14:paraId="4ABBFA4C" wp14:textId="77777777">
        <w:trPr>
          <w:trHeight w:val="1262"/>
        </w:trPr>
        <w:tc>
          <w:tcPr>
            <w:tcW w:w="1564" w:type="dxa"/>
            <w:tcBorders>
              <w:top w:val="nil"/>
              <w:left w:val="single" w:color="000000" w:sz="8" w:space="0"/>
              <w:bottom w:val="single" w:color="000000" w:sz="4" w:space="0"/>
              <w:right w:val="nil"/>
            </w:tcBorders>
            <w:vAlign w:val="center"/>
            <w:hideMark/>
          </w:tcPr>
          <w:p w:rsidRPr="005523AA" w:rsidR="00733438" w:rsidP="00733438" w:rsidRDefault="00733438" w14:paraId="71D1017E" wp14:textId="77777777">
            <w:pPr>
              <w:spacing w:line="276" w:lineRule="auto"/>
              <w:jc w:val="center"/>
              <w:rPr>
                <w:rFonts w:eastAsia="Times New Roman" w:cs="Times New Roman"/>
                <w:iCs/>
              </w:rPr>
            </w:pPr>
            <w:r w:rsidRPr="001A7481">
              <w:rPr>
                <w:iCs/>
              </w:rPr>
              <w:t xml:space="preserve">Transition Phase </w:t>
            </w:r>
          </w:p>
        </w:tc>
        <w:tc>
          <w:tcPr>
            <w:tcW w:w="1373" w:type="dxa"/>
            <w:tcBorders>
              <w:top w:val="nil"/>
              <w:left w:val="single" w:color="000000" w:sz="4" w:space="0"/>
              <w:bottom w:val="single" w:color="000000" w:sz="4" w:space="0"/>
              <w:right w:val="nil"/>
            </w:tcBorders>
            <w:hideMark/>
          </w:tcPr>
          <w:p w:rsidRPr="005523AA" w:rsidR="00733438" w:rsidP="00733438" w:rsidRDefault="00733438" w14:paraId="680296A4" wp14:textId="77777777">
            <w:pPr>
              <w:spacing w:line="276" w:lineRule="auto"/>
              <w:rPr>
                <w:rFonts w:eastAsia="Times New Roman" w:cs="Times New Roman"/>
                <w:iCs/>
              </w:rPr>
            </w:pPr>
            <w:r w:rsidRPr="001A7481">
              <w:rPr>
                <w:rFonts w:eastAsia="Times New Roman" w:cs="Times New Roman"/>
                <w:iCs/>
              </w:rPr>
              <w:t>NA</w:t>
            </w:r>
          </w:p>
        </w:tc>
        <w:tc>
          <w:tcPr>
            <w:tcW w:w="2340" w:type="dxa"/>
            <w:tcBorders>
              <w:top w:val="nil"/>
              <w:left w:val="single" w:color="000000" w:sz="4" w:space="0"/>
              <w:bottom w:val="single" w:color="000000" w:sz="4" w:space="0"/>
              <w:right w:val="nil"/>
            </w:tcBorders>
            <w:hideMark/>
          </w:tcPr>
          <w:p w:rsidRPr="005523AA" w:rsidR="00733438" w:rsidP="00733438" w:rsidRDefault="00733438" w14:paraId="27316406" wp14:textId="77777777">
            <w:pPr>
              <w:spacing w:line="276" w:lineRule="auto"/>
              <w:rPr>
                <w:rFonts w:eastAsia="Times New Roman" w:cs="Times New Roman"/>
              </w:rPr>
            </w:pPr>
            <w:r w:rsidRPr="001A7481">
              <w:rPr>
                <w:rFonts w:eastAsia="Times New Roman" w:cs="Times New Roman"/>
              </w:rPr>
              <w:t>NA</w:t>
            </w:r>
          </w:p>
        </w:tc>
        <w:tc>
          <w:tcPr>
            <w:tcW w:w="1902" w:type="dxa"/>
            <w:tcBorders>
              <w:top w:val="nil"/>
              <w:left w:val="single" w:color="000000" w:sz="8" w:space="0"/>
              <w:bottom w:val="single" w:color="000000" w:sz="4" w:space="0"/>
              <w:right w:val="nil"/>
            </w:tcBorders>
            <w:hideMark/>
          </w:tcPr>
          <w:p w:rsidRPr="005523AA" w:rsidR="00733438" w:rsidP="00733438" w:rsidRDefault="00733438" w14:paraId="58D527FB" wp14:textId="77777777">
            <w:pPr>
              <w:spacing w:line="276" w:lineRule="auto"/>
              <w:rPr>
                <w:rFonts w:eastAsia="Times New Roman" w:cs="Times New Roman"/>
              </w:rPr>
            </w:pPr>
            <w:r w:rsidRPr="001A7481">
              <w:rPr>
                <w:rFonts w:eastAsia="Times New Roman" w:cs="Times New Roman"/>
              </w:rPr>
              <w:t>NA</w:t>
            </w:r>
          </w:p>
        </w:tc>
        <w:tc>
          <w:tcPr>
            <w:tcW w:w="2287" w:type="dxa"/>
            <w:gridSpan w:val="2"/>
            <w:tcBorders>
              <w:top w:val="nil"/>
              <w:left w:val="single" w:color="000000" w:sz="4" w:space="0"/>
              <w:bottom w:val="single" w:color="000000" w:sz="4" w:space="0"/>
              <w:right w:val="single" w:color="000000" w:sz="8" w:space="0"/>
            </w:tcBorders>
            <w:hideMark/>
          </w:tcPr>
          <w:p w:rsidRPr="001A7481" w:rsidR="00733438" w:rsidP="00733438" w:rsidRDefault="00733438" w14:paraId="39818827" wp14:textId="77777777">
            <w:pPr>
              <w:spacing w:line="276" w:lineRule="auto"/>
              <w:rPr>
                <w:rFonts w:eastAsia="Times New Roman" w:cs="Times New Roman"/>
              </w:rPr>
            </w:pPr>
            <w:r w:rsidRPr="001A7481">
              <w:rPr>
                <w:rFonts w:eastAsia="Times New Roman" w:cs="Times New Roman"/>
              </w:rPr>
              <w:t>NA</w:t>
            </w:r>
          </w:p>
        </w:tc>
      </w:tr>
      <w:tr xmlns:wp14="http://schemas.microsoft.com/office/word/2010/wordml" w:rsidRPr="005523AA" w:rsidR="00334D18" w:rsidTr="00485F3C" w14:paraId="0DC8F815" wp14:textId="77777777">
        <w:trPr>
          <w:gridAfter w:val="1"/>
          <w:wAfter w:w="19" w:type="dxa"/>
          <w:trHeight w:val="70"/>
        </w:trPr>
        <w:tc>
          <w:tcPr>
            <w:tcW w:w="1564" w:type="dxa"/>
            <w:tcBorders>
              <w:top w:val="single" w:color="000000" w:sz="4" w:space="0"/>
              <w:left w:val="single" w:color="000000" w:sz="4" w:space="0"/>
              <w:bottom w:val="single" w:color="000000" w:sz="4" w:space="0"/>
              <w:right w:val="nil"/>
            </w:tcBorders>
            <w:vAlign w:val="center"/>
            <w:hideMark/>
          </w:tcPr>
          <w:p w:rsidRPr="005523AA" w:rsidR="00334D18" w:rsidP="00334D18" w:rsidRDefault="00334D18" w14:paraId="6BB25D3E" wp14:textId="77777777">
            <w:pPr>
              <w:spacing w:line="276" w:lineRule="auto"/>
              <w:jc w:val="center"/>
              <w:rPr>
                <w:rFonts w:eastAsia="Times New Roman" w:cs="Times New Roman"/>
                <w:iCs/>
              </w:rPr>
            </w:pPr>
            <w:r w:rsidRPr="001A7481">
              <w:rPr>
                <w:iCs/>
              </w:rPr>
              <w:t>Steady State</w:t>
            </w:r>
          </w:p>
        </w:tc>
        <w:tc>
          <w:tcPr>
            <w:tcW w:w="1373" w:type="dxa"/>
            <w:tcBorders>
              <w:top w:val="single" w:color="000000" w:sz="4" w:space="0"/>
              <w:left w:val="single" w:color="000000" w:sz="4" w:space="0"/>
              <w:bottom w:val="single" w:color="000000" w:sz="4" w:space="0"/>
              <w:right w:val="nil"/>
            </w:tcBorders>
            <w:hideMark/>
          </w:tcPr>
          <w:p w:rsidRPr="005523AA" w:rsidR="00334D18" w:rsidP="00334D18" w:rsidRDefault="00334D18" w14:paraId="4CC64782" wp14:textId="77777777">
            <w:pPr>
              <w:spacing w:line="276" w:lineRule="auto"/>
              <w:rPr>
                <w:rFonts w:eastAsia="Times New Roman" w:cs="Times New Roman"/>
                <w:iCs/>
              </w:rPr>
            </w:pPr>
            <w:r w:rsidRPr="001A7481">
              <w:rPr>
                <w:iCs/>
              </w:rPr>
              <w:t xml:space="preserve">Support for Bugs, CR and  Service </w:t>
            </w:r>
            <w:proofErr w:type="spellStart"/>
            <w:r w:rsidRPr="001A7481">
              <w:rPr>
                <w:iCs/>
              </w:rPr>
              <w:t>Requests,</w:t>
            </w:r>
            <w:r>
              <w:rPr>
                <w:iCs/>
              </w:rPr>
              <w:t>User</w:t>
            </w:r>
            <w:proofErr w:type="spellEnd"/>
            <w:r>
              <w:rPr>
                <w:iCs/>
              </w:rPr>
              <w:t xml:space="preserve"> Clarifications, Enhancem</w:t>
            </w:r>
            <w:r w:rsidR="00EC5794">
              <w:rPr>
                <w:iCs/>
              </w:rPr>
              <w:t>e</w:t>
            </w:r>
            <w:r>
              <w:rPr>
                <w:iCs/>
              </w:rPr>
              <w:t>nts,</w:t>
            </w:r>
            <w:r w:rsidR="00EC5794">
              <w:rPr>
                <w:iCs/>
              </w:rPr>
              <w:t xml:space="preserve"> </w:t>
            </w:r>
            <w:r>
              <w:rPr>
                <w:iCs/>
              </w:rPr>
              <w:t>Support</w:t>
            </w:r>
          </w:p>
        </w:tc>
        <w:tc>
          <w:tcPr>
            <w:tcW w:w="2340" w:type="dxa"/>
            <w:tcBorders>
              <w:top w:val="single" w:color="000000" w:sz="4" w:space="0"/>
              <w:left w:val="single" w:color="000000" w:sz="4" w:space="0"/>
              <w:bottom w:val="single" w:color="000000" w:sz="4" w:space="0"/>
              <w:right w:val="nil"/>
            </w:tcBorders>
          </w:tcPr>
          <w:p w:rsidRPr="001A7481" w:rsidR="00334D18" w:rsidP="00334D18" w:rsidRDefault="00334D18" w14:paraId="1A965116" wp14:textId="77777777">
            <w:pPr>
              <w:snapToGrid w:val="0"/>
              <w:spacing w:line="276" w:lineRule="auto"/>
              <w:rPr>
                <w:rFonts w:eastAsia="Times New Roman" w:cs="Times New Roman"/>
                <w:iCs/>
              </w:rPr>
            </w:pPr>
          </w:p>
          <w:p w:rsidRPr="005523AA" w:rsidR="00334D18" w:rsidP="00334D18" w:rsidRDefault="00334D18" w14:paraId="552733AE" wp14:textId="77777777">
            <w:pPr>
              <w:spacing w:line="276" w:lineRule="auto"/>
              <w:rPr>
                <w:rFonts w:eastAsia="Times New Roman" w:cs="Times New Roman"/>
              </w:rPr>
            </w:pPr>
            <w:r w:rsidRPr="001A7481">
              <w:rPr>
                <w:iCs/>
              </w:rPr>
              <w:t xml:space="preserve">• Approved </w:t>
            </w:r>
            <w:r w:rsidRPr="001A7481">
              <w:t xml:space="preserve"> Managed Services Plan</w:t>
            </w:r>
          </w:p>
        </w:tc>
        <w:tc>
          <w:tcPr>
            <w:tcW w:w="1902" w:type="dxa"/>
            <w:tcBorders>
              <w:top w:val="single" w:color="000000" w:sz="4" w:space="0"/>
              <w:left w:val="single" w:color="000000" w:sz="4" w:space="0"/>
              <w:bottom w:val="single" w:color="000000" w:sz="4" w:space="0"/>
              <w:right w:val="nil"/>
            </w:tcBorders>
            <w:hideMark/>
          </w:tcPr>
          <w:p w:rsidR="00334D18" w:rsidP="00334D18" w:rsidRDefault="00334D18" w14:paraId="2D5E9203" wp14:textId="77777777">
            <w:pPr>
              <w:spacing w:line="276" w:lineRule="auto"/>
              <w:rPr>
                <w:rFonts w:eastAsia="Times New Roman" w:cs="Times New Roman"/>
              </w:rPr>
            </w:pPr>
            <w:r>
              <w:t>• Review of Incident Request (IR) closure.</w:t>
            </w:r>
          </w:p>
          <w:p w:rsidR="00334D18" w:rsidP="00334D18" w:rsidRDefault="00334D18" w14:paraId="01412133" wp14:textId="77777777">
            <w:pPr>
              <w:spacing w:line="276" w:lineRule="auto"/>
            </w:pPr>
            <w:r>
              <w:t>• Testing of IRs, if any.</w:t>
            </w:r>
          </w:p>
          <w:p w:rsidR="00334D18" w:rsidP="00334D18" w:rsidRDefault="00334D18" w14:paraId="74EB0611" wp14:textId="77777777">
            <w:pPr>
              <w:spacing w:line="276" w:lineRule="auto"/>
            </w:pPr>
            <w:r>
              <w:t>• Review of Call Log.</w:t>
            </w:r>
          </w:p>
          <w:p w:rsidR="00334D18" w:rsidP="00334D18" w:rsidRDefault="00334D18" w14:paraId="4FC4AEFB" wp14:textId="77777777">
            <w:pPr>
              <w:spacing w:line="276" w:lineRule="auto"/>
            </w:pPr>
            <w:r>
              <w:t>• Review of PMDB/  Risk Tracker</w:t>
            </w:r>
          </w:p>
          <w:p w:rsidR="00334D18" w:rsidP="00334D18" w:rsidRDefault="00334D18" w14:paraId="0E102B07" wp14:textId="77777777">
            <w:pPr>
              <w:spacing w:line="276" w:lineRule="auto"/>
            </w:pPr>
            <w:r>
              <w:t>Review of Clarification/ Issue Log</w:t>
            </w:r>
          </w:p>
          <w:p w:rsidR="00334D18" w:rsidP="00334D18" w:rsidRDefault="00334D18" w14:paraId="71786B77" wp14:textId="77777777">
            <w:pPr>
              <w:spacing w:line="276" w:lineRule="auto"/>
              <w:rPr>
                <w:rFonts w:eastAsia="Times New Roman" w:cs="Times New Roman"/>
              </w:rPr>
            </w:pPr>
            <w:r>
              <w:t>Impact analysis sheet review</w:t>
            </w:r>
          </w:p>
        </w:tc>
        <w:tc>
          <w:tcPr>
            <w:tcW w:w="2268" w:type="dxa"/>
            <w:tcBorders>
              <w:top w:val="single" w:color="000000" w:sz="4" w:space="0"/>
              <w:left w:val="single" w:color="000000" w:sz="4" w:space="0"/>
              <w:bottom w:val="single" w:color="000000" w:sz="4" w:space="0"/>
              <w:right w:val="single" w:color="000000" w:sz="4" w:space="0"/>
            </w:tcBorders>
            <w:hideMark/>
          </w:tcPr>
          <w:p w:rsidR="00334D18" w:rsidP="00334D18" w:rsidRDefault="00334D18" w14:paraId="590DEA7A" wp14:textId="77777777">
            <w:pPr>
              <w:spacing w:line="276" w:lineRule="auto"/>
              <w:rPr>
                <w:rFonts w:eastAsia="Times New Roman" w:cs="Times New Roman"/>
              </w:rPr>
            </w:pPr>
            <w:r>
              <w:t>• Resolved and closed Incidents</w:t>
            </w:r>
          </w:p>
          <w:p w:rsidR="00334D18" w:rsidP="00334D18" w:rsidRDefault="00334D18" w14:paraId="74804595" wp14:textId="77777777">
            <w:pPr>
              <w:spacing w:line="276" w:lineRule="auto"/>
            </w:pPr>
            <w:r>
              <w:t>• Customer Acceptance for IR closure and/ or Release (codes/ (SQL) queries/ patches).</w:t>
            </w:r>
          </w:p>
          <w:p w:rsidR="00334D18" w:rsidP="00334D18" w:rsidRDefault="00334D18" w14:paraId="2B12E47C" wp14:textId="77777777">
            <w:pPr>
              <w:spacing w:line="276" w:lineRule="auto"/>
            </w:pPr>
            <w:r>
              <w:t>• Communications to the customer.</w:t>
            </w:r>
          </w:p>
          <w:p w:rsidR="00334D18" w:rsidP="00334D18" w:rsidRDefault="00334D18" w14:paraId="0E6B61D9" wp14:textId="77777777">
            <w:pPr>
              <w:spacing w:line="276" w:lineRule="auto"/>
            </w:pPr>
            <w:r>
              <w:t>Risk Tracker/ PMDB</w:t>
            </w:r>
          </w:p>
          <w:p w:rsidR="00334D18" w:rsidP="00334D18" w:rsidRDefault="00334D18" w14:paraId="792379A0" wp14:textId="77777777">
            <w:pPr>
              <w:spacing w:line="276" w:lineRule="auto"/>
            </w:pPr>
            <w:r>
              <w:t>• Defect Log.</w:t>
            </w:r>
          </w:p>
          <w:p w:rsidR="00334D18" w:rsidP="00334D18" w:rsidRDefault="00334D18" w14:paraId="3EBF9E82" wp14:textId="77777777">
            <w:pPr>
              <w:spacing w:line="276" w:lineRule="auto"/>
            </w:pPr>
            <w:r>
              <w:t>Clarification/ Issue Log.</w:t>
            </w:r>
          </w:p>
          <w:p w:rsidR="00334D18" w:rsidP="00334D18" w:rsidRDefault="00334D18" w14:paraId="0D488BBF" wp14:textId="77777777">
            <w:pPr>
              <w:spacing w:line="276" w:lineRule="auto"/>
            </w:pPr>
            <w:r>
              <w:t>• Closure of IRs.</w:t>
            </w:r>
          </w:p>
          <w:p w:rsidR="00334D18" w:rsidP="00334D18" w:rsidRDefault="00334D18" w14:paraId="7DF4E37C" wp14:textId="77777777">
            <w:pPr>
              <w:spacing w:line="276" w:lineRule="auto"/>
              <w:rPr>
                <w:rFonts w:eastAsia="Times New Roman" w:cs="Times New Roman"/>
              </w:rPr>
            </w:pPr>
          </w:p>
        </w:tc>
      </w:tr>
    </w:tbl>
    <w:p xmlns:wp14="http://schemas.microsoft.com/office/word/2010/wordml" w:rsidRPr="00BC26F0" w:rsidR="0086730A" w:rsidP="00FF1D64" w:rsidRDefault="0086730A" w14:paraId="7CB7113C" wp14:textId="77777777">
      <w:pPr>
        <w:pStyle w:val="Heading1"/>
        <w:tabs>
          <w:tab w:val="clear" w:pos="990"/>
        </w:tabs>
        <w:spacing w:before="0" w:after="0"/>
        <w:ind w:left="270" w:hanging="270"/>
        <w:jc w:val="left"/>
        <w:rPr>
          <w:rFonts w:cs="Times New Roman"/>
        </w:rPr>
      </w:pPr>
      <w:bookmarkStart w:name="__RefHeading__143_1695815471" w:id="35"/>
      <w:bookmarkEnd w:id="35"/>
      <w:r w:rsidRPr="00BC26F0">
        <w:rPr>
          <w:rFonts w:cs="Times New Roman"/>
        </w:rPr>
        <w:t xml:space="preserve"> </w:t>
      </w:r>
      <w:bookmarkStart w:name="_Toc477514817" w:id="36"/>
      <w:bookmarkStart w:name="_Toc485292622" w:id="37"/>
      <w:r w:rsidRPr="00BC26F0">
        <w:t>Maintenance Process</w:t>
      </w:r>
      <w:bookmarkEnd w:id="36"/>
      <w:bookmarkEnd w:id="37"/>
    </w:p>
    <w:p xmlns:wp14="http://schemas.microsoft.com/office/word/2010/wordml" w:rsidRPr="00EC066A" w:rsidR="0086730A" w:rsidP="00EC066A" w:rsidRDefault="0086730A" w14:paraId="11FB707F" wp14:textId="77777777">
      <w:pPr>
        <w:pStyle w:val="Heading2"/>
        <w:tabs>
          <w:tab w:val="clear" w:pos="0"/>
          <w:tab w:val="clear" w:pos="360"/>
          <w:tab w:val="clear" w:pos="540"/>
          <w:tab w:val="clear" w:pos="630"/>
          <w:tab w:val="clear" w:pos="990"/>
          <w:tab w:val="clear" w:pos="1260"/>
          <w:tab w:val="clear" w:pos="1620"/>
          <w:tab w:val="left" w:pos="810"/>
        </w:tabs>
        <w:ind w:left="900" w:hanging="540"/>
      </w:pPr>
      <w:bookmarkStart w:name="__RefHeading__145_1695815471" w:id="38"/>
      <w:bookmarkStart w:name="_Toc477514818" w:id="39"/>
      <w:bookmarkStart w:name="_Toc485292623" w:id="40"/>
      <w:bookmarkEnd w:id="38"/>
      <w:r w:rsidRPr="00EC066A">
        <w:t>Service Requests</w:t>
      </w:r>
      <w:bookmarkEnd w:id="39"/>
      <w:bookmarkEnd w:id="40"/>
    </w:p>
    <w:p xmlns:wp14="http://schemas.microsoft.com/office/word/2010/wordml" w:rsidRPr="001A7481" w:rsidR="0086730A" w:rsidRDefault="0086730A" w14:paraId="44FB30F8" wp14:textId="77777777">
      <w:pPr>
        <w:rPr>
          <w:rFonts w:cs="Times New Roman"/>
          <w:b/>
          <w:bCs/>
        </w:rPr>
      </w:pPr>
    </w:p>
    <w:p xmlns:wp14="http://schemas.microsoft.com/office/word/2010/wordml" w:rsidRPr="001A7481" w:rsidR="0086730A" w:rsidP="001F7395" w:rsidRDefault="0086730A" w14:paraId="2573DBAB" wp14:textId="77777777">
      <w:pPr>
        <w:ind w:left="900"/>
        <w:jc w:val="both"/>
        <w:rPr>
          <w:rFonts w:cs="Times New Roman"/>
        </w:rPr>
      </w:pPr>
      <w:r w:rsidRPr="001A7481">
        <w:rPr>
          <w:rFonts w:cs="Times New Roman"/>
        </w:rPr>
        <w:t xml:space="preserve">Anything other than source code change and script change considered as service request. Mode of communication for the service request is via mail only. Once it is received the from KVB, based on the severity the request has been fulfilled and responded to the customer. </w:t>
      </w:r>
    </w:p>
    <w:p xmlns:wp14="http://schemas.microsoft.com/office/word/2010/wordml" w:rsidRPr="001A7481" w:rsidR="0086730A" w:rsidRDefault="0086730A" w14:paraId="1DA6542E" wp14:textId="77777777">
      <w:pPr>
        <w:ind w:left="990"/>
        <w:jc w:val="both"/>
        <w:rPr>
          <w:rFonts w:cs="Times New Roman"/>
        </w:rPr>
      </w:pPr>
    </w:p>
    <w:p xmlns:wp14="http://schemas.microsoft.com/office/word/2010/wordml" w:rsidRPr="006F3569" w:rsidR="0086730A" w:rsidP="005B5287" w:rsidRDefault="0086730A" w14:paraId="3734F4E4" wp14:textId="77777777">
      <w:pPr>
        <w:pStyle w:val="Heading2"/>
        <w:tabs>
          <w:tab w:val="clear" w:pos="0"/>
          <w:tab w:val="clear" w:pos="360"/>
          <w:tab w:val="clear" w:pos="540"/>
          <w:tab w:val="clear" w:pos="630"/>
          <w:tab w:val="clear" w:pos="990"/>
          <w:tab w:val="clear" w:pos="1260"/>
          <w:tab w:val="clear" w:pos="1620"/>
          <w:tab w:val="left" w:pos="810"/>
        </w:tabs>
        <w:ind w:left="900" w:hanging="540"/>
      </w:pPr>
      <w:bookmarkStart w:name="__RefHeading__147_1695815471" w:id="41"/>
      <w:bookmarkEnd w:id="41"/>
      <w:r w:rsidRPr="006F3569">
        <w:t xml:space="preserve"> </w:t>
      </w:r>
      <w:bookmarkStart w:name="_Toc477514819" w:id="42"/>
      <w:bookmarkStart w:name="_Toc485292624" w:id="43"/>
      <w:r w:rsidRPr="006F3569">
        <w:t>Bug-Fix</w:t>
      </w:r>
      <w:bookmarkEnd w:id="42"/>
      <w:bookmarkEnd w:id="43"/>
    </w:p>
    <w:p xmlns:wp14="http://schemas.microsoft.com/office/word/2010/wordml" w:rsidRPr="001A7481" w:rsidR="0086730A" w:rsidRDefault="0086730A" w14:paraId="3041E394" wp14:textId="77777777">
      <w:pPr>
        <w:rPr>
          <w:rFonts w:cs="Times New Roman"/>
        </w:rPr>
      </w:pPr>
    </w:p>
    <w:p xmlns:wp14="http://schemas.microsoft.com/office/word/2010/wordml" w:rsidRPr="001A7481" w:rsidR="0086730A" w:rsidP="001F7395" w:rsidRDefault="0086730A" w14:paraId="6F3B7755" wp14:textId="77777777">
      <w:pPr>
        <w:ind w:left="900"/>
        <w:jc w:val="both"/>
        <w:rPr>
          <w:rFonts w:cs="Times New Roman"/>
        </w:rPr>
      </w:pPr>
      <w:r w:rsidRPr="001A7481">
        <w:rPr>
          <w:rFonts w:cs="Times New Roman"/>
        </w:rPr>
        <w:t>Bug is reported by KVB and the same has been assigned to the developer to analyze the severity. Various logs are taken from production environment as a first level analysis for identifying nature &amp; severity of the bug. Once the bug is identified, fix will be prepared in development environment with unit testing. The modified changes will be tested by the KVB testing team in order to verify the customer expectation on the fixes and the same has been released to customer by the testing team.</w:t>
      </w:r>
    </w:p>
    <w:p xmlns:wp14="http://schemas.microsoft.com/office/word/2010/wordml" w:rsidRPr="001A7481" w:rsidR="0086730A" w:rsidRDefault="0086730A" w14:paraId="722B00AE" wp14:textId="77777777">
      <w:pPr>
        <w:jc w:val="both"/>
        <w:rPr>
          <w:rFonts w:cs="Times New Roman"/>
        </w:rPr>
      </w:pPr>
    </w:p>
    <w:p xmlns:wp14="http://schemas.microsoft.com/office/word/2010/wordml" w:rsidRPr="006F3569" w:rsidR="0086730A" w:rsidP="005B5287" w:rsidRDefault="0086730A" w14:paraId="6FA56C33" wp14:textId="77777777">
      <w:pPr>
        <w:pStyle w:val="Heading2"/>
        <w:tabs>
          <w:tab w:val="clear" w:pos="0"/>
          <w:tab w:val="clear" w:pos="360"/>
          <w:tab w:val="clear" w:pos="540"/>
          <w:tab w:val="clear" w:pos="630"/>
          <w:tab w:val="clear" w:pos="990"/>
          <w:tab w:val="clear" w:pos="1260"/>
          <w:tab w:val="clear" w:pos="1620"/>
          <w:tab w:val="left" w:pos="810"/>
        </w:tabs>
        <w:ind w:left="900" w:hanging="540"/>
      </w:pPr>
      <w:bookmarkStart w:name="__RefHeading__149_1695815471" w:id="44"/>
      <w:bookmarkEnd w:id="44"/>
      <w:r w:rsidRPr="006F3569">
        <w:t xml:space="preserve"> </w:t>
      </w:r>
      <w:bookmarkStart w:name="_Toc477514820" w:id="45"/>
      <w:bookmarkStart w:name="_Toc485292625" w:id="46"/>
      <w:r w:rsidRPr="006F3569">
        <w:t>Changes</w:t>
      </w:r>
      <w:bookmarkEnd w:id="45"/>
      <w:bookmarkEnd w:id="46"/>
    </w:p>
    <w:p xmlns:wp14="http://schemas.microsoft.com/office/word/2010/wordml" w:rsidRPr="001A7481" w:rsidR="0086730A" w:rsidRDefault="0086730A" w14:paraId="42C6D796" wp14:textId="77777777">
      <w:pPr>
        <w:jc w:val="both"/>
        <w:rPr>
          <w:rFonts w:cs="Times New Roman"/>
        </w:rPr>
      </w:pPr>
    </w:p>
    <w:p xmlns:wp14="http://schemas.microsoft.com/office/word/2010/wordml" w:rsidRPr="001A7481" w:rsidR="0086730A" w:rsidP="001F7395" w:rsidRDefault="0086730A" w14:paraId="7E38AAC2" wp14:textId="77777777">
      <w:pPr>
        <w:ind w:left="900"/>
        <w:jc w:val="both"/>
        <w:rPr>
          <w:rFonts w:cs="Times New Roman"/>
        </w:rPr>
      </w:pPr>
      <w:r w:rsidRPr="001A7481">
        <w:rPr>
          <w:rFonts w:cs="Times New Roman"/>
        </w:rPr>
        <w:t xml:space="preserve">Functionality Changes and new future requested by customer considered as Changes. The CR request from KVB will receive by mail of conference call. After the discussion with customer the functionality has been arrived into the CR form. </w:t>
      </w:r>
    </w:p>
    <w:p xmlns:wp14="http://schemas.microsoft.com/office/word/2010/wordml" w:rsidRPr="001A7481" w:rsidR="0086730A" w:rsidP="001F7395" w:rsidRDefault="0086730A" w14:paraId="6E1831B3" wp14:textId="77777777">
      <w:pPr>
        <w:ind w:left="900"/>
        <w:jc w:val="both"/>
        <w:rPr>
          <w:rFonts w:cs="Times New Roman"/>
        </w:rPr>
      </w:pPr>
    </w:p>
    <w:p xmlns:wp14="http://schemas.microsoft.com/office/word/2010/wordml" w:rsidRPr="001A7481" w:rsidR="0086730A" w:rsidP="001F7395" w:rsidRDefault="0086730A" w14:paraId="50A5BB06" wp14:textId="77777777">
      <w:pPr>
        <w:ind w:left="900"/>
        <w:jc w:val="both"/>
        <w:rPr>
          <w:rFonts w:cs="Times New Roman"/>
        </w:rPr>
      </w:pPr>
      <w:r w:rsidRPr="001A7481">
        <w:rPr>
          <w:rFonts w:cs="Times New Roman"/>
        </w:rPr>
        <w:t>All the CR’s will be recorded in the Change Request form. Once the CR Form approved by the customer, the requested change will be implemented and unit tested by the developer and the same have been released to testing team to do the testing against the CR raised by the customer. If the functionality meets the customer expectation the testing team will release the patches to the customer.</w:t>
      </w:r>
    </w:p>
    <w:p xmlns:wp14="http://schemas.microsoft.com/office/word/2010/wordml" w:rsidRPr="001A7481" w:rsidR="0086730A" w:rsidRDefault="0086730A" w14:paraId="54E11D2A" wp14:textId="77777777">
      <w:pPr>
        <w:rPr>
          <w:rFonts w:cs="Times New Roman"/>
        </w:rPr>
      </w:pPr>
    </w:p>
    <w:p xmlns:wp14="http://schemas.microsoft.com/office/word/2010/wordml" w:rsidRPr="006F3569" w:rsidR="0086730A" w:rsidP="005B5287" w:rsidRDefault="0086730A" w14:paraId="0C2A3816" wp14:textId="77777777">
      <w:pPr>
        <w:pStyle w:val="Heading2"/>
        <w:tabs>
          <w:tab w:val="clear" w:pos="0"/>
          <w:tab w:val="clear" w:pos="360"/>
          <w:tab w:val="clear" w:pos="540"/>
          <w:tab w:val="clear" w:pos="630"/>
          <w:tab w:val="clear" w:pos="990"/>
          <w:tab w:val="clear" w:pos="1260"/>
          <w:tab w:val="clear" w:pos="1620"/>
          <w:tab w:val="left" w:pos="810"/>
        </w:tabs>
        <w:ind w:left="900" w:hanging="540"/>
      </w:pPr>
      <w:bookmarkStart w:name="__RefHeading__151_1695815471" w:id="47"/>
      <w:bookmarkEnd w:id="47"/>
      <w:r w:rsidRPr="006F3569">
        <w:t xml:space="preserve"> </w:t>
      </w:r>
      <w:bookmarkStart w:name="_Toc477514821" w:id="48"/>
      <w:bookmarkStart w:name="_Toc485292626" w:id="49"/>
      <w:r w:rsidRPr="006F3569">
        <w:t>Enhancement</w:t>
      </w:r>
      <w:bookmarkEnd w:id="48"/>
      <w:bookmarkEnd w:id="49"/>
    </w:p>
    <w:p xmlns:wp14="http://schemas.microsoft.com/office/word/2010/wordml" w:rsidRPr="001A7481" w:rsidR="0086730A" w:rsidRDefault="0086730A" w14:paraId="31126E5D" wp14:textId="77777777">
      <w:pPr>
        <w:rPr>
          <w:rFonts w:cs="Times New Roman"/>
        </w:rPr>
      </w:pPr>
    </w:p>
    <w:p xmlns:wp14="http://schemas.microsoft.com/office/word/2010/wordml" w:rsidRPr="001A7481" w:rsidR="0086730A" w:rsidP="006531D6" w:rsidRDefault="0086730A" w14:paraId="6464737F" wp14:textId="77777777">
      <w:pPr>
        <w:spacing w:after="360"/>
        <w:ind w:left="900"/>
        <w:jc w:val="both"/>
        <w:rPr>
          <w:rFonts w:cs="Times New Roman"/>
        </w:rPr>
      </w:pPr>
      <w:r w:rsidRPr="001A7481">
        <w:rPr>
          <w:rFonts w:cs="Times New Roman"/>
        </w:rPr>
        <w:t>Enhancements will consider as new project. If any enhancement requested by customer project manager will take care of the functional requirements against the enhancement. Once the requirement has been taken from customer and the same has been documented and it has to be signed off by the customer to precede the development. The project plan will be prepared by the project manager against the enhancement with the required details like effort, estimation to deliver the enhancement changes, resource allocation etc. The testing team will prepare the testing plan and test cases for the enhancement requested by customer. Developers will start the development based on the signed off functional requirement document from KVB. Once the development completed the developers will start doing the unit testing and verifying the functionality requested by KVB has been covered in the build. If all the functional expectation from customer requested the same build has to be release testing team. The testing team will do the end to end system integrated testing against the functional and nonfunctional requirements have been covered. If the entire requirement provided by customer covers and the same has been released to customer to do the user acceptance testing. The customer has to verify and acknowledge the changes requested by them are addressed in the build. If the customer expectation meets the customer has to signoff the user acceptance testing. Then the same has to be moved in to the production server.</w:t>
      </w:r>
    </w:p>
    <w:p xmlns:wp14="http://schemas.microsoft.com/office/word/2010/wordml" w:rsidRPr="00BC26F0" w:rsidR="0086730A" w:rsidP="00976026" w:rsidRDefault="0086730A" w14:paraId="3461E097" wp14:textId="77777777">
      <w:pPr>
        <w:pStyle w:val="Heading1"/>
        <w:tabs>
          <w:tab w:val="clear" w:pos="990"/>
        </w:tabs>
        <w:spacing w:before="240" w:after="0"/>
        <w:ind w:left="270" w:hanging="270"/>
        <w:jc w:val="left"/>
        <w:rPr>
          <w:rFonts w:cs="Times New Roman"/>
        </w:rPr>
      </w:pPr>
      <w:bookmarkStart w:name="__RefHeading__153_1695815471" w:id="50"/>
      <w:bookmarkEnd w:id="50"/>
      <w:r w:rsidRPr="00BC26F0">
        <w:rPr>
          <w:rFonts w:cs="Times New Roman"/>
        </w:rPr>
        <w:t xml:space="preserve"> </w:t>
      </w:r>
      <w:bookmarkStart w:name="_Toc477514822" w:id="51"/>
      <w:bookmarkStart w:name="_Toc485292627" w:id="52"/>
      <w:r w:rsidRPr="00BC26F0">
        <w:t>Acceptance Criteria</w:t>
      </w:r>
      <w:bookmarkEnd w:id="51"/>
      <w:bookmarkEnd w:id="52"/>
    </w:p>
    <w:p xmlns:wp14="http://schemas.microsoft.com/office/word/2010/wordml" w:rsidR="0086730A" w:rsidP="001026B4" w:rsidRDefault="001026B4" w14:paraId="63190D02" wp14:textId="05DD182F">
      <w:pPr>
        <w:ind w:left="270"/>
        <w:jc w:val="both"/>
        <w:rPr>
          <w:rFonts w:cs="Times New Roman"/>
        </w:rPr>
      </w:pPr>
      <w:r w:rsidRPr="67566B4B" w:rsidR="67566B4B">
        <w:rPr>
          <w:rFonts w:cs="Times New Roman"/>
        </w:rPr>
        <w:t>Refer Cuecent AMC Proposal FY 21.pdf</w:t>
      </w:r>
    </w:p>
    <w:p xmlns:wp14="http://schemas.microsoft.com/office/word/2010/wordml" w:rsidR="001026B4" w:rsidP="001026B4" w:rsidRDefault="001026B4" w14:paraId="2DE403A5" wp14:textId="77777777">
      <w:pPr>
        <w:ind w:left="270"/>
        <w:jc w:val="both"/>
        <w:rPr>
          <w:rFonts w:cs="Times New Roman"/>
        </w:rPr>
      </w:pPr>
    </w:p>
    <w:p xmlns:wp14="http://schemas.microsoft.com/office/word/2010/wordml" w:rsidRPr="001A7481" w:rsidR="001026B4" w:rsidP="001026B4" w:rsidRDefault="001026B4" w14:paraId="3D317D53" wp14:textId="77777777">
      <w:pPr>
        <w:ind w:left="270"/>
        <w:jc w:val="both"/>
        <w:rPr>
          <w:rFonts w:cs="Times New Roman"/>
        </w:rPr>
      </w:pPr>
      <w:hyperlink w:history="1" r:id="rId14">
        <w:r w:rsidRPr="001026B4">
          <w:rPr>
            <w:rStyle w:val="Hyperlink"/>
          </w:rPr>
          <w:t>\\192.168.0.19\kvb-amc-esb\Client\Contract</w:t>
        </w:r>
      </w:hyperlink>
    </w:p>
    <w:p xmlns:wp14="http://schemas.microsoft.com/office/word/2010/wordml" w:rsidRPr="00BC26F0" w:rsidR="0086730A" w:rsidP="006F19B2" w:rsidRDefault="0086730A" w14:paraId="2643F35E" wp14:textId="77777777">
      <w:pPr>
        <w:pStyle w:val="Heading1"/>
        <w:tabs>
          <w:tab w:val="clear" w:pos="990"/>
        </w:tabs>
        <w:spacing w:after="120"/>
        <w:ind w:left="270" w:hanging="270"/>
        <w:jc w:val="left"/>
      </w:pPr>
      <w:bookmarkStart w:name="__RefHeading__155_1695815471" w:id="53"/>
      <w:bookmarkStart w:name="_Toc477514823" w:id="54"/>
      <w:bookmarkStart w:name="_Toc485292628" w:id="55"/>
      <w:bookmarkEnd w:id="53"/>
      <w:r w:rsidRPr="00BC26F0">
        <w:t>Project Software and Tools</w:t>
      </w:r>
      <w:bookmarkEnd w:id="54"/>
      <w:bookmarkEnd w:id="55"/>
    </w:p>
    <w:p xmlns:wp14="http://schemas.microsoft.com/office/word/2010/wordml" w:rsidRPr="002127DE" w:rsidR="0086730A" w:rsidP="002127DE" w:rsidRDefault="0086730A" w14:paraId="6BC96FB4" wp14:textId="77777777">
      <w:pPr>
        <w:pStyle w:val="Heading2"/>
        <w:tabs>
          <w:tab w:val="clear" w:pos="0"/>
          <w:tab w:val="clear" w:pos="360"/>
          <w:tab w:val="clear" w:pos="540"/>
          <w:tab w:val="clear" w:pos="630"/>
          <w:tab w:val="clear" w:pos="990"/>
          <w:tab w:val="clear" w:pos="1260"/>
          <w:tab w:val="clear" w:pos="1620"/>
        </w:tabs>
        <w:ind w:hanging="306"/>
      </w:pPr>
      <w:bookmarkStart w:name="__RefHeading__157_1695815471" w:id="56"/>
      <w:bookmarkStart w:name="_Toc477514824" w:id="57"/>
      <w:bookmarkStart w:name="_Toc485292629" w:id="58"/>
      <w:bookmarkEnd w:id="56"/>
      <w:r w:rsidRPr="002127DE">
        <w:t>Development Environment</w:t>
      </w:r>
      <w:bookmarkEnd w:id="57"/>
      <w:bookmarkEnd w:id="58"/>
    </w:p>
    <w:p xmlns:wp14="http://schemas.microsoft.com/office/word/2010/wordml" w:rsidRPr="001A7481" w:rsidR="0086730A" w:rsidRDefault="0086730A" w14:paraId="62431CDC" wp14:textId="77777777">
      <w:pPr>
        <w:rPr>
          <w:rFonts w:cs="Times New Roman"/>
        </w:rPr>
      </w:pPr>
    </w:p>
    <w:tbl>
      <w:tblPr>
        <w:tblW w:w="0" w:type="auto"/>
        <w:tblInd w:w="108" w:type="dxa"/>
        <w:tblLayout w:type="fixed"/>
        <w:tblLook w:val="0000" w:firstRow="0" w:lastRow="0" w:firstColumn="0" w:lastColumn="0" w:noHBand="0" w:noVBand="0"/>
      </w:tblPr>
      <w:tblGrid>
        <w:gridCol w:w="2610"/>
        <w:gridCol w:w="3780"/>
        <w:gridCol w:w="3212"/>
      </w:tblGrid>
      <w:tr xmlns:wp14="http://schemas.microsoft.com/office/word/2010/wordml" w:rsidRPr="00BC26F0" w:rsidR="0086730A" w14:paraId="61FFB19C"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1CC7EEF3" wp14:textId="77777777">
            <w:pPr>
              <w:snapToGrid w:val="0"/>
              <w:rPr>
                <w:rFonts w:cs="Times New Roman"/>
                <w:b/>
                <w:bCs/>
              </w:rPr>
            </w:pPr>
            <w:r w:rsidRPr="001A7481">
              <w:rPr>
                <w:rFonts w:cs="Times New Roman"/>
                <w:b/>
                <w:bCs/>
              </w:rPr>
              <w:t xml:space="preserve">Component </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14B3538E" wp14:textId="77777777">
            <w:pPr>
              <w:snapToGrid w:val="0"/>
              <w:rPr>
                <w:rFonts w:cs="Times New Roman"/>
                <w:b/>
                <w:bCs/>
              </w:rPr>
            </w:pPr>
            <w:r w:rsidRPr="001A7481">
              <w:rPr>
                <w:rFonts w:cs="Times New Roman"/>
                <w:b/>
                <w:bCs/>
              </w:rPr>
              <w:t>Specification</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740EB44" wp14:textId="77777777">
            <w:pPr>
              <w:snapToGrid w:val="0"/>
              <w:rPr>
                <w:rFonts w:cs="Times New Roman"/>
                <w:b/>
                <w:bCs/>
              </w:rPr>
            </w:pPr>
            <w:r w:rsidRPr="001A7481">
              <w:rPr>
                <w:rFonts w:cs="Times New Roman"/>
                <w:b/>
                <w:bCs/>
              </w:rPr>
              <w:t>Licenses and other remarks</w:t>
            </w:r>
          </w:p>
        </w:tc>
      </w:tr>
      <w:tr xmlns:wp14="http://schemas.microsoft.com/office/word/2010/wordml" w:rsidRPr="00BC26F0" w:rsidR="0086730A" w14:paraId="4DEAB696" wp14:textId="77777777">
        <w:trPr>
          <w:cantSplit/>
        </w:trPr>
        <w:tc>
          <w:tcPr>
            <w:tcW w:w="9602"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8326928" wp14:textId="77777777">
            <w:pPr>
              <w:snapToGrid w:val="0"/>
              <w:rPr>
                <w:rFonts w:cs="Times New Roman"/>
                <w:b/>
                <w:bCs/>
              </w:rPr>
            </w:pPr>
            <w:r w:rsidRPr="001A7481">
              <w:rPr>
                <w:rFonts w:cs="Times New Roman"/>
                <w:b/>
                <w:bCs/>
              </w:rPr>
              <w:t>Software, Tools</w:t>
            </w:r>
          </w:p>
        </w:tc>
      </w:tr>
      <w:tr xmlns:wp14="http://schemas.microsoft.com/office/word/2010/wordml" w:rsidRPr="00BC26F0" w:rsidR="0086730A" w14:paraId="5C84A8AD"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75BDAEA6" wp14:textId="77777777">
            <w:pPr>
              <w:snapToGrid w:val="0"/>
              <w:rPr>
                <w:rFonts w:cs="Times New Roman"/>
              </w:rPr>
            </w:pPr>
            <w:r w:rsidRPr="001A7481">
              <w:rPr>
                <w:rFonts w:cs="Times New Roman"/>
              </w:rPr>
              <w:t xml:space="preserve">The application software </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5F2AF482" wp14:textId="77777777">
            <w:pPr>
              <w:snapToGrid w:val="0"/>
              <w:rPr>
                <w:rFonts w:cs="Times New Roman"/>
              </w:rPr>
            </w:pPr>
            <w:r w:rsidRPr="001A7481">
              <w:rPr>
                <w:rFonts w:cs="Times New Roman"/>
              </w:rPr>
              <w:t xml:space="preserve">J2EE,JSP, </w:t>
            </w:r>
            <w:proofErr w:type="spellStart"/>
            <w:r w:rsidRPr="001A7481">
              <w:rPr>
                <w:rFonts w:cs="Times New Roman"/>
              </w:rPr>
              <w:t>Struts,BPMS</w:t>
            </w:r>
            <w:proofErr w:type="spellEnd"/>
            <w:r w:rsidRPr="001A7481">
              <w:rPr>
                <w:rFonts w:cs="Times New Roman"/>
              </w:rPr>
              <w:t xml:space="preserve"> 5.1.27.8</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53449446" wp14:textId="77777777">
            <w:pPr>
              <w:pStyle w:val="CommentText"/>
              <w:snapToGrid w:val="0"/>
              <w:rPr>
                <w:rFonts w:cs="Times New Roman"/>
                <w:sz w:val="24"/>
                <w:szCs w:val="24"/>
              </w:rPr>
            </w:pPr>
            <w:r w:rsidRPr="001A7481">
              <w:rPr>
                <w:rFonts w:cs="Times New Roman"/>
                <w:sz w:val="24"/>
                <w:szCs w:val="24"/>
              </w:rPr>
              <w:t>BPMS product license with Six Months period for Development Environment</w:t>
            </w:r>
          </w:p>
        </w:tc>
      </w:tr>
      <w:tr xmlns:wp14="http://schemas.microsoft.com/office/word/2010/wordml" w:rsidRPr="00BC26F0" w:rsidR="0086730A" w14:paraId="08A21232"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1B33ECB5" wp14:textId="77777777">
            <w:pPr>
              <w:snapToGrid w:val="0"/>
              <w:rPr>
                <w:rFonts w:cs="Times New Roman"/>
              </w:rPr>
            </w:pPr>
            <w:r w:rsidRPr="001A7481">
              <w:rPr>
                <w:rFonts w:cs="Times New Roman"/>
              </w:rPr>
              <w:t>Software Tools for development</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1C3DF771" wp14:textId="77777777">
            <w:pPr>
              <w:snapToGrid w:val="0"/>
              <w:rPr>
                <w:rFonts w:cs="Times New Roman"/>
              </w:rPr>
            </w:pPr>
            <w:r w:rsidRPr="001A7481">
              <w:rPr>
                <w:rFonts w:cs="Times New Roman"/>
              </w:rPr>
              <w:t>Eclipse ,Apache Ant 1.6.2,JDK1.5.0_22, BPMS 5.1.27.8,IBM WebSphere 7.0.0.21, Oracle 10g Database, Oracle SQL Developer, Cuecent ebPAC</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9E398E2" wp14:textId="77777777">
            <w:pPr>
              <w:snapToGrid w:val="0"/>
              <w:rPr>
                <w:rFonts w:cs="Times New Roman"/>
              </w:rPr>
            </w:pPr>
          </w:p>
        </w:tc>
      </w:tr>
      <w:tr xmlns:wp14="http://schemas.microsoft.com/office/word/2010/wordml" w:rsidRPr="00BC26F0" w:rsidR="0086730A" w14:paraId="477037AA"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5C1FE944" wp14:textId="77777777">
            <w:pPr>
              <w:snapToGrid w:val="0"/>
              <w:rPr>
                <w:rFonts w:cs="Times New Roman"/>
              </w:rPr>
            </w:pPr>
            <w:r w:rsidRPr="001A7481">
              <w:rPr>
                <w:rFonts w:cs="Times New Roman"/>
              </w:rPr>
              <w:t>Version Control tools</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4BBAF3CC" wp14:textId="77777777">
            <w:pPr>
              <w:snapToGrid w:val="0"/>
              <w:rPr>
                <w:rFonts w:cs="Times New Roman"/>
              </w:rPr>
            </w:pPr>
            <w:r w:rsidRPr="001A7481">
              <w:rPr>
                <w:rFonts w:cs="Times New Roman"/>
              </w:rPr>
              <w:t>Share Point Area</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9412E64" wp14:textId="77777777">
            <w:pPr>
              <w:snapToGrid w:val="0"/>
              <w:rPr>
                <w:rFonts w:cs="Times New Roman"/>
              </w:rPr>
            </w:pPr>
            <w:r w:rsidRPr="001A7481">
              <w:rPr>
                <w:rFonts w:cs="Times New Roman"/>
              </w:rPr>
              <w:t>NA</w:t>
            </w:r>
          </w:p>
        </w:tc>
      </w:tr>
      <w:tr xmlns:wp14="http://schemas.microsoft.com/office/word/2010/wordml" w:rsidRPr="00BC26F0" w:rsidR="0086730A" w14:paraId="5D0BA360"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19B87F02" wp14:textId="77777777">
            <w:pPr>
              <w:snapToGrid w:val="0"/>
              <w:rPr>
                <w:rFonts w:cs="Times New Roman"/>
              </w:rPr>
            </w:pPr>
            <w:r w:rsidRPr="001A7481">
              <w:rPr>
                <w:rFonts w:cs="Times New Roman"/>
              </w:rPr>
              <w:t>Debugging/ Case tools</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01BCB82A" wp14:textId="77777777">
            <w:pPr>
              <w:snapToGrid w:val="0"/>
              <w:rPr>
                <w:rFonts w:cs="Times New Roman"/>
              </w:rPr>
            </w:pPr>
            <w:r w:rsidRPr="001A7481">
              <w:rPr>
                <w:rFonts w:cs="Times New Roman"/>
              </w:rPr>
              <w:t>Eclipse</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000CF56C" wp14:textId="77777777">
            <w:pPr>
              <w:snapToGrid w:val="0"/>
              <w:rPr>
                <w:rFonts w:cs="Times New Roman"/>
              </w:rPr>
            </w:pPr>
            <w:r w:rsidRPr="001A7481">
              <w:rPr>
                <w:rFonts w:cs="Times New Roman"/>
              </w:rPr>
              <w:t>NA</w:t>
            </w:r>
          </w:p>
        </w:tc>
      </w:tr>
      <w:tr xmlns:wp14="http://schemas.microsoft.com/office/word/2010/wordml" w:rsidRPr="00BC26F0" w:rsidR="0086730A" w14:paraId="637AB62E" wp14:textId="77777777">
        <w:trPr>
          <w:cantSplit/>
        </w:trPr>
        <w:tc>
          <w:tcPr>
            <w:tcW w:w="9602"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6387BAE9" wp14:textId="77777777">
            <w:pPr>
              <w:snapToGrid w:val="0"/>
              <w:rPr>
                <w:rFonts w:cs="Times New Roman"/>
                <w:b/>
                <w:bCs/>
              </w:rPr>
            </w:pPr>
            <w:r w:rsidRPr="001A7481">
              <w:rPr>
                <w:rFonts w:cs="Times New Roman"/>
                <w:b/>
                <w:bCs/>
              </w:rPr>
              <w:t xml:space="preserve">OS </w:t>
            </w:r>
          </w:p>
        </w:tc>
      </w:tr>
      <w:tr xmlns:wp14="http://schemas.microsoft.com/office/word/2010/wordml" w:rsidRPr="00BC26F0" w:rsidR="0086730A" w14:paraId="388A4E7F"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0F80CB4B" wp14:textId="77777777">
            <w:pPr>
              <w:snapToGrid w:val="0"/>
              <w:rPr>
                <w:rFonts w:cs="Times New Roman"/>
              </w:rPr>
            </w:pPr>
            <w:r w:rsidRPr="001A7481">
              <w:rPr>
                <w:rFonts w:cs="Times New Roman"/>
              </w:rPr>
              <w:t>Operating System</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37534A66" wp14:textId="77777777">
            <w:pPr>
              <w:snapToGrid w:val="0"/>
              <w:rPr>
                <w:rFonts w:cs="Times New Roman"/>
              </w:rPr>
            </w:pPr>
            <w:proofErr w:type="spellStart"/>
            <w:r w:rsidRPr="001A7481">
              <w:rPr>
                <w:rFonts w:cs="Times New Roman"/>
              </w:rPr>
              <w:t>Windows,AIX</w:t>
            </w:r>
            <w:proofErr w:type="spellEnd"/>
            <w:r w:rsidRPr="001A7481">
              <w:rPr>
                <w:rFonts w:cs="Times New Roman"/>
              </w:rPr>
              <w:t xml:space="preserve"> 7.1 Service Pack 02</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728B0F83" wp14:textId="77777777">
            <w:pPr>
              <w:snapToGrid w:val="0"/>
              <w:rPr>
                <w:rFonts w:cs="Times New Roman"/>
              </w:rPr>
            </w:pPr>
            <w:r w:rsidRPr="001A7481">
              <w:rPr>
                <w:rFonts w:cs="Times New Roman"/>
              </w:rPr>
              <w:t>Windows for developer’s machines. AIX for testing the development</w:t>
            </w:r>
          </w:p>
        </w:tc>
      </w:tr>
      <w:tr xmlns:wp14="http://schemas.microsoft.com/office/word/2010/wordml" w:rsidRPr="00BC26F0" w:rsidR="0086730A" w14:paraId="50731AB0" wp14:textId="77777777">
        <w:trPr>
          <w:cantSplit/>
        </w:trPr>
        <w:tc>
          <w:tcPr>
            <w:tcW w:w="9602"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309C0D59" wp14:textId="77777777">
            <w:pPr>
              <w:snapToGrid w:val="0"/>
              <w:rPr>
                <w:rFonts w:cs="Times New Roman"/>
                <w:b/>
                <w:bCs/>
              </w:rPr>
            </w:pPr>
            <w:r w:rsidRPr="001A7481">
              <w:rPr>
                <w:rFonts w:cs="Times New Roman"/>
                <w:b/>
                <w:bCs/>
              </w:rPr>
              <w:t xml:space="preserve">Hardware </w:t>
            </w:r>
          </w:p>
        </w:tc>
      </w:tr>
      <w:tr xmlns:wp14="http://schemas.microsoft.com/office/word/2010/wordml" w:rsidRPr="00BC26F0" w:rsidR="0086730A" w14:paraId="7DE3060E"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3264BB43" wp14:textId="77777777">
            <w:pPr>
              <w:pStyle w:val="CommentText"/>
              <w:snapToGrid w:val="0"/>
              <w:rPr>
                <w:rFonts w:cs="Times New Roman"/>
                <w:sz w:val="24"/>
                <w:szCs w:val="24"/>
              </w:rPr>
            </w:pPr>
            <w:r w:rsidRPr="001A7481">
              <w:rPr>
                <w:rFonts w:cs="Times New Roman"/>
                <w:sz w:val="24"/>
                <w:szCs w:val="24"/>
              </w:rPr>
              <w:t>Server</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11A06FE4" wp14:textId="77777777">
            <w:pPr>
              <w:snapToGrid w:val="0"/>
              <w:rPr>
                <w:rFonts w:cs="Times New Roman"/>
              </w:rPr>
            </w:pPr>
            <w:r w:rsidRPr="001A7481">
              <w:rPr>
                <w:rFonts w:cs="Times New Roman"/>
              </w:rPr>
              <w:t>2 Core Processors 24 GB RAM,300 GB Hard Disk Space</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D7CD4B1" wp14:textId="77777777">
            <w:pPr>
              <w:snapToGrid w:val="0"/>
              <w:rPr>
                <w:rFonts w:cs="Times New Roman"/>
              </w:rPr>
            </w:pPr>
            <w:r w:rsidRPr="001A7481">
              <w:rPr>
                <w:rFonts w:cs="Times New Roman"/>
              </w:rPr>
              <w:t>NA</w:t>
            </w:r>
          </w:p>
        </w:tc>
      </w:tr>
      <w:tr xmlns:wp14="http://schemas.microsoft.com/office/word/2010/wordml" w:rsidRPr="00BC26F0" w:rsidR="0086730A" w14:paraId="0463898C"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6CD6E842" wp14:textId="77777777">
            <w:pPr>
              <w:pStyle w:val="CommentText"/>
              <w:snapToGrid w:val="0"/>
              <w:rPr>
                <w:rFonts w:cs="Times New Roman"/>
                <w:sz w:val="24"/>
                <w:szCs w:val="24"/>
              </w:rPr>
            </w:pPr>
            <w:r w:rsidRPr="001A7481">
              <w:rPr>
                <w:rFonts w:cs="Times New Roman"/>
                <w:sz w:val="24"/>
                <w:szCs w:val="24"/>
              </w:rPr>
              <w:t>Clients</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112EBEE8" wp14:textId="77777777">
            <w:pPr>
              <w:snapToGrid w:val="0"/>
              <w:rPr>
                <w:rFonts w:cs="Times New Roman"/>
              </w:rPr>
            </w:pPr>
            <w:r w:rsidRPr="001A7481">
              <w:rPr>
                <w:rFonts w:cs="Times New Roman"/>
              </w:rPr>
              <w:t>Windows Desktops with 1 GB RAM</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7E141683" wp14:textId="77777777">
            <w:pPr>
              <w:snapToGrid w:val="0"/>
              <w:rPr>
                <w:rFonts w:cs="Times New Roman"/>
              </w:rPr>
            </w:pPr>
            <w:r w:rsidRPr="001A7481">
              <w:rPr>
                <w:rFonts w:cs="Times New Roman"/>
              </w:rPr>
              <w:t>NA</w:t>
            </w:r>
          </w:p>
        </w:tc>
      </w:tr>
      <w:tr xmlns:wp14="http://schemas.microsoft.com/office/word/2010/wordml" w:rsidRPr="00BC26F0" w:rsidR="0086730A" w14:paraId="37D65773" wp14:textId="77777777">
        <w:trPr>
          <w:cantSplit/>
        </w:trPr>
        <w:tc>
          <w:tcPr>
            <w:tcW w:w="9602"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005157F9" wp14:textId="77777777">
            <w:pPr>
              <w:snapToGrid w:val="0"/>
              <w:rPr>
                <w:rFonts w:cs="Times New Roman"/>
                <w:b/>
                <w:bCs/>
              </w:rPr>
            </w:pPr>
            <w:r w:rsidRPr="001A7481">
              <w:rPr>
                <w:rFonts w:cs="Times New Roman"/>
                <w:b/>
                <w:bCs/>
              </w:rPr>
              <w:t xml:space="preserve">Networking </w:t>
            </w:r>
          </w:p>
        </w:tc>
      </w:tr>
      <w:tr xmlns:wp14="http://schemas.microsoft.com/office/word/2010/wordml" w:rsidRPr="001A7481" w:rsidR="0086730A" w14:paraId="524B1739" wp14:textId="77777777">
        <w:tc>
          <w:tcPr>
            <w:tcW w:w="2610" w:type="dxa"/>
            <w:tcBorders>
              <w:top w:val="single" w:color="000000" w:sz="4" w:space="0"/>
              <w:left w:val="single" w:color="000000" w:sz="4" w:space="0"/>
              <w:bottom w:val="single" w:color="000000" w:sz="4" w:space="0"/>
            </w:tcBorders>
            <w:shd w:val="clear" w:color="auto" w:fill="auto"/>
          </w:tcPr>
          <w:p w:rsidRPr="00BC26F0" w:rsidR="0086730A" w:rsidRDefault="0086730A" w14:paraId="50CCD17D" wp14:textId="77777777">
            <w:pPr>
              <w:pStyle w:val="CommentText"/>
              <w:snapToGrid w:val="0"/>
              <w:rPr>
                <w:rFonts w:cs="Times New Roman"/>
                <w:sz w:val="24"/>
                <w:szCs w:val="24"/>
              </w:rPr>
            </w:pPr>
            <w:r w:rsidRPr="001A7481">
              <w:rPr>
                <w:rFonts w:cs="Times New Roman"/>
                <w:sz w:val="24"/>
                <w:szCs w:val="24"/>
              </w:rPr>
              <w:t>Type of network and speed</w:t>
            </w:r>
          </w:p>
        </w:tc>
        <w:tc>
          <w:tcPr>
            <w:tcW w:w="3780" w:type="dxa"/>
            <w:tcBorders>
              <w:top w:val="single" w:color="000000" w:sz="4" w:space="0"/>
              <w:left w:val="single" w:color="000000" w:sz="4" w:space="0"/>
              <w:bottom w:val="single" w:color="000000" w:sz="4" w:space="0"/>
            </w:tcBorders>
            <w:shd w:val="clear" w:color="auto" w:fill="auto"/>
          </w:tcPr>
          <w:p w:rsidRPr="00BC26F0" w:rsidR="0086730A" w:rsidRDefault="0086730A" w14:paraId="50950937" wp14:textId="77777777">
            <w:pPr>
              <w:snapToGrid w:val="0"/>
              <w:rPr>
                <w:rFonts w:cs="Times New Roman"/>
              </w:rPr>
            </w:pPr>
            <w:r w:rsidRPr="001A7481">
              <w:rPr>
                <w:rFonts w:cs="Times New Roman"/>
              </w:rPr>
              <w:t>100Mbps</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2F62B5B1" wp14:textId="77777777">
            <w:pPr>
              <w:snapToGrid w:val="0"/>
              <w:rPr>
                <w:rFonts w:cs="Times New Roman"/>
              </w:rPr>
            </w:pPr>
            <w:r w:rsidRPr="001A7481">
              <w:rPr>
                <w:rFonts w:cs="Times New Roman"/>
              </w:rPr>
              <w:t>NA</w:t>
            </w:r>
          </w:p>
        </w:tc>
      </w:tr>
    </w:tbl>
    <w:p xmlns:wp14="http://schemas.microsoft.com/office/word/2010/wordml" w:rsidRPr="001A7481" w:rsidR="0086730A" w:rsidP="000E19B7" w:rsidRDefault="0086730A" w14:paraId="16287F21" wp14:textId="77777777">
      <w:pPr>
        <w:spacing w:after="120"/>
        <w:rPr>
          <w:rFonts w:cs="Times New Roman"/>
        </w:rPr>
      </w:pPr>
    </w:p>
    <w:p xmlns:wp14="http://schemas.microsoft.com/office/word/2010/wordml" w:rsidRPr="00BC26F0" w:rsidR="0086730A" w:rsidP="005B5287" w:rsidRDefault="0086730A" w14:paraId="1564EE1F" wp14:textId="77777777">
      <w:pPr>
        <w:pStyle w:val="Heading2"/>
        <w:tabs>
          <w:tab w:val="clear" w:pos="0"/>
          <w:tab w:val="clear" w:pos="360"/>
          <w:tab w:val="clear" w:pos="540"/>
          <w:tab w:val="clear" w:pos="630"/>
          <w:tab w:val="clear" w:pos="990"/>
          <w:tab w:val="clear" w:pos="1260"/>
          <w:tab w:val="clear" w:pos="1620"/>
        </w:tabs>
        <w:ind w:hanging="306"/>
        <w:rPr>
          <w:rFonts w:cs="Times New Roman"/>
        </w:rPr>
      </w:pPr>
      <w:bookmarkStart w:name="__RefHeading__159_1695815471" w:id="59"/>
      <w:bookmarkEnd w:id="59"/>
      <w:r w:rsidRPr="00BC26F0">
        <w:rPr>
          <w:rFonts w:cs="Times New Roman"/>
          <w:b w:val="0"/>
          <w:bCs w:val="0"/>
        </w:rPr>
        <w:t xml:space="preserve"> </w:t>
      </w:r>
      <w:bookmarkStart w:name="_Toc477514825" w:id="60"/>
      <w:bookmarkStart w:name="_Toc485292630" w:id="61"/>
      <w:r w:rsidRPr="003B27C8">
        <w:t>Integration Environment</w:t>
      </w:r>
      <w:bookmarkEnd w:id="60"/>
      <w:bookmarkEnd w:id="61"/>
    </w:p>
    <w:p xmlns:wp14="http://schemas.microsoft.com/office/word/2010/wordml" w:rsidRPr="001A7481" w:rsidR="0086730A" w:rsidRDefault="0086730A" w14:paraId="5BE93A62" wp14:textId="77777777">
      <w:pPr>
        <w:rPr>
          <w:rFonts w:cs="Times New Roman"/>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293"/>
        <w:gridCol w:w="3362"/>
        <w:gridCol w:w="3263"/>
      </w:tblGrid>
      <w:tr xmlns:wp14="http://schemas.microsoft.com/office/word/2010/wordml" w:rsidRPr="00BC26F0" w:rsidR="0086730A" w:rsidTr="0049139F" w14:paraId="391EA7BD" wp14:textId="77777777">
        <w:tc>
          <w:tcPr>
            <w:tcW w:w="2293" w:type="dxa"/>
            <w:shd w:val="clear" w:color="auto" w:fill="auto"/>
          </w:tcPr>
          <w:p w:rsidRPr="00BC26F0" w:rsidR="0086730A" w:rsidRDefault="0086730A" w14:paraId="6228F43E" wp14:textId="77777777">
            <w:pPr>
              <w:snapToGrid w:val="0"/>
              <w:rPr>
                <w:rFonts w:cs="Times New Roman"/>
                <w:b/>
                <w:bCs/>
              </w:rPr>
            </w:pPr>
            <w:r w:rsidRPr="001A7481">
              <w:rPr>
                <w:rFonts w:cs="Times New Roman"/>
                <w:b/>
                <w:bCs/>
              </w:rPr>
              <w:t xml:space="preserve">Component </w:t>
            </w:r>
          </w:p>
        </w:tc>
        <w:tc>
          <w:tcPr>
            <w:tcW w:w="3362" w:type="dxa"/>
            <w:shd w:val="clear" w:color="auto" w:fill="auto"/>
          </w:tcPr>
          <w:p w:rsidRPr="00BC26F0" w:rsidR="0086730A" w:rsidRDefault="0086730A" w14:paraId="3F1DC57F" wp14:textId="77777777">
            <w:pPr>
              <w:snapToGrid w:val="0"/>
              <w:rPr>
                <w:rFonts w:cs="Times New Roman"/>
                <w:b/>
                <w:bCs/>
              </w:rPr>
            </w:pPr>
            <w:r w:rsidRPr="001A7481">
              <w:rPr>
                <w:rFonts w:cs="Times New Roman"/>
                <w:b/>
                <w:bCs/>
              </w:rPr>
              <w:t>Specification</w:t>
            </w:r>
          </w:p>
        </w:tc>
        <w:tc>
          <w:tcPr>
            <w:tcW w:w="3263" w:type="dxa"/>
            <w:shd w:val="clear" w:color="auto" w:fill="auto"/>
          </w:tcPr>
          <w:p w:rsidRPr="00BC26F0" w:rsidR="0086730A" w:rsidRDefault="0086730A" w14:paraId="6A2B8536" wp14:textId="77777777">
            <w:pPr>
              <w:snapToGrid w:val="0"/>
              <w:rPr>
                <w:rFonts w:cs="Times New Roman"/>
                <w:b/>
                <w:bCs/>
              </w:rPr>
            </w:pPr>
            <w:r w:rsidRPr="001A7481">
              <w:rPr>
                <w:rFonts w:cs="Times New Roman"/>
                <w:b/>
                <w:bCs/>
              </w:rPr>
              <w:t>Licenses and other remarks</w:t>
            </w:r>
          </w:p>
        </w:tc>
      </w:tr>
      <w:tr xmlns:wp14="http://schemas.microsoft.com/office/word/2010/wordml" w:rsidRPr="00BC26F0" w:rsidR="0086730A" w:rsidTr="0049139F" w14:paraId="4C899762" wp14:textId="77777777">
        <w:trPr>
          <w:cantSplit/>
        </w:trPr>
        <w:tc>
          <w:tcPr>
            <w:tcW w:w="8918" w:type="dxa"/>
            <w:gridSpan w:val="3"/>
            <w:shd w:val="clear" w:color="auto" w:fill="auto"/>
          </w:tcPr>
          <w:p w:rsidRPr="00BC26F0" w:rsidR="0086730A" w:rsidRDefault="0086730A" w14:paraId="5CE3483C" wp14:textId="77777777">
            <w:pPr>
              <w:snapToGrid w:val="0"/>
              <w:rPr>
                <w:rFonts w:cs="Times New Roman"/>
                <w:b/>
                <w:bCs/>
              </w:rPr>
            </w:pPr>
            <w:r w:rsidRPr="001A7481">
              <w:rPr>
                <w:rFonts w:cs="Times New Roman"/>
                <w:b/>
                <w:bCs/>
              </w:rPr>
              <w:t>Software</w:t>
            </w:r>
          </w:p>
        </w:tc>
      </w:tr>
      <w:tr xmlns:wp14="http://schemas.microsoft.com/office/word/2010/wordml" w:rsidRPr="00BC26F0" w:rsidR="0086730A" w:rsidTr="0049139F" w14:paraId="1372E8B5" wp14:textId="77777777">
        <w:tc>
          <w:tcPr>
            <w:tcW w:w="2293" w:type="dxa"/>
            <w:shd w:val="clear" w:color="auto" w:fill="auto"/>
          </w:tcPr>
          <w:p w:rsidRPr="00BC26F0" w:rsidR="0086730A" w:rsidRDefault="0086730A" w14:paraId="4CED4250" wp14:textId="77777777">
            <w:pPr>
              <w:snapToGrid w:val="0"/>
              <w:rPr>
                <w:rFonts w:cs="Times New Roman"/>
              </w:rPr>
            </w:pPr>
            <w:r w:rsidRPr="001A7481">
              <w:rPr>
                <w:rFonts w:cs="Times New Roman"/>
              </w:rPr>
              <w:t xml:space="preserve">The application software </w:t>
            </w:r>
          </w:p>
        </w:tc>
        <w:tc>
          <w:tcPr>
            <w:tcW w:w="3362" w:type="dxa"/>
            <w:shd w:val="clear" w:color="auto" w:fill="auto"/>
          </w:tcPr>
          <w:p w:rsidRPr="001A7481" w:rsidR="0086730A" w:rsidRDefault="0086730A" w14:paraId="072368FC" wp14:textId="77777777">
            <w:pPr>
              <w:snapToGrid w:val="0"/>
              <w:rPr>
                <w:rFonts w:cs="Times New Roman"/>
              </w:rPr>
            </w:pPr>
            <w:r w:rsidRPr="001A7481">
              <w:rPr>
                <w:rFonts w:cs="Times New Roman"/>
              </w:rPr>
              <w:t>BCT Project Deliverable (J2EE standard or specify)</w:t>
            </w:r>
          </w:p>
          <w:p w:rsidRPr="00BC26F0" w:rsidR="0086730A" w:rsidRDefault="0086730A" w14:paraId="147945E7" wp14:textId="77777777">
            <w:pPr>
              <w:snapToGrid w:val="0"/>
              <w:rPr>
                <w:rFonts w:cs="Times New Roman"/>
              </w:rPr>
            </w:pPr>
            <w:r w:rsidRPr="001A7481">
              <w:rPr>
                <w:rFonts w:cs="Times New Roman"/>
              </w:rPr>
              <w:t>J2EE,JSP,Struts, BPMS 5.1.27.8</w:t>
            </w:r>
          </w:p>
        </w:tc>
        <w:tc>
          <w:tcPr>
            <w:tcW w:w="3263" w:type="dxa"/>
            <w:shd w:val="clear" w:color="auto" w:fill="auto"/>
          </w:tcPr>
          <w:p w:rsidRPr="00BC26F0" w:rsidR="0086730A" w:rsidRDefault="0086730A" w14:paraId="167CD0E7" wp14:textId="77777777">
            <w:pPr>
              <w:pStyle w:val="CommentText"/>
              <w:snapToGrid w:val="0"/>
              <w:rPr>
                <w:rFonts w:cs="Times New Roman"/>
                <w:sz w:val="24"/>
                <w:szCs w:val="24"/>
              </w:rPr>
            </w:pPr>
            <w:r w:rsidRPr="001A7481">
              <w:rPr>
                <w:rFonts w:cs="Times New Roman"/>
                <w:sz w:val="24"/>
                <w:szCs w:val="24"/>
              </w:rPr>
              <w:t>BPMS product license with Six Months period for Integration Environment</w:t>
            </w:r>
          </w:p>
        </w:tc>
      </w:tr>
      <w:tr xmlns:wp14="http://schemas.microsoft.com/office/word/2010/wordml" w:rsidRPr="00BC26F0" w:rsidR="0086730A" w:rsidTr="0049139F" w14:paraId="6CC20D4F" wp14:textId="77777777">
        <w:trPr>
          <w:cantSplit/>
        </w:trPr>
        <w:tc>
          <w:tcPr>
            <w:tcW w:w="8918" w:type="dxa"/>
            <w:gridSpan w:val="3"/>
            <w:shd w:val="clear" w:color="auto" w:fill="auto"/>
          </w:tcPr>
          <w:p w:rsidRPr="00BC26F0" w:rsidR="0086730A" w:rsidRDefault="0086730A" w14:paraId="6535BA40" wp14:textId="77777777">
            <w:pPr>
              <w:snapToGrid w:val="0"/>
              <w:rPr>
                <w:rFonts w:cs="Times New Roman"/>
                <w:b/>
                <w:bCs/>
              </w:rPr>
            </w:pPr>
            <w:r w:rsidRPr="001A7481">
              <w:rPr>
                <w:rFonts w:cs="Times New Roman"/>
                <w:b/>
                <w:bCs/>
              </w:rPr>
              <w:t xml:space="preserve">OS </w:t>
            </w:r>
          </w:p>
        </w:tc>
      </w:tr>
      <w:tr xmlns:wp14="http://schemas.microsoft.com/office/word/2010/wordml" w:rsidRPr="00BC26F0" w:rsidR="0086730A" w:rsidTr="0049139F" w14:paraId="6F4D4038" wp14:textId="77777777">
        <w:tc>
          <w:tcPr>
            <w:tcW w:w="2293" w:type="dxa"/>
            <w:shd w:val="clear" w:color="auto" w:fill="auto"/>
          </w:tcPr>
          <w:p w:rsidRPr="00BC26F0" w:rsidR="0086730A" w:rsidRDefault="0086730A" w14:paraId="2C05354B" wp14:textId="77777777">
            <w:pPr>
              <w:snapToGrid w:val="0"/>
              <w:rPr>
                <w:rFonts w:cs="Times New Roman"/>
              </w:rPr>
            </w:pPr>
            <w:r w:rsidRPr="001A7481">
              <w:rPr>
                <w:rFonts w:cs="Times New Roman"/>
              </w:rPr>
              <w:t>Operating System</w:t>
            </w:r>
          </w:p>
        </w:tc>
        <w:tc>
          <w:tcPr>
            <w:tcW w:w="3362" w:type="dxa"/>
            <w:shd w:val="clear" w:color="auto" w:fill="auto"/>
          </w:tcPr>
          <w:p w:rsidRPr="00BC26F0" w:rsidR="0086730A" w:rsidRDefault="0086730A" w14:paraId="72F016D8" wp14:textId="77777777">
            <w:pPr>
              <w:snapToGrid w:val="0"/>
              <w:rPr>
                <w:rFonts w:cs="Times New Roman"/>
              </w:rPr>
            </w:pPr>
            <w:r w:rsidRPr="001A7481">
              <w:rPr>
                <w:rFonts w:cs="Times New Roman"/>
              </w:rPr>
              <w:t>AIX 7.1 Service Pack 02</w:t>
            </w:r>
          </w:p>
        </w:tc>
        <w:tc>
          <w:tcPr>
            <w:tcW w:w="3263" w:type="dxa"/>
            <w:shd w:val="clear" w:color="auto" w:fill="auto"/>
          </w:tcPr>
          <w:p w:rsidRPr="00BC26F0" w:rsidR="0086730A" w:rsidRDefault="0086730A" w14:paraId="47A3C75E" wp14:textId="77777777">
            <w:pPr>
              <w:snapToGrid w:val="0"/>
              <w:rPr>
                <w:rFonts w:cs="Times New Roman"/>
              </w:rPr>
            </w:pPr>
            <w:r w:rsidRPr="001A7481">
              <w:rPr>
                <w:rFonts w:cs="Times New Roman"/>
              </w:rPr>
              <w:t>NA</w:t>
            </w:r>
          </w:p>
        </w:tc>
      </w:tr>
      <w:tr xmlns:wp14="http://schemas.microsoft.com/office/word/2010/wordml" w:rsidRPr="00BC26F0" w:rsidR="0086730A" w:rsidTr="0049139F" w14:paraId="1CC0DD4B" wp14:textId="77777777">
        <w:trPr>
          <w:cantSplit/>
        </w:trPr>
        <w:tc>
          <w:tcPr>
            <w:tcW w:w="8918" w:type="dxa"/>
            <w:gridSpan w:val="3"/>
            <w:shd w:val="clear" w:color="auto" w:fill="auto"/>
          </w:tcPr>
          <w:p w:rsidRPr="00BC26F0" w:rsidR="0086730A" w:rsidRDefault="0086730A" w14:paraId="71C7B16E" wp14:textId="77777777">
            <w:pPr>
              <w:snapToGrid w:val="0"/>
              <w:rPr>
                <w:rFonts w:cs="Times New Roman"/>
                <w:b/>
                <w:bCs/>
              </w:rPr>
            </w:pPr>
            <w:r w:rsidRPr="001A7481">
              <w:rPr>
                <w:rFonts w:cs="Times New Roman"/>
                <w:b/>
                <w:bCs/>
              </w:rPr>
              <w:t xml:space="preserve">Hardware </w:t>
            </w:r>
          </w:p>
        </w:tc>
      </w:tr>
      <w:tr xmlns:wp14="http://schemas.microsoft.com/office/word/2010/wordml" w:rsidRPr="00BC26F0" w:rsidR="0086730A" w:rsidTr="0049139F" w14:paraId="09D5452D" wp14:textId="77777777">
        <w:tc>
          <w:tcPr>
            <w:tcW w:w="2293" w:type="dxa"/>
            <w:shd w:val="clear" w:color="auto" w:fill="auto"/>
          </w:tcPr>
          <w:p w:rsidRPr="00BC26F0" w:rsidR="0086730A" w:rsidRDefault="0086730A" w14:paraId="577E9958" wp14:textId="77777777">
            <w:pPr>
              <w:pStyle w:val="CommentText"/>
              <w:snapToGrid w:val="0"/>
              <w:rPr>
                <w:rFonts w:cs="Times New Roman"/>
                <w:sz w:val="24"/>
                <w:szCs w:val="24"/>
              </w:rPr>
            </w:pPr>
            <w:r w:rsidRPr="001A7481">
              <w:rPr>
                <w:rFonts w:cs="Times New Roman"/>
                <w:sz w:val="24"/>
                <w:szCs w:val="24"/>
              </w:rPr>
              <w:t>Server</w:t>
            </w:r>
          </w:p>
        </w:tc>
        <w:tc>
          <w:tcPr>
            <w:tcW w:w="3362" w:type="dxa"/>
            <w:shd w:val="clear" w:color="auto" w:fill="auto"/>
          </w:tcPr>
          <w:p w:rsidRPr="00BC26F0" w:rsidR="0086730A" w:rsidRDefault="0086730A" w14:paraId="600D72EE" wp14:textId="77777777">
            <w:pPr>
              <w:snapToGrid w:val="0"/>
              <w:rPr>
                <w:rFonts w:cs="Times New Roman"/>
              </w:rPr>
            </w:pPr>
            <w:r w:rsidRPr="001A7481">
              <w:rPr>
                <w:rFonts w:cs="Times New Roman"/>
              </w:rPr>
              <w:t>2 Core Processors, 12 GB RAM,558 GB Hard Disk Space separately for each cluster 1 as well as cluster 2</w:t>
            </w:r>
          </w:p>
        </w:tc>
        <w:tc>
          <w:tcPr>
            <w:tcW w:w="3263" w:type="dxa"/>
            <w:shd w:val="clear" w:color="auto" w:fill="auto"/>
          </w:tcPr>
          <w:p w:rsidRPr="00BC26F0" w:rsidR="0086730A" w:rsidRDefault="0086730A" w14:paraId="37FAD881" wp14:textId="77777777">
            <w:pPr>
              <w:snapToGrid w:val="0"/>
              <w:rPr>
                <w:rFonts w:cs="Times New Roman"/>
              </w:rPr>
            </w:pPr>
            <w:r w:rsidRPr="001A7481">
              <w:rPr>
                <w:rFonts w:cs="Times New Roman"/>
              </w:rPr>
              <w:t>NA</w:t>
            </w:r>
          </w:p>
        </w:tc>
      </w:tr>
      <w:tr xmlns:wp14="http://schemas.microsoft.com/office/word/2010/wordml" w:rsidRPr="00BC26F0" w:rsidR="0086730A" w:rsidTr="0049139F" w14:paraId="4D9D42C2" wp14:textId="77777777">
        <w:tc>
          <w:tcPr>
            <w:tcW w:w="2293" w:type="dxa"/>
            <w:shd w:val="clear" w:color="auto" w:fill="auto"/>
          </w:tcPr>
          <w:p w:rsidRPr="00BC26F0" w:rsidR="0086730A" w:rsidRDefault="0086730A" w14:paraId="3A70E0CD" wp14:textId="77777777">
            <w:pPr>
              <w:pStyle w:val="CommentText"/>
              <w:snapToGrid w:val="0"/>
              <w:rPr>
                <w:rFonts w:cs="Times New Roman"/>
                <w:sz w:val="24"/>
                <w:szCs w:val="24"/>
              </w:rPr>
            </w:pPr>
            <w:r w:rsidRPr="001A7481">
              <w:rPr>
                <w:rFonts w:cs="Times New Roman"/>
                <w:sz w:val="24"/>
                <w:szCs w:val="24"/>
              </w:rPr>
              <w:t>Clients</w:t>
            </w:r>
          </w:p>
        </w:tc>
        <w:tc>
          <w:tcPr>
            <w:tcW w:w="3362" w:type="dxa"/>
            <w:shd w:val="clear" w:color="auto" w:fill="auto"/>
          </w:tcPr>
          <w:p w:rsidRPr="00BC26F0" w:rsidR="0086730A" w:rsidRDefault="0086730A" w14:paraId="384BA73E" wp14:textId="77777777">
            <w:pPr>
              <w:snapToGrid w:val="0"/>
              <w:rPr>
                <w:rFonts w:cs="Times New Roman"/>
              </w:rPr>
            </w:pPr>
          </w:p>
        </w:tc>
        <w:tc>
          <w:tcPr>
            <w:tcW w:w="3263" w:type="dxa"/>
            <w:shd w:val="clear" w:color="auto" w:fill="auto"/>
          </w:tcPr>
          <w:p w:rsidRPr="00BC26F0" w:rsidR="0086730A" w:rsidRDefault="0086730A" w14:paraId="34B3F2EB" wp14:textId="77777777">
            <w:pPr>
              <w:snapToGrid w:val="0"/>
              <w:rPr>
                <w:rFonts w:cs="Times New Roman"/>
              </w:rPr>
            </w:pPr>
          </w:p>
        </w:tc>
      </w:tr>
      <w:tr xmlns:wp14="http://schemas.microsoft.com/office/word/2010/wordml" w:rsidRPr="00BC26F0" w:rsidR="0086730A" w:rsidTr="0049139F" w14:paraId="4224BBE6" wp14:textId="77777777">
        <w:trPr>
          <w:cantSplit/>
        </w:trPr>
        <w:tc>
          <w:tcPr>
            <w:tcW w:w="8918" w:type="dxa"/>
            <w:gridSpan w:val="3"/>
            <w:shd w:val="clear" w:color="auto" w:fill="auto"/>
          </w:tcPr>
          <w:p w:rsidRPr="00BC26F0" w:rsidR="0086730A" w:rsidRDefault="0086730A" w14:paraId="05840647" wp14:textId="77777777">
            <w:pPr>
              <w:snapToGrid w:val="0"/>
              <w:rPr>
                <w:rFonts w:cs="Times New Roman"/>
                <w:b/>
                <w:bCs/>
              </w:rPr>
            </w:pPr>
            <w:r w:rsidRPr="001A7481">
              <w:rPr>
                <w:rFonts w:cs="Times New Roman"/>
                <w:b/>
                <w:bCs/>
              </w:rPr>
              <w:t xml:space="preserve">Networking </w:t>
            </w:r>
          </w:p>
        </w:tc>
      </w:tr>
      <w:tr xmlns:wp14="http://schemas.microsoft.com/office/word/2010/wordml" w:rsidRPr="001A7481" w:rsidR="0086730A" w:rsidTr="0049139F" w14:paraId="68EAEC5A" wp14:textId="77777777">
        <w:tc>
          <w:tcPr>
            <w:tcW w:w="2293" w:type="dxa"/>
            <w:shd w:val="clear" w:color="auto" w:fill="auto"/>
          </w:tcPr>
          <w:p w:rsidRPr="00BC26F0" w:rsidR="0086730A" w:rsidRDefault="0086730A" w14:paraId="7C9ABBCD" wp14:textId="77777777">
            <w:pPr>
              <w:pStyle w:val="CommentText"/>
              <w:snapToGrid w:val="0"/>
              <w:rPr>
                <w:rFonts w:cs="Times New Roman"/>
                <w:sz w:val="24"/>
                <w:szCs w:val="24"/>
              </w:rPr>
            </w:pPr>
            <w:r w:rsidRPr="001A7481">
              <w:rPr>
                <w:rFonts w:cs="Times New Roman"/>
                <w:sz w:val="24"/>
                <w:szCs w:val="24"/>
              </w:rPr>
              <w:t>Type of network and speed</w:t>
            </w:r>
          </w:p>
        </w:tc>
        <w:tc>
          <w:tcPr>
            <w:tcW w:w="3362" w:type="dxa"/>
            <w:shd w:val="clear" w:color="auto" w:fill="auto"/>
          </w:tcPr>
          <w:p w:rsidRPr="00BC26F0" w:rsidR="0086730A" w:rsidRDefault="0086730A" w14:paraId="2CD16C00" wp14:textId="77777777">
            <w:pPr>
              <w:snapToGrid w:val="0"/>
              <w:rPr>
                <w:rFonts w:cs="Times New Roman"/>
              </w:rPr>
            </w:pPr>
            <w:r w:rsidRPr="001A7481">
              <w:rPr>
                <w:rFonts w:cs="Times New Roman"/>
              </w:rPr>
              <w:t>100 Mbps</w:t>
            </w:r>
          </w:p>
        </w:tc>
        <w:tc>
          <w:tcPr>
            <w:tcW w:w="3263" w:type="dxa"/>
            <w:shd w:val="clear" w:color="auto" w:fill="auto"/>
          </w:tcPr>
          <w:p w:rsidRPr="001A7481" w:rsidR="0086730A" w:rsidRDefault="0086730A" w14:paraId="7361744B" wp14:textId="77777777">
            <w:pPr>
              <w:snapToGrid w:val="0"/>
              <w:rPr>
                <w:rFonts w:cs="Times New Roman"/>
              </w:rPr>
            </w:pPr>
            <w:r w:rsidRPr="001A7481">
              <w:rPr>
                <w:rFonts w:cs="Times New Roman"/>
              </w:rPr>
              <w:t>NA</w:t>
            </w:r>
          </w:p>
        </w:tc>
      </w:tr>
    </w:tbl>
    <w:p xmlns:wp14="http://schemas.microsoft.com/office/word/2010/wordml" w:rsidRPr="001A7481" w:rsidR="0086730A" w:rsidRDefault="0086730A" w14:paraId="7D34F5C7" wp14:textId="77777777">
      <w:pPr>
        <w:rPr>
          <w:rFonts w:cs="Times New Roman"/>
        </w:rPr>
      </w:pPr>
    </w:p>
    <w:p xmlns:wp14="http://schemas.microsoft.com/office/word/2010/wordml" w:rsidRPr="00BC26F0" w:rsidR="0086730A" w:rsidP="005B5287" w:rsidRDefault="0086730A" w14:paraId="760AB87A" wp14:textId="77777777">
      <w:pPr>
        <w:pStyle w:val="Heading2"/>
        <w:tabs>
          <w:tab w:val="clear" w:pos="0"/>
          <w:tab w:val="clear" w:pos="360"/>
          <w:tab w:val="clear" w:pos="540"/>
          <w:tab w:val="clear" w:pos="630"/>
          <w:tab w:val="clear" w:pos="990"/>
          <w:tab w:val="clear" w:pos="1260"/>
          <w:tab w:val="clear" w:pos="1620"/>
        </w:tabs>
        <w:ind w:hanging="306"/>
        <w:rPr>
          <w:rFonts w:cs="Times New Roman"/>
        </w:rPr>
      </w:pPr>
      <w:bookmarkStart w:name="__RefHeading__161_1695815471" w:id="62"/>
      <w:bookmarkEnd w:id="62"/>
      <w:r w:rsidRPr="00BC26F0">
        <w:rPr>
          <w:rFonts w:cs="Times New Roman"/>
        </w:rPr>
        <w:t xml:space="preserve"> </w:t>
      </w:r>
      <w:bookmarkStart w:name="_Toc477514826" w:id="63"/>
      <w:bookmarkStart w:name="_Toc485292631" w:id="64"/>
      <w:r w:rsidRPr="003B27C8">
        <w:t>Test Location(s)</w:t>
      </w:r>
      <w:bookmarkEnd w:id="63"/>
      <w:bookmarkEnd w:id="64"/>
    </w:p>
    <w:p xmlns:wp14="http://schemas.microsoft.com/office/word/2010/wordml" w:rsidRPr="001A7481" w:rsidR="0086730A" w:rsidRDefault="0086730A" w14:paraId="0B4020A7" wp14:textId="77777777">
      <w:pPr>
        <w:rPr>
          <w:rFonts w:cs="Times New Roman"/>
        </w:rPr>
      </w:pPr>
    </w:p>
    <w:p xmlns:wp14="http://schemas.microsoft.com/office/word/2010/wordml" w:rsidRPr="001A7481" w:rsidR="0086730A" w:rsidP="0049139F" w:rsidRDefault="0086730A" w14:paraId="7B64B80E" wp14:textId="77777777">
      <w:pPr>
        <w:tabs>
          <w:tab w:val="left" w:pos="1530"/>
        </w:tabs>
        <w:spacing w:after="120"/>
        <w:ind w:left="810"/>
        <w:rPr>
          <w:rFonts w:cs="Times New Roman"/>
        </w:rPr>
      </w:pPr>
      <w:r w:rsidRPr="001A7481">
        <w:rPr>
          <w:rFonts w:cs="Times New Roman"/>
        </w:rPr>
        <w:t>Testing is done at onsite place. Below is the structure for the KVB client Team.</w:t>
      </w:r>
    </w:p>
    <w:p xmlns:wp14="http://schemas.microsoft.com/office/word/2010/wordml" w:rsidRPr="001A7481" w:rsidR="0086730A" w:rsidRDefault="0086730A" w14:paraId="39B6B1D1" wp14:textId="77777777">
      <w:pPr>
        <w:pStyle w:val="NormalIndent"/>
        <w:ind w:left="0"/>
        <w:rPr>
          <w:rFonts w:cs="Times New Roman"/>
          <w:sz w:val="24"/>
          <w:szCs w:val="24"/>
        </w:rPr>
      </w:pPr>
      <w:r w:rsidRPr="001A7481">
        <w:rPr>
          <w:rFonts w:cs="Times New Roman"/>
          <w:sz w:val="24"/>
          <w:szCs w:val="24"/>
        </w:rPr>
        <w:t xml:space="preserve">    </w:t>
      </w:r>
      <w:r w:rsidRPr="001A7481">
        <w:rPr>
          <w:rFonts w:cs="Times New Roman"/>
          <w:sz w:val="24"/>
          <w:szCs w:val="24"/>
        </w:rPr>
        <w:tab/>
      </w:r>
    </w:p>
    <w:p xmlns:wp14="http://schemas.microsoft.com/office/word/2010/wordml" w:rsidRPr="001A7481" w:rsidR="0086730A" w:rsidRDefault="0086730A" w14:paraId="1D7B270A" wp14:textId="77777777">
      <w:pPr>
        <w:pStyle w:val="NormalIndent"/>
        <w:ind w:left="990"/>
        <w:rPr>
          <w:rFonts w:cs="Times New Roman"/>
          <w:sz w:val="24"/>
          <w:szCs w:val="24"/>
        </w:rPr>
      </w:pPr>
    </w:p>
    <w:tbl>
      <w:tblPr>
        <w:tblW w:w="0" w:type="auto"/>
        <w:tblInd w:w="108" w:type="dxa"/>
        <w:tblLayout w:type="fixed"/>
        <w:tblLook w:val="0000" w:firstRow="0" w:lastRow="0" w:firstColumn="0" w:lastColumn="0" w:noHBand="0" w:noVBand="0"/>
      </w:tblPr>
      <w:tblGrid>
        <w:gridCol w:w="1817"/>
        <w:gridCol w:w="1980"/>
        <w:gridCol w:w="2700"/>
        <w:gridCol w:w="2377"/>
      </w:tblGrid>
      <w:tr xmlns:wp14="http://schemas.microsoft.com/office/word/2010/wordml" w:rsidRPr="00BC26F0" w:rsidR="0086730A" w14:paraId="729FC699" wp14:textId="77777777">
        <w:tc>
          <w:tcPr>
            <w:tcW w:w="1817" w:type="dxa"/>
            <w:tcBorders>
              <w:top w:val="single" w:color="000000" w:sz="4" w:space="0"/>
              <w:left w:val="single" w:color="000000" w:sz="4" w:space="0"/>
              <w:bottom w:val="single" w:color="000000" w:sz="4" w:space="0"/>
            </w:tcBorders>
            <w:shd w:val="clear" w:color="auto" w:fill="auto"/>
          </w:tcPr>
          <w:p w:rsidRPr="00BC26F0" w:rsidR="0086730A" w:rsidRDefault="0086730A" w14:paraId="18079FF6" wp14:textId="77777777">
            <w:pPr>
              <w:snapToGrid w:val="0"/>
              <w:rPr>
                <w:rFonts w:cs="Times New Roman"/>
                <w:b/>
                <w:bCs/>
              </w:rPr>
            </w:pPr>
            <w:r w:rsidRPr="001A7481">
              <w:rPr>
                <w:rFonts w:cs="Times New Roman"/>
                <w:b/>
                <w:bCs/>
              </w:rPr>
              <w:t>Module Name</w:t>
            </w:r>
          </w:p>
        </w:tc>
        <w:tc>
          <w:tcPr>
            <w:tcW w:w="1980" w:type="dxa"/>
            <w:tcBorders>
              <w:top w:val="single" w:color="000000" w:sz="4" w:space="0"/>
              <w:left w:val="single" w:color="000000" w:sz="4" w:space="0"/>
              <w:bottom w:val="single" w:color="000000" w:sz="4" w:space="0"/>
            </w:tcBorders>
            <w:shd w:val="clear" w:color="auto" w:fill="auto"/>
          </w:tcPr>
          <w:p w:rsidRPr="00BC26F0" w:rsidR="0086730A" w:rsidRDefault="0086730A" w14:paraId="5E61533C" wp14:textId="77777777">
            <w:pPr>
              <w:snapToGrid w:val="0"/>
              <w:rPr>
                <w:rFonts w:cs="Times New Roman"/>
                <w:b/>
                <w:bCs/>
              </w:rPr>
            </w:pPr>
            <w:r w:rsidRPr="001A7481">
              <w:rPr>
                <w:rFonts w:cs="Times New Roman"/>
                <w:b/>
                <w:bCs/>
              </w:rPr>
              <w:t xml:space="preserve">Team Lead </w:t>
            </w:r>
          </w:p>
        </w:tc>
        <w:tc>
          <w:tcPr>
            <w:tcW w:w="2700" w:type="dxa"/>
            <w:tcBorders>
              <w:top w:val="single" w:color="000000" w:sz="4" w:space="0"/>
              <w:left w:val="single" w:color="000000" w:sz="4" w:space="0"/>
              <w:bottom w:val="single" w:color="000000" w:sz="4" w:space="0"/>
            </w:tcBorders>
            <w:shd w:val="clear" w:color="auto" w:fill="auto"/>
          </w:tcPr>
          <w:p w:rsidRPr="00BC26F0" w:rsidR="0086730A" w:rsidRDefault="0086730A" w14:paraId="6A9C512F" wp14:textId="77777777">
            <w:pPr>
              <w:snapToGrid w:val="0"/>
              <w:rPr>
                <w:rFonts w:cs="Times New Roman"/>
                <w:b/>
                <w:bCs/>
              </w:rPr>
            </w:pPr>
            <w:r w:rsidRPr="001A7481">
              <w:rPr>
                <w:rFonts w:cs="Times New Roman"/>
                <w:b/>
                <w:bCs/>
              </w:rPr>
              <w:t>Team Members</w:t>
            </w:r>
          </w:p>
        </w:tc>
        <w:tc>
          <w:tcPr>
            <w:tcW w:w="2377"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68BB67ED" wp14:textId="77777777">
            <w:pPr>
              <w:snapToGrid w:val="0"/>
              <w:rPr>
                <w:rFonts w:cs="Times New Roman"/>
                <w:b/>
                <w:bCs/>
              </w:rPr>
            </w:pPr>
            <w:r w:rsidRPr="001A7481">
              <w:rPr>
                <w:rFonts w:cs="Times New Roman"/>
                <w:b/>
                <w:bCs/>
              </w:rPr>
              <w:t>Location</w:t>
            </w:r>
            <w:r w:rsidRPr="001A7481">
              <w:rPr>
                <w:rFonts w:cs="Times New Roman"/>
                <w:b/>
                <w:bCs/>
              </w:rPr>
              <w:br/>
            </w:r>
            <w:r w:rsidRPr="001A7481">
              <w:rPr>
                <w:rFonts w:cs="Times New Roman"/>
                <w:b/>
                <w:bCs/>
              </w:rPr>
              <w:t>(Onsite / Offshore)</w:t>
            </w:r>
          </w:p>
        </w:tc>
      </w:tr>
      <w:tr xmlns:wp14="http://schemas.microsoft.com/office/word/2010/wordml" w:rsidRPr="001A7481" w:rsidR="0086730A" w14:paraId="56954E45" wp14:textId="77777777">
        <w:tc>
          <w:tcPr>
            <w:tcW w:w="1817" w:type="dxa"/>
            <w:tcBorders>
              <w:top w:val="single" w:color="000000" w:sz="4" w:space="0"/>
              <w:left w:val="single" w:color="000000" w:sz="4" w:space="0"/>
              <w:bottom w:val="single" w:color="000000" w:sz="4" w:space="0"/>
            </w:tcBorders>
            <w:shd w:val="clear" w:color="auto" w:fill="auto"/>
          </w:tcPr>
          <w:p w:rsidRPr="00BC26F0" w:rsidR="0086730A" w:rsidRDefault="0086730A" w14:paraId="30B9EBEE" wp14:textId="77777777">
            <w:pPr>
              <w:snapToGrid w:val="0"/>
              <w:rPr>
                <w:rFonts w:cs="Times New Roman"/>
              </w:rPr>
            </w:pPr>
            <w:r w:rsidRPr="001A7481">
              <w:rPr>
                <w:rFonts w:cs="Times New Roman"/>
              </w:rPr>
              <w:t xml:space="preserve">KVB Middleware Project </w:t>
            </w:r>
          </w:p>
        </w:tc>
        <w:tc>
          <w:tcPr>
            <w:tcW w:w="1980" w:type="dxa"/>
            <w:tcBorders>
              <w:top w:val="single" w:color="000000" w:sz="4" w:space="0"/>
              <w:left w:val="single" w:color="000000" w:sz="4" w:space="0"/>
              <w:bottom w:val="single" w:color="000000" w:sz="4" w:space="0"/>
            </w:tcBorders>
            <w:shd w:val="clear" w:color="auto" w:fill="auto"/>
          </w:tcPr>
          <w:p w:rsidRPr="00BC26F0" w:rsidR="0086730A" w:rsidRDefault="0086730A" w14:paraId="0C6DFDB8" wp14:textId="77777777">
            <w:pPr>
              <w:snapToGrid w:val="0"/>
              <w:rPr>
                <w:rFonts w:cs="Times New Roman"/>
              </w:rPr>
            </w:pPr>
            <w:proofErr w:type="spellStart"/>
            <w:r w:rsidRPr="001A7481">
              <w:rPr>
                <w:rFonts w:cs="Times New Roman"/>
              </w:rPr>
              <w:t>Mr.Nallaperumal</w:t>
            </w:r>
            <w:proofErr w:type="spellEnd"/>
          </w:p>
        </w:tc>
        <w:tc>
          <w:tcPr>
            <w:tcW w:w="2700" w:type="dxa"/>
            <w:tcBorders>
              <w:top w:val="single" w:color="000000" w:sz="4" w:space="0"/>
              <w:left w:val="single" w:color="000000" w:sz="4" w:space="0"/>
              <w:bottom w:val="single" w:color="000000" w:sz="4" w:space="0"/>
            </w:tcBorders>
            <w:shd w:val="clear" w:color="auto" w:fill="auto"/>
          </w:tcPr>
          <w:p w:rsidRPr="001A7481" w:rsidR="0086730A" w:rsidRDefault="0086730A" w14:paraId="4D217DAF" wp14:textId="77777777">
            <w:pPr>
              <w:snapToGrid w:val="0"/>
              <w:rPr>
                <w:rFonts w:cs="Times New Roman"/>
              </w:rPr>
            </w:pPr>
            <w:r w:rsidRPr="001A7481">
              <w:rPr>
                <w:rFonts w:cs="Times New Roman"/>
              </w:rPr>
              <w:t xml:space="preserve">1.Mrs. </w:t>
            </w:r>
            <w:proofErr w:type="spellStart"/>
            <w:r w:rsidRPr="001A7481">
              <w:rPr>
                <w:rFonts w:cs="Times New Roman"/>
              </w:rPr>
              <w:t>Mangaiargarasi</w:t>
            </w:r>
            <w:proofErr w:type="spellEnd"/>
          </w:p>
          <w:p w:rsidRPr="00BC26F0" w:rsidR="0086730A" w:rsidRDefault="0086730A" w14:paraId="073F8808" wp14:textId="77777777">
            <w:pPr>
              <w:rPr>
                <w:rFonts w:cs="Times New Roman"/>
              </w:rPr>
            </w:pPr>
            <w:r w:rsidRPr="001A7481">
              <w:rPr>
                <w:rFonts w:cs="Times New Roman"/>
              </w:rPr>
              <w:t xml:space="preserve">2. Mr. </w:t>
            </w:r>
            <w:proofErr w:type="spellStart"/>
            <w:r w:rsidRPr="001A7481">
              <w:rPr>
                <w:rFonts w:cs="Times New Roman"/>
              </w:rPr>
              <w:t>Devakumar</w:t>
            </w:r>
            <w:proofErr w:type="spellEnd"/>
          </w:p>
        </w:tc>
        <w:tc>
          <w:tcPr>
            <w:tcW w:w="2377"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4E652B67" wp14:textId="77777777">
            <w:pPr>
              <w:snapToGrid w:val="0"/>
              <w:rPr>
                <w:rFonts w:cs="Times New Roman"/>
              </w:rPr>
            </w:pPr>
            <w:r w:rsidRPr="001A7481">
              <w:rPr>
                <w:rFonts w:cs="Times New Roman"/>
              </w:rPr>
              <w:t>Onsite</w:t>
            </w:r>
          </w:p>
        </w:tc>
      </w:tr>
    </w:tbl>
    <w:p xmlns:wp14="http://schemas.microsoft.com/office/word/2010/wordml" w:rsidRPr="001A7481" w:rsidR="0086730A" w:rsidRDefault="0086730A" w14:paraId="4F904CB7" wp14:textId="77777777">
      <w:pPr>
        <w:pStyle w:val="NormalIndent"/>
        <w:ind w:left="990"/>
        <w:rPr>
          <w:rFonts w:cs="Times New Roman"/>
          <w:sz w:val="24"/>
          <w:szCs w:val="24"/>
        </w:rPr>
      </w:pPr>
    </w:p>
    <w:p xmlns:wp14="http://schemas.microsoft.com/office/word/2010/wordml" w:rsidRPr="00BC26F0" w:rsidR="0086730A" w:rsidP="005B5287" w:rsidRDefault="0086730A" w14:paraId="58222841" wp14:textId="77777777">
      <w:pPr>
        <w:pStyle w:val="Heading2"/>
        <w:tabs>
          <w:tab w:val="clear" w:pos="0"/>
          <w:tab w:val="clear" w:pos="360"/>
          <w:tab w:val="clear" w:pos="540"/>
          <w:tab w:val="clear" w:pos="630"/>
          <w:tab w:val="clear" w:pos="990"/>
          <w:tab w:val="clear" w:pos="1260"/>
          <w:tab w:val="clear" w:pos="1620"/>
        </w:tabs>
        <w:ind w:hanging="306"/>
        <w:rPr>
          <w:rFonts w:cs="Times New Roman"/>
        </w:rPr>
      </w:pPr>
      <w:bookmarkStart w:name="__RefHeading__163_1695815471" w:id="65"/>
      <w:bookmarkEnd w:id="65"/>
      <w:r w:rsidRPr="00BC26F0">
        <w:rPr>
          <w:rFonts w:cs="Times New Roman"/>
        </w:rPr>
        <w:t xml:space="preserve"> </w:t>
      </w:r>
      <w:bookmarkStart w:name="_Toc477514827" w:id="66"/>
      <w:bookmarkStart w:name="_Toc485292632" w:id="67"/>
      <w:r w:rsidRPr="003B27C8">
        <w:t>Deployment Environment</w:t>
      </w:r>
      <w:bookmarkEnd w:id="66"/>
      <w:bookmarkEnd w:id="67"/>
    </w:p>
    <w:p xmlns:wp14="http://schemas.microsoft.com/office/word/2010/wordml" w:rsidRPr="001A7481" w:rsidR="0086730A" w:rsidRDefault="0086730A" w14:paraId="06971CD3" wp14:textId="77777777">
      <w:pPr>
        <w:pStyle w:val="ListParagraph"/>
        <w:ind w:left="450"/>
        <w:rPr>
          <w:rFonts w:cs="Times New Roman"/>
          <w:b/>
          <w:bCs/>
        </w:rPr>
      </w:pPr>
    </w:p>
    <w:p xmlns:wp14="http://schemas.microsoft.com/office/word/2010/wordml" w:rsidRPr="001A7481" w:rsidR="0086730A" w:rsidP="00E674BE" w:rsidRDefault="00E674BE" w14:paraId="5C151F4E" wp14:textId="77777777">
      <w:pPr>
        <w:jc w:val="both"/>
        <w:rPr>
          <w:rFonts w:cs="Times New Roman"/>
        </w:rPr>
      </w:pPr>
      <w:r>
        <w:rPr>
          <w:rFonts w:cs="Times New Roman"/>
        </w:rPr>
        <w:t xml:space="preserve">             </w:t>
      </w:r>
      <w:r w:rsidRPr="001A7481" w:rsidR="0086730A">
        <w:rPr>
          <w:rFonts w:cs="Times New Roman"/>
        </w:rPr>
        <w:t>Deployment will be done at KVB’s deployment environment.</w:t>
      </w:r>
    </w:p>
    <w:p xmlns:wp14="http://schemas.microsoft.com/office/word/2010/wordml" w:rsidRPr="001A7481" w:rsidR="0086730A" w:rsidRDefault="0086730A" w14:paraId="2A1F701D" wp14:textId="77777777">
      <w:pPr>
        <w:rPr>
          <w:rFonts w:cs="Times New Roman"/>
        </w:rPr>
      </w:pPr>
    </w:p>
    <w:tbl>
      <w:tblPr>
        <w:tblW w:w="0" w:type="auto"/>
        <w:tblInd w:w="108" w:type="dxa"/>
        <w:tblLayout w:type="fixed"/>
        <w:tblLook w:val="0000" w:firstRow="0" w:lastRow="0" w:firstColumn="0" w:lastColumn="0" w:noHBand="0" w:noVBand="0"/>
      </w:tblPr>
      <w:tblGrid>
        <w:gridCol w:w="2283"/>
        <w:gridCol w:w="3363"/>
        <w:gridCol w:w="3212"/>
      </w:tblGrid>
      <w:tr xmlns:wp14="http://schemas.microsoft.com/office/word/2010/wordml" w:rsidRPr="00BC26F0" w:rsidR="0086730A" w14:paraId="3DA0E677" wp14:textId="77777777">
        <w:tc>
          <w:tcPr>
            <w:tcW w:w="2283" w:type="dxa"/>
            <w:tcBorders>
              <w:top w:val="single" w:color="000000" w:sz="4" w:space="0"/>
              <w:left w:val="single" w:color="000000" w:sz="4" w:space="0"/>
              <w:bottom w:val="single" w:color="000000" w:sz="4" w:space="0"/>
            </w:tcBorders>
            <w:shd w:val="clear" w:color="auto" w:fill="auto"/>
          </w:tcPr>
          <w:p w:rsidRPr="00BC26F0" w:rsidR="0086730A" w:rsidRDefault="0086730A" w14:paraId="1AAFEDAB" wp14:textId="77777777">
            <w:pPr>
              <w:snapToGrid w:val="0"/>
              <w:rPr>
                <w:rFonts w:cs="Times New Roman"/>
                <w:b/>
                <w:bCs/>
              </w:rPr>
            </w:pPr>
            <w:r w:rsidRPr="001A7481">
              <w:rPr>
                <w:rFonts w:cs="Times New Roman"/>
                <w:b/>
                <w:bCs/>
              </w:rPr>
              <w:t xml:space="preserve">Component </w:t>
            </w:r>
          </w:p>
        </w:tc>
        <w:tc>
          <w:tcPr>
            <w:tcW w:w="3363" w:type="dxa"/>
            <w:tcBorders>
              <w:top w:val="single" w:color="000000" w:sz="4" w:space="0"/>
              <w:left w:val="single" w:color="000000" w:sz="4" w:space="0"/>
              <w:bottom w:val="single" w:color="000000" w:sz="4" w:space="0"/>
            </w:tcBorders>
            <w:shd w:val="clear" w:color="auto" w:fill="auto"/>
          </w:tcPr>
          <w:p w:rsidRPr="00BC26F0" w:rsidR="0086730A" w:rsidRDefault="0086730A" w14:paraId="6620E2A9" wp14:textId="77777777">
            <w:pPr>
              <w:snapToGrid w:val="0"/>
              <w:rPr>
                <w:rFonts w:cs="Times New Roman"/>
                <w:b/>
                <w:bCs/>
              </w:rPr>
            </w:pPr>
            <w:r w:rsidRPr="001A7481">
              <w:rPr>
                <w:rFonts w:cs="Times New Roman"/>
                <w:b/>
                <w:bCs/>
              </w:rPr>
              <w:t>Specification</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340E643" wp14:textId="77777777">
            <w:pPr>
              <w:snapToGrid w:val="0"/>
              <w:rPr>
                <w:rFonts w:cs="Times New Roman"/>
                <w:b/>
                <w:bCs/>
              </w:rPr>
            </w:pPr>
            <w:r w:rsidRPr="001A7481">
              <w:rPr>
                <w:rFonts w:cs="Times New Roman"/>
                <w:b/>
                <w:bCs/>
              </w:rPr>
              <w:t>Licenses and other remarks</w:t>
            </w:r>
          </w:p>
        </w:tc>
      </w:tr>
      <w:tr xmlns:wp14="http://schemas.microsoft.com/office/word/2010/wordml" w:rsidRPr="00BC26F0" w:rsidR="0086730A" w14:paraId="615F40CA" wp14:textId="77777777">
        <w:trPr>
          <w:cantSplit/>
        </w:trPr>
        <w:tc>
          <w:tcPr>
            <w:tcW w:w="8858"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50E9D7CB" wp14:textId="77777777">
            <w:pPr>
              <w:snapToGrid w:val="0"/>
              <w:rPr>
                <w:rFonts w:cs="Times New Roman"/>
                <w:b/>
                <w:bCs/>
              </w:rPr>
            </w:pPr>
            <w:r w:rsidRPr="001A7481">
              <w:rPr>
                <w:rFonts w:cs="Times New Roman"/>
                <w:b/>
                <w:bCs/>
              </w:rPr>
              <w:t>Software</w:t>
            </w:r>
          </w:p>
        </w:tc>
      </w:tr>
      <w:tr xmlns:wp14="http://schemas.microsoft.com/office/word/2010/wordml" w:rsidRPr="00BC26F0" w:rsidR="0086730A" w14:paraId="1F8D5954" wp14:textId="77777777">
        <w:tc>
          <w:tcPr>
            <w:tcW w:w="2283" w:type="dxa"/>
            <w:tcBorders>
              <w:top w:val="single" w:color="000000" w:sz="4" w:space="0"/>
              <w:left w:val="single" w:color="000000" w:sz="4" w:space="0"/>
              <w:bottom w:val="single" w:color="000000" w:sz="4" w:space="0"/>
            </w:tcBorders>
            <w:shd w:val="clear" w:color="auto" w:fill="auto"/>
          </w:tcPr>
          <w:p w:rsidRPr="00BC26F0" w:rsidR="0086730A" w:rsidRDefault="0086730A" w14:paraId="5205DD1D" wp14:textId="77777777">
            <w:pPr>
              <w:snapToGrid w:val="0"/>
              <w:rPr>
                <w:rFonts w:cs="Times New Roman"/>
              </w:rPr>
            </w:pPr>
            <w:r w:rsidRPr="001A7481">
              <w:rPr>
                <w:rFonts w:cs="Times New Roman"/>
              </w:rPr>
              <w:t xml:space="preserve">The application software </w:t>
            </w:r>
          </w:p>
        </w:tc>
        <w:tc>
          <w:tcPr>
            <w:tcW w:w="3363" w:type="dxa"/>
            <w:tcBorders>
              <w:top w:val="single" w:color="000000" w:sz="4" w:space="0"/>
              <w:left w:val="single" w:color="000000" w:sz="4" w:space="0"/>
              <w:bottom w:val="single" w:color="000000" w:sz="4" w:space="0"/>
            </w:tcBorders>
            <w:shd w:val="clear" w:color="auto" w:fill="auto"/>
          </w:tcPr>
          <w:p w:rsidRPr="001A7481" w:rsidR="0086730A" w:rsidRDefault="0086730A" w14:paraId="2772B84F" wp14:textId="77777777">
            <w:pPr>
              <w:snapToGrid w:val="0"/>
              <w:rPr>
                <w:rFonts w:cs="Times New Roman"/>
              </w:rPr>
            </w:pPr>
            <w:r w:rsidRPr="001A7481">
              <w:rPr>
                <w:rFonts w:cs="Times New Roman"/>
              </w:rPr>
              <w:t>BCT Project Deliverable (J2EE standard or specify)</w:t>
            </w:r>
          </w:p>
          <w:p w:rsidRPr="00BC26F0" w:rsidR="0086730A" w:rsidRDefault="0086730A" w14:paraId="79189524" wp14:textId="77777777">
            <w:pPr>
              <w:rPr>
                <w:rFonts w:cs="Times New Roman"/>
              </w:rPr>
            </w:pPr>
            <w:r w:rsidRPr="001A7481">
              <w:rPr>
                <w:rFonts w:cs="Times New Roman"/>
              </w:rPr>
              <w:t>J2EE,JSP,Struts, BPMS 5.1.27.8</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F35761A" wp14:textId="77777777">
            <w:pPr>
              <w:pStyle w:val="CommentText"/>
              <w:snapToGrid w:val="0"/>
              <w:rPr>
                <w:rFonts w:cs="Times New Roman"/>
                <w:sz w:val="24"/>
                <w:szCs w:val="24"/>
              </w:rPr>
            </w:pPr>
            <w:r w:rsidRPr="001A7481">
              <w:rPr>
                <w:rFonts w:cs="Times New Roman"/>
                <w:sz w:val="24"/>
                <w:szCs w:val="24"/>
              </w:rPr>
              <w:t>BPMS product license with ten years period for deployment</w:t>
            </w:r>
          </w:p>
        </w:tc>
      </w:tr>
      <w:tr xmlns:wp14="http://schemas.microsoft.com/office/word/2010/wordml" w:rsidRPr="00BC26F0" w:rsidR="0086730A" w14:paraId="5CB5DEA1" wp14:textId="77777777">
        <w:trPr>
          <w:cantSplit/>
        </w:trPr>
        <w:tc>
          <w:tcPr>
            <w:tcW w:w="8858"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B81A073" wp14:textId="77777777">
            <w:pPr>
              <w:snapToGrid w:val="0"/>
              <w:rPr>
                <w:rFonts w:cs="Times New Roman"/>
                <w:b/>
                <w:bCs/>
              </w:rPr>
            </w:pPr>
            <w:r w:rsidRPr="001A7481">
              <w:rPr>
                <w:rFonts w:cs="Times New Roman"/>
                <w:b/>
                <w:bCs/>
              </w:rPr>
              <w:t xml:space="preserve">OS </w:t>
            </w:r>
          </w:p>
        </w:tc>
      </w:tr>
      <w:tr xmlns:wp14="http://schemas.microsoft.com/office/word/2010/wordml" w:rsidRPr="00BC26F0" w:rsidR="0086730A" w14:paraId="205C43BE" wp14:textId="77777777">
        <w:tc>
          <w:tcPr>
            <w:tcW w:w="2283" w:type="dxa"/>
            <w:tcBorders>
              <w:top w:val="single" w:color="000000" w:sz="4" w:space="0"/>
              <w:left w:val="single" w:color="000000" w:sz="4" w:space="0"/>
              <w:bottom w:val="single" w:color="000000" w:sz="4" w:space="0"/>
            </w:tcBorders>
            <w:shd w:val="clear" w:color="auto" w:fill="auto"/>
          </w:tcPr>
          <w:p w:rsidRPr="00BC26F0" w:rsidR="0086730A" w:rsidRDefault="0086730A" w14:paraId="05A9EFA6" wp14:textId="77777777">
            <w:pPr>
              <w:snapToGrid w:val="0"/>
              <w:rPr>
                <w:rFonts w:cs="Times New Roman"/>
              </w:rPr>
            </w:pPr>
            <w:r w:rsidRPr="001A7481">
              <w:rPr>
                <w:rFonts w:cs="Times New Roman"/>
              </w:rPr>
              <w:t>Operating System</w:t>
            </w:r>
          </w:p>
        </w:tc>
        <w:tc>
          <w:tcPr>
            <w:tcW w:w="3363" w:type="dxa"/>
            <w:tcBorders>
              <w:top w:val="single" w:color="000000" w:sz="4" w:space="0"/>
              <w:left w:val="single" w:color="000000" w:sz="4" w:space="0"/>
              <w:bottom w:val="single" w:color="000000" w:sz="4" w:space="0"/>
            </w:tcBorders>
            <w:shd w:val="clear" w:color="auto" w:fill="auto"/>
          </w:tcPr>
          <w:p w:rsidRPr="00BC26F0" w:rsidR="0086730A" w:rsidRDefault="0086730A" w14:paraId="1D1A9834" wp14:textId="77777777">
            <w:pPr>
              <w:snapToGrid w:val="0"/>
              <w:rPr>
                <w:rFonts w:cs="Times New Roman"/>
              </w:rPr>
            </w:pPr>
            <w:r w:rsidRPr="001A7481">
              <w:rPr>
                <w:rFonts w:cs="Times New Roman"/>
              </w:rPr>
              <w:t>AIX 7.1 Service Pack 02</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03EFCA41" wp14:textId="77777777">
            <w:pPr>
              <w:snapToGrid w:val="0"/>
              <w:rPr>
                <w:rFonts w:cs="Times New Roman"/>
              </w:rPr>
            </w:pPr>
          </w:p>
        </w:tc>
      </w:tr>
      <w:tr xmlns:wp14="http://schemas.microsoft.com/office/word/2010/wordml" w:rsidRPr="00BC26F0" w:rsidR="0086730A" w14:paraId="679DAFD8" wp14:textId="77777777">
        <w:trPr>
          <w:cantSplit/>
        </w:trPr>
        <w:tc>
          <w:tcPr>
            <w:tcW w:w="8858"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28D2417" wp14:textId="77777777">
            <w:pPr>
              <w:snapToGrid w:val="0"/>
              <w:rPr>
                <w:rFonts w:cs="Times New Roman"/>
                <w:b/>
                <w:bCs/>
              </w:rPr>
            </w:pPr>
            <w:r w:rsidRPr="001A7481">
              <w:rPr>
                <w:rFonts w:cs="Times New Roman"/>
                <w:b/>
                <w:bCs/>
              </w:rPr>
              <w:t xml:space="preserve">Hardware </w:t>
            </w:r>
          </w:p>
        </w:tc>
      </w:tr>
      <w:tr xmlns:wp14="http://schemas.microsoft.com/office/word/2010/wordml" w:rsidRPr="00BC26F0" w:rsidR="0086730A" w14:paraId="376230D5" wp14:textId="77777777">
        <w:tc>
          <w:tcPr>
            <w:tcW w:w="2283" w:type="dxa"/>
            <w:tcBorders>
              <w:top w:val="single" w:color="000000" w:sz="4" w:space="0"/>
              <w:left w:val="single" w:color="000000" w:sz="4" w:space="0"/>
              <w:bottom w:val="single" w:color="000000" w:sz="4" w:space="0"/>
            </w:tcBorders>
            <w:shd w:val="clear" w:color="auto" w:fill="auto"/>
          </w:tcPr>
          <w:p w:rsidRPr="00BC26F0" w:rsidR="0086730A" w:rsidRDefault="0086730A" w14:paraId="1EA43112" wp14:textId="77777777">
            <w:pPr>
              <w:pStyle w:val="CommentText"/>
              <w:snapToGrid w:val="0"/>
              <w:rPr>
                <w:rFonts w:cs="Times New Roman"/>
                <w:sz w:val="24"/>
                <w:szCs w:val="24"/>
              </w:rPr>
            </w:pPr>
            <w:r w:rsidRPr="001A7481">
              <w:rPr>
                <w:rFonts w:cs="Times New Roman"/>
                <w:sz w:val="24"/>
                <w:szCs w:val="24"/>
              </w:rPr>
              <w:t>Server</w:t>
            </w:r>
          </w:p>
        </w:tc>
        <w:tc>
          <w:tcPr>
            <w:tcW w:w="3363" w:type="dxa"/>
            <w:tcBorders>
              <w:top w:val="single" w:color="000000" w:sz="4" w:space="0"/>
              <w:left w:val="single" w:color="000000" w:sz="4" w:space="0"/>
              <w:bottom w:val="single" w:color="000000" w:sz="4" w:space="0"/>
            </w:tcBorders>
            <w:shd w:val="clear" w:color="auto" w:fill="auto"/>
          </w:tcPr>
          <w:p w:rsidRPr="00BC26F0" w:rsidR="0086730A" w:rsidRDefault="0086730A" w14:paraId="2749366E" wp14:textId="77777777">
            <w:pPr>
              <w:snapToGrid w:val="0"/>
              <w:rPr>
                <w:rFonts w:cs="Times New Roman"/>
              </w:rPr>
            </w:pPr>
            <w:r w:rsidRPr="001A7481">
              <w:rPr>
                <w:rFonts w:cs="Times New Roman"/>
              </w:rPr>
              <w:t>2 Core Processors, 12 GB RAM,558 GB Hard Disk separately for each cluster 1 as well as cluster 2</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5F96A722" wp14:textId="77777777">
            <w:pPr>
              <w:snapToGrid w:val="0"/>
              <w:rPr>
                <w:rFonts w:cs="Times New Roman"/>
              </w:rPr>
            </w:pPr>
          </w:p>
        </w:tc>
      </w:tr>
      <w:tr xmlns:wp14="http://schemas.microsoft.com/office/word/2010/wordml" w:rsidRPr="00BC26F0" w:rsidR="0086730A" w14:paraId="7EFEC9C5" wp14:textId="77777777">
        <w:tc>
          <w:tcPr>
            <w:tcW w:w="2283" w:type="dxa"/>
            <w:tcBorders>
              <w:top w:val="single" w:color="000000" w:sz="4" w:space="0"/>
              <w:left w:val="single" w:color="000000" w:sz="4" w:space="0"/>
              <w:bottom w:val="single" w:color="000000" w:sz="4" w:space="0"/>
            </w:tcBorders>
            <w:shd w:val="clear" w:color="auto" w:fill="auto"/>
          </w:tcPr>
          <w:p w:rsidRPr="00BC26F0" w:rsidR="0086730A" w:rsidRDefault="0086730A" w14:paraId="3D57103F" wp14:textId="77777777">
            <w:pPr>
              <w:pStyle w:val="CommentText"/>
              <w:snapToGrid w:val="0"/>
              <w:rPr>
                <w:rFonts w:cs="Times New Roman"/>
                <w:sz w:val="24"/>
                <w:szCs w:val="24"/>
              </w:rPr>
            </w:pPr>
            <w:r w:rsidRPr="001A7481">
              <w:rPr>
                <w:rFonts w:cs="Times New Roman"/>
                <w:sz w:val="24"/>
                <w:szCs w:val="24"/>
              </w:rPr>
              <w:t>Clients</w:t>
            </w:r>
          </w:p>
        </w:tc>
        <w:tc>
          <w:tcPr>
            <w:tcW w:w="3363" w:type="dxa"/>
            <w:tcBorders>
              <w:top w:val="single" w:color="000000" w:sz="4" w:space="0"/>
              <w:left w:val="single" w:color="000000" w:sz="4" w:space="0"/>
              <w:bottom w:val="single" w:color="000000" w:sz="4" w:space="0"/>
            </w:tcBorders>
            <w:shd w:val="clear" w:color="auto" w:fill="auto"/>
          </w:tcPr>
          <w:p w:rsidRPr="00BC26F0" w:rsidR="0086730A" w:rsidRDefault="0086730A" w14:paraId="5B95CD12" wp14:textId="77777777">
            <w:pPr>
              <w:snapToGrid w:val="0"/>
              <w:rPr>
                <w:rFonts w:cs="Times New Roman"/>
              </w:rPr>
            </w:pP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5220BBB2" wp14:textId="77777777">
            <w:pPr>
              <w:snapToGrid w:val="0"/>
              <w:rPr>
                <w:rFonts w:cs="Times New Roman"/>
              </w:rPr>
            </w:pPr>
          </w:p>
        </w:tc>
      </w:tr>
      <w:tr xmlns:wp14="http://schemas.microsoft.com/office/word/2010/wordml" w:rsidRPr="00BC26F0" w:rsidR="0086730A" w14:paraId="50C4E106" wp14:textId="77777777">
        <w:trPr>
          <w:cantSplit/>
        </w:trPr>
        <w:tc>
          <w:tcPr>
            <w:tcW w:w="8858" w:type="dxa"/>
            <w:gridSpan w:val="3"/>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10A99FDE" wp14:textId="77777777">
            <w:pPr>
              <w:snapToGrid w:val="0"/>
              <w:rPr>
                <w:rFonts w:cs="Times New Roman"/>
                <w:b/>
                <w:bCs/>
              </w:rPr>
            </w:pPr>
            <w:r w:rsidRPr="001A7481">
              <w:rPr>
                <w:rFonts w:cs="Times New Roman"/>
                <w:b/>
                <w:bCs/>
              </w:rPr>
              <w:t xml:space="preserve">Networking </w:t>
            </w:r>
          </w:p>
        </w:tc>
      </w:tr>
      <w:tr xmlns:wp14="http://schemas.microsoft.com/office/word/2010/wordml" w:rsidRPr="001A7481" w:rsidR="0086730A" w14:paraId="03205F63" wp14:textId="77777777">
        <w:tc>
          <w:tcPr>
            <w:tcW w:w="2283" w:type="dxa"/>
            <w:tcBorders>
              <w:top w:val="single" w:color="000000" w:sz="4" w:space="0"/>
              <w:left w:val="single" w:color="000000" w:sz="4" w:space="0"/>
              <w:bottom w:val="single" w:color="000000" w:sz="4" w:space="0"/>
            </w:tcBorders>
            <w:shd w:val="clear" w:color="auto" w:fill="auto"/>
          </w:tcPr>
          <w:p w:rsidRPr="00BC26F0" w:rsidR="0086730A" w:rsidRDefault="0086730A" w14:paraId="13CB595B" wp14:textId="77777777">
            <w:pPr>
              <w:pStyle w:val="CommentText"/>
              <w:snapToGrid w:val="0"/>
              <w:rPr>
                <w:rFonts w:cs="Times New Roman"/>
                <w:sz w:val="24"/>
                <w:szCs w:val="24"/>
              </w:rPr>
            </w:pPr>
          </w:p>
        </w:tc>
        <w:tc>
          <w:tcPr>
            <w:tcW w:w="3363" w:type="dxa"/>
            <w:tcBorders>
              <w:top w:val="single" w:color="000000" w:sz="4" w:space="0"/>
              <w:left w:val="single" w:color="000000" w:sz="4" w:space="0"/>
              <w:bottom w:val="single" w:color="000000" w:sz="4" w:space="0"/>
            </w:tcBorders>
            <w:shd w:val="clear" w:color="auto" w:fill="auto"/>
          </w:tcPr>
          <w:p w:rsidRPr="00BC26F0" w:rsidR="0086730A" w:rsidRDefault="0086730A" w14:paraId="7941ABCC" wp14:textId="77777777">
            <w:pPr>
              <w:snapToGrid w:val="0"/>
              <w:rPr>
                <w:rFonts w:cs="Times New Roman"/>
              </w:rPr>
            </w:pPr>
            <w:r w:rsidRPr="001A7481">
              <w:rPr>
                <w:rFonts w:cs="Times New Roman"/>
              </w:rPr>
              <w:t>100 Mbps</w:t>
            </w:r>
          </w:p>
        </w:tc>
        <w:tc>
          <w:tcPr>
            <w:tcW w:w="3212"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148354CC" wp14:textId="77777777">
            <w:pPr>
              <w:snapToGrid w:val="0"/>
              <w:rPr>
                <w:rFonts w:cs="Times New Roman"/>
              </w:rPr>
            </w:pPr>
            <w:r w:rsidRPr="001A7481">
              <w:rPr>
                <w:rFonts w:cs="Times New Roman"/>
              </w:rPr>
              <w:t>NA</w:t>
            </w:r>
          </w:p>
        </w:tc>
      </w:tr>
    </w:tbl>
    <w:p xmlns:wp14="http://schemas.microsoft.com/office/word/2010/wordml" w:rsidRPr="001A7481" w:rsidR="0086730A" w:rsidRDefault="0086730A" w14:paraId="54F9AE05" wp14:textId="77777777">
      <w:pPr>
        <w:pStyle w:val="NormalIndent"/>
        <w:ind w:left="990"/>
        <w:rPr>
          <w:rFonts w:cs="Times New Roman"/>
          <w:sz w:val="24"/>
          <w:szCs w:val="24"/>
          <w:lang w:val="en-US"/>
        </w:rPr>
      </w:pPr>
      <w:r w:rsidRPr="001A7481">
        <w:rPr>
          <w:rFonts w:cs="Times New Roman"/>
          <w:sz w:val="24"/>
          <w:szCs w:val="24"/>
          <w:lang w:val="en-US"/>
        </w:rPr>
        <w:t xml:space="preserve">   </w:t>
      </w:r>
    </w:p>
    <w:p xmlns:wp14="http://schemas.microsoft.com/office/word/2010/wordml" w:rsidRPr="00C60F60" w:rsidR="0086730A" w:rsidP="004B2508" w:rsidRDefault="0086730A" w14:paraId="7C1A6426" wp14:textId="77777777">
      <w:pPr>
        <w:pStyle w:val="Heading1"/>
        <w:tabs>
          <w:tab w:val="clear" w:pos="990"/>
        </w:tabs>
        <w:spacing w:before="0" w:after="120"/>
        <w:ind w:left="270" w:hanging="270"/>
        <w:jc w:val="left"/>
      </w:pPr>
      <w:bookmarkStart w:name="__RefHeading__165_1695815471" w:id="68"/>
      <w:bookmarkStart w:name="_Toc477514828" w:id="69"/>
      <w:bookmarkStart w:name="_Toc485292633" w:id="70"/>
      <w:bookmarkEnd w:id="68"/>
      <w:r w:rsidRPr="00BC26F0">
        <w:t>Knowledge Acquisition Plan</w:t>
      </w:r>
      <w:bookmarkEnd w:id="69"/>
      <w:bookmarkEnd w:id="70"/>
    </w:p>
    <w:p xmlns:wp14="http://schemas.microsoft.com/office/word/2010/wordml" w:rsidRPr="00DD1168" w:rsidR="0086730A" w:rsidP="00DD1168" w:rsidRDefault="0086730A" w14:paraId="400976FA" wp14:textId="77777777">
      <w:pPr>
        <w:pStyle w:val="Heading2"/>
        <w:tabs>
          <w:tab w:val="clear" w:pos="0"/>
          <w:tab w:val="clear" w:pos="360"/>
          <w:tab w:val="clear" w:pos="540"/>
          <w:tab w:val="clear" w:pos="630"/>
          <w:tab w:val="clear" w:pos="990"/>
          <w:tab w:val="clear" w:pos="1260"/>
          <w:tab w:val="clear" w:pos="1620"/>
        </w:tabs>
        <w:ind w:hanging="306"/>
      </w:pPr>
      <w:bookmarkStart w:name="__RefHeading__167_1695815471" w:id="71"/>
      <w:bookmarkStart w:name="_Toc477514829" w:id="72"/>
      <w:bookmarkStart w:name="_Toc485292634" w:id="73"/>
      <w:bookmarkEnd w:id="71"/>
      <w:r w:rsidRPr="00DD1168">
        <w:t>Knowledge Acquisition Procedure</w:t>
      </w:r>
      <w:bookmarkEnd w:id="72"/>
      <w:bookmarkEnd w:id="73"/>
    </w:p>
    <w:p xmlns:wp14="http://schemas.microsoft.com/office/word/2010/wordml" w:rsidRPr="001A7481" w:rsidR="0086730A" w:rsidP="003B3E4C" w:rsidRDefault="0086730A" w14:paraId="6D9C8D39" wp14:textId="77777777">
      <w:pPr>
        <w:rPr>
          <w:rFonts w:cs="Times New Roman"/>
        </w:rPr>
      </w:pPr>
    </w:p>
    <w:p xmlns:wp14="http://schemas.microsoft.com/office/word/2010/wordml" w:rsidRPr="001A7481" w:rsidR="0086730A" w:rsidP="003B3E4C" w:rsidRDefault="0086730A" w14:paraId="58B57209" wp14:textId="77777777">
      <w:pPr>
        <w:ind w:left="533"/>
        <w:rPr>
          <w:rFonts w:cs="Times New Roman"/>
        </w:rPr>
      </w:pPr>
      <w:r w:rsidRPr="001A7481">
        <w:rPr>
          <w:rFonts w:cs="Times New Roman"/>
        </w:rPr>
        <w:t xml:space="preserve">         </w:t>
      </w:r>
      <w:hyperlink w:history="1" r:id="rId15">
        <w:r w:rsidRPr="001A7481" w:rsidR="003B3E4C">
          <w:rPr>
            <w:rStyle w:val="Hyperlink"/>
            <w:color w:val="auto"/>
          </w:rPr>
          <w:t>\\192.168.0.19\kvb-amc-esb\knowledge acquisition</w:t>
        </w:r>
      </w:hyperlink>
    </w:p>
    <w:p xmlns:wp14="http://schemas.microsoft.com/office/word/2010/wordml" w:rsidRPr="001A7481" w:rsidR="0086730A" w:rsidRDefault="0086730A" w14:paraId="675E05EE" wp14:textId="77777777">
      <w:pPr>
        <w:rPr>
          <w:rFonts w:cs="Times New Roman"/>
        </w:rPr>
      </w:pPr>
    </w:p>
    <w:p xmlns:wp14="http://schemas.microsoft.com/office/word/2010/wordml" w:rsidRPr="00DD1168" w:rsidR="0086730A" w:rsidP="005B5287" w:rsidRDefault="0086730A" w14:paraId="29E7E3D8" wp14:textId="77777777">
      <w:pPr>
        <w:pStyle w:val="Heading2"/>
        <w:tabs>
          <w:tab w:val="clear" w:pos="0"/>
          <w:tab w:val="clear" w:pos="360"/>
          <w:tab w:val="clear" w:pos="540"/>
          <w:tab w:val="clear" w:pos="630"/>
          <w:tab w:val="clear" w:pos="990"/>
          <w:tab w:val="clear" w:pos="1260"/>
          <w:tab w:val="clear" w:pos="1620"/>
        </w:tabs>
        <w:ind w:hanging="306"/>
      </w:pPr>
      <w:bookmarkStart w:name="__RefHeading__169_1695815471" w:id="74"/>
      <w:bookmarkStart w:name="_Toc477514830" w:id="75"/>
      <w:bookmarkStart w:name="_Toc485292635" w:id="76"/>
      <w:bookmarkEnd w:id="74"/>
      <w:r w:rsidRPr="00DD1168">
        <w:t>Knowledge Acquisition Training (If Any)</w:t>
      </w:r>
      <w:bookmarkEnd w:id="75"/>
      <w:bookmarkEnd w:id="76"/>
    </w:p>
    <w:p xmlns:wp14="http://schemas.microsoft.com/office/word/2010/wordml" w:rsidRPr="001A7481" w:rsidR="0086730A" w:rsidP="003B3E4C" w:rsidRDefault="0086730A" w14:paraId="2FC17F8B" wp14:textId="77777777">
      <w:pPr>
        <w:rPr>
          <w:rFonts w:cs="Times New Roman"/>
        </w:rPr>
      </w:pPr>
    </w:p>
    <w:p xmlns:wp14="http://schemas.microsoft.com/office/word/2010/wordml" w:rsidRPr="001A7481" w:rsidR="0086730A" w:rsidP="003B3E4C" w:rsidRDefault="0086730A" w14:paraId="5CECCAE6" wp14:textId="77777777">
      <w:pPr>
        <w:tabs>
          <w:tab w:val="left" w:pos="1800"/>
        </w:tabs>
        <w:ind w:left="360"/>
        <w:rPr>
          <w:rFonts w:cs="Times New Roman"/>
        </w:rPr>
      </w:pPr>
      <w:r w:rsidRPr="001A7481">
        <w:rPr>
          <w:rFonts w:cs="Times New Roman"/>
        </w:rPr>
        <w:t xml:space="preserve">         </w:t>
      </w:r>
      <w:r w:rsidRPr="001A7481" w:rsidR="003B3E4C">
        <w:rPr>
          <w:rFonts w:cs="Times New Roman"/>
        </w:rPr>
        <w:t xml:space="preserve"> </w:t>
      </w:r>
      <w:hyperlink w:history="1" r:id="rId16">
        <w:r w:rsidRPr="001A7481" w:rsidR="003B3E4C">
          <w:rPr>
            <w:rStyle w:val="Hyperlink"/>
            <w:color w:val="auto"/>
          </w:rPr>
          <w:t>\\192.168.0.19\kvb-amc-esb\knowledge acquisition</w:t>
        </w:r>
      </w:hyperlink>
    </w:p>
    <w:p xmlns:wp14="http://schemas.microsoft.com/office/word/2010/wordml" w:rsidRPr="00BC26F0" w:rsidR="0086730A" w:rsidP="003B3E4C" w:rsidRDefault="0086730A" w14:paraId="0A4F7224" wp14:textId="77777777">
      <w:pPr>
        <w:pStyle w:val="ListParagraph"/>
        <w:ind w:left="0"/>
        <w:jc w:val="both"/>
        <w:rPr>
          <w:rFonts w:cs="Times New Roman"/>
          <w:b/>
          <w:bCs/>
          <w:sz w:val="28"/>
          <w:szCs w:val="28"/>
        </w:rPr>
      </w:pPr>
    </w:p>
    <w:p xmlns:wp14="http://schemas.microsoft.com/office/word/2010/wordml" w:rsidRPr="00DD1168" w:rsidR="0086730A" w:rsidP="005B5287" w:rsidRDefault="0086730A" w14:paraId="114AEC80" wp14:textId="77777777">
      <w:pPr>
        <w:pStyle w:val="Heading2"/>
        <w:tabs>
          <w:tab w:val="clear" w:pos="0"/>
          <w:tab w:val="clear" w:pos="360"/>
          <w:tab w:val="clear" w:pos="540"/>
          <w:tab w:val="clear" w:pos="630"/>
          <w:tab w:val="clear" w:pos="990"/>
          <w:tab w:val="clear" w:pos="1260"/>
          <w:tab w:val="clear" w:pos="1620"/>
        </w:tabs>
        <w:ind w:hanging="306"/>
      </w:pPr>
      <w:bookmarkStart w:name="__RefHeading__171_1695815471" w:id="77"/>
      <w:bookmarkStart w:name="_Toc477514831" w:id="78"/>
      <w:bookmarkStart w:name="_Toc485292636" w:id="79"/>
      <w:bookmarkEnd w:id="77"/>
      <w:r w:rsidRPr="00DD1168">
        <w:t>Knowledge Acquisition Schedule</w:t>
      </w:r>
      <w:bookmarkEnd w:id="78"/>
      <w:bookmarkEnd w:id="79"/>
    </w:p>
    <w:p xmlns:wp14="http://schemas.microsoft.com/office/word/2010/wordml" w:rsidRPr="001A7481" w:rsidR="0086730A" w:rsidRDefault="0086730A" w14:paraId="5AE48A43" wp14:textId="77777777">
      <w:pPr>
        <w:rPr>
          <w:rFonts w:cs="Times New Roman"/>
        </w:rPr>
      </w:pPr>
    </w:p>
    <w:p xmlns:wp14="http://schemas.microsoft.com/office/word/2010/wordml" w:rsidRPr="001A7481" w:rsidR="003B3E4C" w:rsidP="003B3E4C" w:rsidRDefault="0086730A" w14:paraId="44976DC6" wp14:textId="77777777">
      <w:pPr>
        <w:tabs>
          <w:tab w:val="left" w:pos="1800"/>
        </w:tabs>
        <w:ind w:left="360"/>
        <w:rPr>
          <w:rFonts w:cs="Times New Roman"/>
        </w:rPr>
      </w:pPr>
      <w:r w:rsidRPr="001A7481">
        <w:rPr>
          <w:rFonts w:cs="Times New Roman"/>
        </w:rPr>
        <w:t xml:space="preserve">         </w:t>
      </w:r>
      <w:hyperlink w:history="1" r:id="rId17">
        <w:r w:rsidRPr="001A7481" w:rsidR="003B3E4C">
          <w:rPr>
            <w:rStyle w:val="Hyperlink"/>
            <w:color w:val="auto"/>
          </w:rPr>
          <w:t>\\192.168.0.19\kvb-amc-esb\kn</w:t>
        </w:r>
        <w:r w:rsidRPr="001A7481" w:rsidR="003B3E4C">
          <w:rPr>
            <w:rStyle w:val="Hyperlink"/>
            <w:color w:val="auto"/>
          </w:rPr>
          <w:t>o</w:t>
        </w:r>
        <w:r w:rsidRPr="001A7481" w:rsidR="003B3E4C">
          <w:rPr>
            <w:rStyle w:val="Hyperlink"/>
            <w:color w:val="auto"/>
          </w:rPr>
          <w:t>wledge acquisition</w:t>
        </w:r>
      </w:hyperlink>
    </w:p>
    <w:p xmlns:wp14="http://schemas.microsoft.com/office/word/2010/wordml" w:rsidRPr="001A7481" w:rsidR="003B3E4C" w:rsidP="003B3E4C" w:rsidRDefault="003B3E4C" w14:paraId="50F40DEB" wp14:textId="77777777">
      <w:pPr>
        <w:tabs>
          <w:tab w:val="left" w:pos="1800"/>
        </w:tabs>
        <w:ind w:left="360"/>
        <w:rPr>
          <w:rFonts w:cs="Times New Roman"/>
        </w:rPr>
      </w:pPr>
    </w:p>
    <w:p xmlns:wp14="http://schemas.microsoft.com/office/word/2010/wordml" w:rsidRPr="001A7481" w:rsidR="0086730A" w:rsidP="003B3E4C" w:rsidRDefault="003B3E4C" w14:paraId="39176C77" wp14:textId="77777777">
      <w:pPr>
        <w:tabs>
          <w:tab w:val="left" w:pos="1800"/>
        </w:tabs>
        <w:ind w:left="900"/>
        <w:rPr>
          <w:rFonts w:cs="Times New Roman"/>
        </w:rPr>
      </w:pPr>
      <w:r w:rsidRPr="001A7481">
        <w:rPr>
          <w:rFonts w:cs="Times New Roman"/>
        </w:rPr>
        <w:t xml:space="preserve">Refer: </w:t>
      </w:r>
      <w:r w:rsidRPr="005E2659" w:rsidR="005E2659">
        <w:rPr>
          <w:rFonts w:cs="Times New Roman"/>
        </w:rPr>
        <w:t>KVB_KT_Calender_1.0</w:t>
      </w:r>
    </w:p>
    <w:p xmlns:wp14="http://schemas.microsoft.com/office/word/2010/wordml" w:rsidRPr="00BC26F0" w:rsidR="0086730A" w:rsidP="00C60F60" w:rsidRDefault="0086730A" w14:paraId="77A52294" wp14:textId="77777777">
      <w:pPr>
        <w:pStyle w:val="ListParagraph"/>
        <w:ind w:left="810"/>
        <w:jc w:val="both"/>
        <w:rPr>
          <w:rFonts w:cs="Times New Roman"/>
          <w:b/>
          <w:bCs/>
          <w:sz w:val="28"/>
          <w:szCs w:val="28"/>
        </w:rPr>
      </w:pPr>
    </w:p>
    <w:p xmlns:wp14="http://schemas.microsoft.com/office/word/2010/wordml" w:rsidRPr="00DD1168" w:rsidR="0086730A" w:rsidP="005B5287" w:rsidRDefault="0086730A" w14:paraId="093261A9" wp14:textId="77777777">
      <w:pPr>
        <w:pStyle w:val="Heading2"/>
        <w:tabs>
          <w:tab w:val="clear" w:pos="0"/>
          <w:tab w:val="clear" w:pos="360"/>
          <w:tab w:val="clear" w:pos="540"/>
          <w:tab w:val="clear" w:pos="630"/>
          <w:tab w:val="clear" w:pos="990"/>
          <w:tab w:val="clear" w:pos="1260"/>
          <w:tab w:val="clear" w:pos="1620"/>
        </w:tabs>
        <w:ind w:hanging="306"/>
      </w:pPr>
      <w:bookmarkStart w:name="__RefHeading__173_1695815471" w:id="80"/>
      <w:bookmarkEnd w:id="80"/>
      <w:r w:rsidRPr="00DD1168">
        <w:t xml:space="preserve"> </w:t>
      </w:r>
      <w:bookmarkStart w:name="_Toc477514832" w:id="81"/>
      <w:bookmarkStart w:name="_Toc485292637" w:id="82"/>
      <w:r w:rsidRPr="00DD1168">
        <w:t>Knowledge Acquisition Acceptance Criteria</w:t>
      </w:r>
      <w:bookmarkEnd w:id="81"/>
      <w:bookmarkEnd w:id="82"/>
    </w:p>
    <w:p xmlns:wp14="http://schemas.microsoft.com/office/word/2010/wordml" w:rsidRPr="001A7481" w:rsidR="0086730A" w:rsidRDefault="0086730A" w14:paraId="007DCDA8" wp14:textId="77777777">
      <w:pPr>
        <w:ind w:left="1260"/>
        <w:jc w:val="both"/>
        <w:rPr>
          <w:rFonts w:cs="Times New Roman"/>
        </w:rPr>
      </w:pPr>
    </w:p>
    <w:p xmlns:wp14="http://schemas.microsoft.com/office/word/2010/wordml" w:rsidRPr="001A7481" w:rsidR="0086730A" w:rsidP="00091E5D" w:rsidRDefault="0086730A" w14:paraId="5C384902" wp14:textId="77777777">
      <w:pPr>
        <w:ind w:left="720" w:firstLine="720"/>
        <w:jc w:val="both"/>
        <w:rPr>
          <w:rFonts w:cs="Times New Roman"/>
        </w:rPr>
      </w:pPr>
      <w:r w:rsidRPr="001A7481">
        <w:rPr>
          <w:rFonts w:cs="Times New Roman"/>
        </w:rPr>
        <w:t>NA</w:t>
      </w:r>
    </w:p>
    <w:p xmlns:wp14="http://schemas.microsoft.com/office/word/2010/wordml" w:rsidRPr="001A7481" w:rsidR="0086730A" w:rsidRDefault="0086730A" w14:paraId="450EA2D7" wp14:textId="77777777">
      <w:pPr>
        <w:ind w:left="540"/>
        <w:jc w:val="both"/>
        <w:rPr>
          <w:rFonts w:cs="Times New Roman"/>
        </w:rPr>
      </w:pPr>
    </w:p>
    <w:p xmlns:wp14="http://schemas.microsoft.com/office/word/2010/wordml" w:rsidRPr="00BC26F0" w:rsidR="0086730A" w:rsidP="003E7600" w:rsidRDefault="0086730A" w14:paraId="6014CC7C" wp14:textId="77777777">
      <w:pPr>
        <w:pStyle w:val="Heading1"/>
        <w:tabs>
          <w:tab w:val="clear" w:pos="990"/>
        </w:tabs>
        <w:spacing w:before="0" w:after="120"/>
        <w:ind w:left="270" w:hanging="270"/>
        <w:jc w:val="left"/>
      </w:pPr>
      <w:bookmarkStart w:name="__RefHeading__175_1695815471" w:id="83"/>
      <w:bookmarkStart w:name="_Toc477514833" w:id="84"/>
      <w:bookmarkStart w:name="_Toc485292638" w:id="85"/>
      <w:bookmarkEnd w:id="83"/>
      <w:r w:rsidRPr="00BC26F0">
        <w:t>Transition Plan</w:t>
      </w:r>
      <w:bookmarkEnd w:id="84"/>
      <w:bookmarkEnd w:id="85"/>
    </w:p>
    <w:p xmlns:wp14="http://schemas.microsoft.com/office/word/2010/wordml" w:rsidRPr="001A7481" w:rsidR="0086730A" w:rsidRDefault="0086730A" w14:paraId="4655C1BE" wp14:textId="77777777">
      <w:pPr>
        <w:tabs>
          <w:tab w:val="left" w:pos="990"/>
        </w:tabs>
        <w:ind w:left="390"/>
        <w:rPr>
          <w:rFonts w:cs="Times New Roman"/>
        </w:rPr>
      </w:pPr>
      <w:r w:rsidRPr="001A7481">
        <w:rPr>
          <w:rFonts w:cs="Times New Roman"/>
        </w:rPr>
        <w:t xml:space="preserve">            NA</w:t>
      </w:r>
    </w:p>
    <w:p xmlns:wp14="http://schemas.microsoft.com/office/word/2010/wordml" w:rsidRPr="00BC26F0" w:rsidR="0086730A" w:rsidP="003E7600" w:rsidRDefault="0086730A" w14:paraId="5DD10679" wp14:textId="77777777">
      <w:pPr>
        <w:pStyle w:val="Heading1"/>
        <w:tabs>
          <w:tab w:val="clear" w:pos="990"/>
          <w:tab w:val="left" w:pos="450"/>
        </w:tabs>
        <w:spacing w:before="0" w:after="120"/>
        <w:ind w:left="270" w:hanging="270"/>
        <w:jc w:val="left"/>
      </w:pPr>
      <w:bookmarkStart w:name="__RefHeading__177_1695815471" w:id="86"/>
      <w:bookmarkStart w:name="_Toc477514834" w:id="87"/>
      <w:bookmarkStart w:name="_Toc485292639" w:id="88"/>
      <w:bookmarkEnd w:id="86"/>
      <w:r w:rsidRPr="00BC26F0">
        <w:t>Shadow Support Plan</w:t>
      </w:r>
      <w:bookmarkEnd w:id="87"/>
      <w:bookmarkEnd w:id="88"/>
    </w:p>
    <w:p xmlns:wp14="http://schemas.microsoft.com/office/word/2010/wordml" w:rsidRPr="00BC26F0" w:rsidR="0086730A" w:rsidP="005B5287" w:rsidRDefault="0086730A" w14:paraId="6F21454C" wp14:textId="77777777">
      <w:pPr>
        <w:pStyle w:val="Heading2"/>
        <w:numPr>
          <w:ilvl w:val="0"/>
          <w:numId w:val="7"/>
        </w:numPr>
        <w:tabs>
          <w:tab w:val="clear" w:pos="0"/>
          <w:tab w:val="clear" w:pos="360"/>
          <w:tab w:val="clear" w:pos="540"/>
          <w:tab w:val="clear" w:pos="630"/>
          <w:tab w:val="clear" w:pos="1260"/>
          <w:tab w:val="clear" w:pos="1620"/>
        </w:tabs>
        <w:ind w:hanging="1350"/>
        <w:textAlignment w:val="baseline"/>
        <w:rPr>
          <w:rFonts w:eastAsia="Times New Roman" w:cs="Times New Roman"/>
          <w:kern w:val="1"/>
        </w:rPr>
      </w:pPr>
      <w:bookmarkStart w:name="__RefHeading__179_1695815471" w:id="89"/>
      <w:bookmarkStart w:name="_Toc477514835" w:id="90"/>
      <w:bookmarkStart w:name="_Toc485292640" w:id="91"/>
      <w:bookmarkEnd w:id="89"/>
      <w:r w:rsidRPr="00BC26F0">
        <w:rPr>
          <w:rFonts w:eastAsia="Times New Roman" w:cs="Times New Roman"/>
          <w:kern w:val="1"/>
        </w:rPr>
        <w:t>Shadow Support Procedure</w:t>
      </w:r>
      <w:bookmarkEnd w:id="90"/>
      <w:bookmarkEnd w:id="91"/>
    </w:p>
    <w:p xmlns:wp14="http://schemas.microsoft.com/office/word/2010/wordml" w:rsidRPr="001A7481" w:rsidR="0086730A" w:rsidRDefault="0086730A" w14:paraId="3DD355C9" wp14:textId="77777777">
      <w:pPr>
        <w:rPr>
          <w:rFonts w:cs="Times New Roman"/>
        </w:rPr>
      </w:pPr>
    </w:p>
    <w:p xmlns:wp14="http://schemas.microsoft.com/office/word/2010/wordml" w:rsidRPr="001A7481" w:rsidR="0086730A" w:rsidRDefault="0086730A" w14:paraId="5D2E570E" wp14:textId="77777777">
      <w:pPr>
        <w:ind w:left="1440"/>
        <w:jc w:val="both"/>
        <w:rPr>
          <w:rFonts w:cs="Times New Roman"/>
        </w:rPr>
      </w:pPr>
      <w:r w:rsidRPr="001A7481">
        <w:rPr>
          <w:rFonts w:cs="Times New Roman"/>
        </w:rPr>
        <w:t>NA</w:t>
      </w:r>
    </w:p>
    <w:p xmlns:wp14="http://schemas.microsoft.com/office/word/2010/wordml" w:rsidRPr="001A7481" w:rsidR="0086730A" w:rsidRDefault="0086730A" w14:paraId="1A81F0B1" wp14:textId="77777777">
      <w:pPr>
        <w:rPr>
          <w:rFonts w:cs="Times New Roman"/>
        </w:rPr>
      </w:pPr>
    </w:p>
    <w:p xmlns:wp14="http://schemas.microsoft.com/office/word/2010/wordml" w:rsidRPr="00BC26F0" w:rsidR="0086730A" w:rsidP="005B5287" w:rsidRDefault="0086730A" w14:paraId="1453F955" wp14:textId="77777777">
      <w:pPr>
        <w:pStyle w:val="Heading2"/>
        <w:numPr>
          <w:ilvl w:val="0"/>
          <w:numId w:val="7"/>
        </w:numPr>
        <w:tabs>
          <w:tab w:val="clear" w:pos="0"/>
          <w:tab w:val="clear" w:pos="360"/>
          <w:tab w:val="clear" w:pos="540"/>
          <w:tab w:val="clear" w:pos="630"/>
          <w:tab w:val="clear" w:pos="1260"/>
          <w:tab w:val="clear" w:pos="1620"/>
        </w:tabs>
        <w:ind w:hanging="1350"/>
        <w:textAlignment w:val="baseline"/>
        <w:rPr>
          <w:rFonts w:eastAsia="Times New Roman" w:cs="Times New Roman"/>
          <w:kern w:val="1"/>
        </w:rPr>
      </w:pPr>
      <w:bookmarkStart w:name="__RefHeading__181_1695815471" w:id="92"/>
      <w:bookmarkStart w:name="_Toc477514836" w:id="93"/>
      <w:bookmarkStart w:name="_Toc485292641" w:id="94"/>
      <w:bookmarkEnd w:id="92"/>
      <w:r w:rsidRPr="00BC26F0">
        <w:rPr>
          <w:rFonts w:eastAsia="Times New Roman" w:cs="Times New Roman"/>
          <w:kern w:val="1"/>
        </w:rPr>
        <w:t>Shadow Support Schedule</w:t>
      </w:r>
      <w:bookmarkEnd w:id="93"/>
      <w:bookmarkEnd w:id="94"/>
    </w:p>
    <w:p xmlns:wp14="http://schemas.microsoft.com/office/word/2010/wordml" w:rsidRPr="001A7481" w:rsidR="0086730A" w:rsidRDefault="0086730A" w14:paraId="717AAFBA" wp14:textId="77777777">
      <w:pPr>
        <w:rPr>
          <w:rFonts w:cs="Times New Roman"/>
        </w:rPr>
      </w:pPr>
    </w:p>
    <w:p xmlns:wp14="http://schemas.microsoft.com/office/word/2010/wordml" w:rsidRPr="001A7481" w:rsidR="0086730A" w:rsidRDefault="0086730A" w14:paraId="2EB3EFC1" wp14:textId="77777777">
      <w:pPr>
        <w:ind w:left="1530"/>
        <w:jc w:val="both"/>
        <w:rPr>
          <w:rFonts w:cs="Times New Roman"/>
        </w:rPr>
      </w:pPr>
      <w:r w:rsidRPr="001A7481">
        <w:rPr>
          <w:rFonts w:cs="Times New Roman"/>
        </w:rPr>
        <w:t>NA</w:t>
      </w:r>
    </w:p>
    <w:p xmlns:wp14="http://schemas.microsoft.com/office/word/2010/wordml" w:rsidRPr="001A7481" w:rsidR="0086730A" w:rsidRDefault="0086730A" w14:paraId="56EE48EE" wp14:textId="77777777">
      <w:pPr>
        <w:jc w:val="both"/>
        <w:rPr>
          <w:rFonts w:cs="Times New Roman"/>
        </w:rPr>
      </w:pPr>
    </w:p>
    <w:p xmlns:wp14="http://schemas.microsoft.com/office/word/2010/wordml" w:rsidRPr="00BC26F0" w:rsidR="0086730A" w:rsidP="005B5287" w:rsidRDefault="0086730A" w14:paraId="467ED3AC" wp14:textId="77777777">
      <w:pPr>
        <w:pStyle w:val="Heading2"/>
        <w:numPr>
          <w:ilvl w:val="0"/>
          <w:numId w:val="7"/>
        </w:numPr>
        <w:tabs>
          <w:tab w:val="clear" w:pos="0"/>
          <w:tab w:val="clear" w:pos="360"/>
          <w:tab w:val="clear" w:pos="540"/>
          <w:tab w:val="clear" w:pos="630"/>
          <w:tab w:val="clear" w:pos="1260"/>
          <w:tab w:val="clear" w:pos="1620"/>
        </w:tabs>
        <w:ind w:hanging="1350"/>
        <w:textAlignment w:val="baseline"/>
        <w:rPr>
          <w:rFonts w:eastAsia="Times New Roman" w:cs="Times New Roman"/>
          <w:kern w:val="1"/>
        </w:rPr>
      </w:pPr>
      <w:bookmarkStart w:name="__RefHeading__183_1695815471" w:id="95"/>
      <w:bookmarkStart w:name="_Toc477514837" w:id="96"/>
      <w:bookmarkStart w:name="_Toc485292642" w:id="97"/>
      <w:bookmarkEnd w:id="95"/>
      <w:r w:rsidRPr="00BC26F0">
        <w:rPr>
          <w:rFonts w:eastAsia="Times New Roman" w:cs="Times New Roman"/>
          <w:kern w:val="1"/>
        </w:rPr>
        <w:t>Shadow Support Acceptance Criteria</w:t>
      </w:r>
      <w:bookmarkEnd w:id="96"/>
      <w:bookmarkEnd w:id="97"/>
    </w:p>
    <w:p xmlns:wp14="http://schemas.microsoft.com/office/word/2010/wordml" w:rsidRPr="001A7481" w:rsidR="0086730A" w:rsidRDefault="0086730A" w14:paraId="2908EB2C" wp14:textId="77777777">
      <w:pPr>
        <w:rPr>
          <w:rFonts w:cs="Times New Roman"/>
        </w:rPr>
      </w:pPr>
    </w:p>
    <w:p xmlns:wp14="http://schemas.microsoft.com/office/word/2010/wordml" w:rsidRPr="001A7481" w:rsidR="0086730A" w:rsidRDefault="0086730A" w14:paraId="284386E7" wp14:textId="77777777">
      <w:pPr>
        <w:ind w:left="1530"/>
        <w:jc w:val="both"/>
        <w:rPr>
          <w:rFonts w:cs="Times New Roman"/>
        </w:rPr>
      </w:pPr>
      <w:r w:rsidRPr="001A7481">
        <w:rPr>
          <w:rFonts w:cs="Times New Roman"/>
        </w:rPr>
        <w:t>NA</w:t>
      </w:r>
    </w:p>
    <w:p xmlns:wp14="http://schemas.microsoft.com/office/word/2010/wordml" w:rsidRPr="006F19B2" w:rsidR="0086730A" w:rsidP="006F19B2" w:rsidRDefault="0086730A" w14:paraId="42B1A2E3" wp14:textId="77777777">
      <w:pPr>
        <w:pStyle w:val="Heading1"/>
        <w:tabs>
          <w:tab w:val="clear" w:pos="990"/>
          <w:tab w:val="left" w:pos="450"/>
        </w:tabs>
        <w:spacing w:after="120"/>
        <w:ind w:left="270" w:hanging="270"/>
        <w:jc w:val="left"/>
      </w:pPr>
      <w:bookmarkStart w:name="__RefHeading__185_1695815471" w:id="98"/>
      <w:bookmarkStart w:name="_Toc477514838" w:id="99"/>
      <w:bookmarkStart w:name="_Toc485292643" w:id="100"/>
      <w:bookmarkEnd w:id="98"/>
      <w:r w:rsidRPr="00BC26F0">
        <w:t>Deliverables</w:t>
      </w:r>
      <w:bookmarkEnd w:id="99"/>
      <w:bookmarkEnd w:id="100"/>
    </w:p>
    <w:p xmlns:wp14="http://schemas.microsoft.com/office/word/2010/wordml" w:rsidRPr="00BC26F0" w:rsidR="0086730A" w:rsidP="005B5287" w:rsidRDefault="0086730A" w14:paraId="7AA9A23D" wp14:textId="77777777">
      <w:pPr>
        <w:pStyle w:val="Heading2"/>
        <w:numPr>
          <w:ilvl w:val="1"/>
          <w:numId w:val="5"/>
        </w:numPr>
        <w:tabs>
          <w:tab w:val="clear" w:pos="0"/>
          <w:tab w:val="clear" w:pos="360"/>
          <w:tab w:val="clear" w:pos="540"/>
          <w:tab w:val="clear" w:pos="630"/>
          <w:tab w:val="clear" w:pos="990"/>
          <w:tab w:val="clear" w:pos="1260"/>
          <w:tab w:val="clear" w:pos="1620"/>
        </w:tabs>
        <w:spacing w:after="100" w:afterAutospacing="1"/>
        <w:ind w:left="1080" w:hanging="630"/>
        <w:rPr>
          <w:rFonts w:cs="Times New Roman"/>
        </w:rPr>
      </w:pPr>
      <w:bookmarkStart w:name="__RefHeading__187_1695815471" w:id="101"/>
      <w:bookmarkStart w:name="_Toc477514839" w:id="102"/>
      <w:bookmarkStart w:name="_Toc485292644" w:id="103"/>
      <w:bookmarkEnd w:id="101"/>
      <w:r w:rsidRPr="00BC26F0">
        <w:rPr>
          <w:rFonts w:cs="Times New Roman"/>
        </w:rPr>
        <w:t>Project Deliverables</w:t>
      </w:r>
      <w:bookmarkEnd w:id="102"/>
      <w:bookmarkEnd w:id="103"/>
    </w:p>
    <w:p xmlns:wp14="http://schemas.microsoft.com/office/word/2010/wordml" w:rsidRPr="001A7481" w:rsidR="0086730A" w:rsidRDefault="0086730A" w14:paraId="121FD38A" wp14:textId="77777777">
      <w:pPr>
        <w:rPr>
          <w:rFonts w:cs="Times New Roman"/>
        </w:rPr>
      </w:pPr>
    </w:p>
    <w:p xmlns:wp14="http://schemas.microsoft.com/office/word/2010/wordml" w:rsidRPr="001A7481" w:rsidR="0086730A" w:rsidRDefault="0086730A" w14:paraId="1FE2DD96" wp14:textId="77777777">
      <w:pPr>
        <w:rPr>
          <w:rFonts w:cs="Times New Roman"/>
        </w:rPr>
      </w:pPr>
    </w:p>
    <w:tbl>
      <w:tblPr>
        <w:tblW w:w="0" w:type="auto"/>
        <w:tblInd w:w="952" w:type="dxa"/>
        <w:tblLayout w:type="fixed"/>
        <w:tblLook w:val="0000" w:firstRow="0" w:lastRow="0" w:firstColumn="0" w:lastColumn="0" w:noHBand="0" w:noVBand="0"/>
      </w:tblPr>
      <w:tblGrid>
        <w:gridCol w:w="1500"/>
        <w:gridCol w:w="1105"/>
        <w:gridCol w:w="1303"/>
        <w:gridCol w:w="1303"/>
        <w:gridCol w:w="1303"/>
        <w:gridCol w:w="1323"/>
      </w:tblGrid>
      <w:tr xmlns:wp14="http://schemas.microsoft.com/office/word/2010/wordml" w:rsidRPr="00BC26F0" w:rsidR="0086730A" w:rsidTr="00FF2D8B" w14:paraId="020CB4AF" wp14:textId="77777777">
        <w:trPr>
          <w:tblHeader/>
        </w:trPr>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0FE750C6" wp14:textId="77777777">
            <w:pPr>
              <w:tabs>
                <w:tab w:val="left" w:pos="-720"/>
              </w:tabs>
              <w:snapToGrid w:val="0"/>
              <w:spacing w:before="90" w:after="54"/>
              <w:jc w:val="center"/>
              <w:rPr>
                <w:rFonts w:cs="Times New Roman"/>
                <w:b/>
                <w:bCs/>
                <w:spacing w:val="-3"/>
              </w:rPr>
            </w:pPr>
            <w:r w:rsidRPr="001A7481">
              <w:rPr>
                <w:rFonts w:cs="Times New Roman"/>
                <w:b/>
                <w:bCs/>
                <w:spacing w:val="-3"/>
              </w:rPr>
              <w:t>Key Deliverables</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5470D1FA" wp14:textId="77777777">
            <w:pPr>
              <w:tabs>
                <w:tab w:val="left" w:pos="-720"/>
              </w:tabs>
              <w:snapToGrid w:val="0"/>
              <w:spacing w:before="90" w:after="54"/>
              <w:jc w:val="center"/>
              <w:rPr>
                <w:rFonts w:cs="Times New Roman"/>
                <w:b/>
                <w:bCs/>
                <w:spacing w:val="-3"/>
              </w:rPr>
            </w:pPr>
            <w:r w:rsidRPr="001A7481">
              <w:rPr>
                <w:rFonts w:cs="Times New Roman"/>
                <w:b/>
                <w:bCs/>
                <w:spacing w:val="-3"/>
              </w:rPr>
              <w:t>Review Type</w:t>
            </w:r>
            <w:r w:rsidRPr="001A7481">
              <w:rPr>
                <w:rFonts w:cs="Times New Roman"/>
                <w:b/>
                <w:bCs/>
                <w:spacing w:val="-3"/>
              </w:rPr>
              <w:br/>
            </w:r>
            <w:r w:rsidRPr="001A7481">
              <w:rPr>
                <w:rFonts w:cs="Times New Roman"/>
                <w:b/>
                <w:bCs/>
                <w:spacing w:val="-3"/>
              </w:rPr>
              <w:t>(KVB / Internal)</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2686A640" wp14:textId="77777777">
            <w:pPr>
              <w:tabs>
                <w:tab w:val="left" w:pos="-720"/>
              </w:tabs>
              <w:snapToGrid w:val="0"/>
              <w:spacing w:before="90" w:after="54"/>
              <w:jc w:val="center"/>
              <w:rPr>
                <w:rFonts w:cs="Times New Roman"/>
                <w:b/>
                <w:bCs/>
                <w:spacing w:val="-3"/>
              </w:rPr>
            </w:pPr>
            <w:r w:rsidRPr="001A7481">
              <w:rPr>
                <w:rFonts w:cs="Times New Roman"/>
                <w:b/>
                <w:bCs/>
                <w:spacing w:val="-3"/>
              </w:rPr>
              <w:t>Verification Method (Inspection/Peer Review/  Walk Through)</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79C4AAB6" wp14:textId="77777777">
            <w:pPr>
              <w:tabs>
                <w:tab w:val="left" w:pos="-720"/>
              </w:tabs>
              <w:snapToGrid w:val="0"/>
              <w:spacing w:before="90" w:after="54"/>
              <w:jc w:val="center"/>
              <w:rPr>
                <w:rFonts w:cs="Times New Roman"/>
                <w:b/>
                <w:bCs/>
                <w:spacing w:val="-3"/>
              </w:rPr>
            </w:pPr>
            <w:r w:rsidRPr="001A7481">
              <w:rPr>
                <w:rFonts w:cs="Times New Roman"/>
                <w:b/>
                <w:bCs/>
                <w:spacing w:val="-3"/>
              </w:rPr>
              <w:t>Reviewers</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2CAB5763" wp14:textId="77777777">
            <w:pPr>
              <w:tabs>
                <w:tab w:val="left" w:pos="-720"/>
              </w:tabs>
              <w:snapToGrid w:val="0"/>
              <w:spacing w:before="90" w:after="54"/>
              <w:jc w:val="center"/>
              <w:rPr>
                <w:rFonts w:cs="Times New Roman"/>
                <w:b/>
                <w:bCs/>
                <w:spacing w:val="-3"/>
              </w:rPr>
            </w:pPr>
            <w:r w:rsidRPr="001A7481">
              <w:rPr>
                <w:rFonts w:cs="Times New Roman"/>
                <w:b/>
                <w:bCs/>
                <w:spacing w:val="-3"/>
              </w:rPr>
              <w:t xml:space="preserve">Sign-Off reqd. </w:t>
            </w:r>
            <w:r w:rsidRPr="001A7481">
              <w:rPr>
                <w:rFonts w:cs="Times New Roman"/>
                <w:b/>
                <w:bCs/>
                <w:spacing w:val="-3"/>
              </w:rPr>
              <w:br/>
            </w:r>
            <w:r w:rsidRPr="001A7481">
              <w:rPr>
                <w:rFonts w:cs="Times New Roman"/>
                <w:b/>
                <w:bCs/>
                <w:spacing w:val="-3"/>
              </w:rPr>
              <w:t>(Yes / No)</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7F7E96E6" wp14:textId="77777777">
            <w:pPr>
              <w:tabs>
                <w:tab w:val="left" w:pos="-720"/>
              </w:tabs>
              <w:snapToGrid w:val="0"/>
              <w:spacing w:before="90" w:after="54"/>
              <w:jc w:val="center"/>
              <w:rPr>
                <w:rFonts w:cs="Times New Roman"/>
                <w:b/>
                <w:bCs/>
                <w:spacing w:val="-3"/>
              </w:rPr>
            </w:pPr>
            <w:r w:rsidRPr="001A7481">
              <w:rPr>
                <w:rFonts w:cs="Times New Roman"/>
                <w:b/>
                <w:bCs/>
                <w:spacing w:val="-3"/>
              </w:rPr>
              <w:t>Media</w:t>
            </w:r>
            <w:r w:rsidRPr="001A7481">
              <w:rPr>
                <w:rFonts w:cs="Times New Roman"/>
                <w:b/>
                <w:bCs/>
                <w:spacing w:val="-3"/>
              </w:rPr>
              <w:br/>
            </w:r>
            <w:r w:rsidRPr="001A7481">
              <w:rPr>
                <w:rFonts w:cs="Times New Roman"/>
                <w:b/>
                <w:bCs/>
                <w:spacing w:val="-3"/>
              </w:rPr>
              <w:t>(Hard / Soft Copy)</w:t>
            </w:r>
          </w:p>
        </w:tc>
      </w:tr>
      <w:tr xmlns:wp14="http://schemas.microsoft.com/office/word/2010/wordml" w:rsidRPr="00BC26F0" w:rsidR="0086730A" w:rsidTr="00FF2D8B" w14:paraId="06D691FC" wp14:textId="77777777">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6632DFF0" wp14:textId="77777777">
            <w:pPr>
              <w:pStyle w:val="BodyText"/>
              <w:tabs>
                <w:tab w:val="left" w:pos="900"/>
                <w:tab w:val="left" w:pos="1080"/>
              </w:tabs>
              <w:snapToGrid w:val="0"/>
              <w:spacing w:before="60" w:after="60"/>
              <w:rPr>
                <w:rFonts w:cs="Times New Roman"/>
                <w:spacing w:val="-3"/>
              </w:rPr>
            </w:pPr>
            <w:r w:rsidRPr="001A7481">
              <w:rPr>
                <w:rFonts w:cs="Times New Roman"/>
                <w:spacing w:val="-3"/>
              </w:rPr>
              <w:t>SRS</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460940F3"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Internal/KVB</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57C0E4B0"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Peer Review</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5CC52CBF"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PM</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5B7FDD25"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Yes</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60A3F3A4"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Soft Copy</w:t>
            </w:r>
          </w:p>
        </w:tc>
      </w:tr>
      <w:tr xmlns:wp14="http://schemas.microsoft.com/office/word/2010/wordml" w:rsidRPr="00BC26F0" w:rsidR="0086730A" w:rsidTr="00FF2D8B" w14:paraId="69C18377" wp14:textId="77777777">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4D992D70" wp14:textId="77777777">
            <w:pPr>
              <w:pStyle w:val="BodyText"/>
              <w:tabs>
                <w:tab w:val="left" w:pos="900"/>
                <w:tab w:val="left" w:pos="1080"/>
              </w:tabs>
              <w:snapToGrid w:val="0"/>
              <w:spacing w:before="60" w:after="60"/>
              <w:rPr>
                <w:rFonts w:cs="Times New Roman"/>
                <w:spacing w:val="-3"/>
              </w:rPr>
            </w:pPr>
            <w:r w:rsidRPr="001A7481">
              <w:rPr>
                <w:rFonts w:cs="Times New Roman"/>
                <w:spacing w:val="-3"/>
              </w:rPr>
              <w:t>Source Code</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7CBB83DA" wp14:textId="77777777">
            <w:pPr>
              <w:snapToGrid w:val="0"/>
              <w:rPr>
                <w:rFonts w:cs="Times New Roman"/>
              </w:rPr>
            </w:pPr>
            <w:r w:rsidRPr="001A7481">
              <w:rPr>
                <w:rFonts w:cs="Times New Roman"/>
              </w:rPr>
              <w:t>Internal</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4559DFA5"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Walk Through</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60A9A326"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Technical Manager</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65804BD3"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No</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2FDFCC96" wp14:textId="77777777">
            <w:pPr>
              <w:snapToGrid w:val="0"/>
              <w:rPr>
                <w:rFonts w:cs="Times New Roman"/>
              </w:rPr>
            </w:pPr>
            <w:r w:rsidRPr="001A7481">
              <w:rPr>
                <w:rFonts w:cs="Times New Roman"/>
              </w:rPr>
              <w:t>Soft Copy</w:t>
            </w:r>
          </w:p>
        </w:tc>
      </w:tr>
      <w:tr xmlns:wp14="http://schemas.microsoft.com/office/word/2010/wordml" w:rsidRPr="00BC26F0" w:rsidR="0086730A" w:rsidTr="00FF2D8B" w14:paraId="1EC6504A" wp14:textId="77777777">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00ED015F" wp14:textId="77777777">
            <w:pPr>
              <w:pStyle w:val="BodyText"/>
              <w:tabs>
                <w:tab w:val="left" w:pos="900"/>
                <w:tab w:val="left" w:pos="1080"/>
              </w:tabs>
              <w:snapToGrid w:val="0"/>
              <w:spacing w:before="60" w:after="60"/>
              <w:rPr>
                <w:rFonts w:cs="Times New Roman"/>
                <w:spacing w:val="-3"/>
              </w:rPr>
            </w:pPr>
            <w:r w:rsidRPr="001A7481">
              <w:rPr>
                <w:rFonts w:cs="Times New Roman"/>
                <w:spacing w:val="-3"/>
              </w:rPr>
              <w:t>Manuals</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2C5C57AB" wp14:textId="77777777">
            <w:pPr>
              <w:snapToGrid w:val="0"/>
              <w:rPr>
                <w:rFonts w:cs="Times New Roman"/>
              </w:rPr>
            </w:pPr>
            <w:r w:rsidRPr="001A7481">
              <w:rPr>
                <w:rFonts w:cs="Times New Roman"/>
              </w:rPr>
              <w:t>KVB</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0E2E8DF8"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Peer Review</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4E22124C"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PM</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7C5AC6C2"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No</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621DD0E7" wp14:textId="77777777">
            <w:pPr>
              <w:snapToGrid w:val="0"/>
              <w:rPr>
                <w:rFonts w:cs="Times New Roman"/>
              </w:rPr>
            </w:pPr>
            <w:r w:rsidRPr="001A7481">
              <w:rPr>
                <w:rFonts w:cs="Times New Roman"/>
              </w:rPr>
              <w:t>Soft Copy</w:t>
            </w:r>
          </w:p>
        </w:tc>
      </w:tr>
      <w:tr xmlns:wp14="http://schemas.microsoft.com/office/word/2010/wordml" w:rsidRPr="00BC26F0" w:rsidR="0086730A" w:rsidTr="00FF2D8B" w14:paraId="78658181" wp14:textId="77777777">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508B0750" wp14:textId="77777777">
            <w:pPr>
              <w:pStyle w:val="BodyText"/>
              <w:tabs>
                <w:tab w:val="left" w:pos="900"/>
                <w:tab w:val="left" w:pos="1080"/>
              </w:tabs>
              <w:snapToGrid w:val="0"/>
              <w:spacing w:before="60" w:after="60"/>
              <w:rPr>
                <w:rFonts w:cs="Times New Roman"/>
                <w:spacing w:val="-3"/>
              </w:rPr>
            </w:pPr>
            <w:r w:rsidRPr="001A7481">
              <w:rPr>
                <w:rFonts w:cs="Times New Roman"/>
                <w:spacing w:val="-3"/>
              </w:rPr>
              <w:t>MSP</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7A2EC13D" wp14:textId="77777777">
            <w:pPr>
              <w:snapToGrid w:val="0"/>
              <w:rPr>
                <w:rFonts w:cs="Times New Roman"/>
              </w:rPr>
            </w:pPr>
            <w:r w:rsidRPr="001A7481">
              <w:rPr>
                <w:rFonts w:cs="Times New Roman"/>
              </w:rPr>
              <w:t>Internal</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3E4476C6"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Peer Review</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60ADEB94"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PM</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3C625688"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NO</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278374B1" wp14:textId="77777777">
            <w:pPr>
              <w:snapToGrid w:val="0"/>
              <w:rPr>
                <w:rFonts w:cs="Times New Roman"/>
              </w:rPr>
            </w:pPr>
            <w:r w:rsidRPr="001A7481">
              <w:rPr>
                <w:rFonts w:cs="Times New Roman"/>
              </w:rPr>
              <w:t>Soft Copy</w:t>
            </w:r>
          </w:p>
        </w:tc>
      </w:tr>
      <w:tr xmlns:wp14="http://schemas.microsoft.com/office/word/2010/wordml" w:rsidRPr="00BC26F0" w:rsidR="0086730A" w:rsidTr="00FF2D8B" w14:paraId="5D48ABCA" wp14:textId="77777777">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2E67F2A2" wp14:textId="77777777">
            <w:pPr>
              <w:pStyle w:val="BodyText"/>
              <w:tabs>
                <w:tab w:val="left" w:pos="900"/>
                <w:tab w:val="left" w:pos="1080"/>
              </w:tabs>
              <w:snapToGrid w:val="0"/>
              <w:spacing w:before="60" w:after="60"/>
              <w:rPr>
                <w:rFonts w:cs="Times New Roman"/>
                <w:spacing w:val="-3"/>
              </w:rPr>
            </w:pPr>
            <w:r w:rsidRPr="001A7481">
              <w:rPr>
                <w:rFonts w:cs="Times New Roman"/>
                <w:spacing w:val="-3"/>
              </w:rPr>
              <w:t>PMDB</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3EBC992C" wp14:textId="77777777">
            <w:pPr>
              <w:snapToGrid w:val="0"/>
              <w:rPr>
                <w:rFonts w:cs="Times New Roman"/>
              </w:rPr>
            </w:pPr>
            <w:r w:rsidRPr="001A7481">
              <w:rPr>
                <w:rFonts w:cs="Times New Roman"/>
              </w:rPr>
              <w:t>Internal</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5700A52A"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Peer Review</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1F1CE3C5"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PM</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243F107E"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NO</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F380063" wp14:textId="77777777">
            <w:pPr>
              <w:snapToGrid w:val="0"/>
              <w:rPr>
                <w:rFonts w:cs="Times New Roman"/>
              </w:rPr>
            </w:pPr>
            <w:r w:rsidRPr="001A7481">
              <w:rPr>
                <w:rFonts w:cs="Times New Roman"/>
              </w:rPr>
              <w:t>Soft Copy</w:t>
            </w:r>
          </w:p>
        </w:tc>
      </w:tr>
      <w:tr xmlns:wp14="http://schemas.microsoft.com/office/word/2010/wordml" w:rsidRPr="001A7481" w:rsidR="0086730A" w:rsidTr="00FF2D8B" w14:paraId="2B6C0232" wp14:textId="77777777">
        <w:tc>
          <w:tcPr>
            <w:tcW w:w="1500" w:type="dxa"/>
            <w:tcBorders>
              <w:top w:val="single" w:color="000000" w:sz="4" w:space="0"/>
              <w:left w:val="single" w:color="000000" w:sz="4" w:space="0"/>
              <w:bottom w:val="single" w:color="000000" w:sz="4" w:space="0"/>
            </w:tcBorders>
            <w:shd w:val="clear" w:color="auto" w:fill="auto"/>
          </w:tcPr>
          <w:p w:rsidRPr="00BC26F0" w:rsidR="0086730A" w:rsidRDefault="0086730A" w14:paraId="6C2EF04A" wp14:textId="77777777">
            <w:pPr>
              <w:pStyle w:val="BodyText"/>
              <w:tabs>
                <w:tab w:val="left" w:pos="900"/>
                <w:tab w:val="left" w:pos="1080"/>
              </w:tabs>
              <w:snapToGrid w:val="0"/>
              <w:spacing w:before="60" w:after="60"/>
              <w:rPr>
                <w:rFonts w:cs="Times New Roman"/>
                <w:spacing w:val="-3"/>
              </w:rPr>
            </w:pPr>
            <w:r w:rsidRPr="001A7481">
              <w:rPr>
                <w:rFonts w:cs="Times New Roman"/>
                <w:spacing w:val="-3"/>
              </w:rPr>
              <w:t>PSR (</w:t>
            </w:r>
            <w:proofErr w:type="spellStart"/>
            <w:r w:rsidRPr="001A7481">
              <w:rPr>
                <w:rFonts w:cs="Times New Roman"/>
                <w:spacing w:val="-3"/>
              </w:rPr>
              <w:t>ppt</w:t>
            </w:r>
            <w:proofErr w:type="spellEnd"/>
            <w:r w:rsidRPr="001A7481">
              <w:rPr>
                <w:rFonts w:cs="Times New Roman"/>
                <w:spacing w:val="-3"/>
              </w:rPr>
              <w:t>)</w:t>
            </w:r>
          </w:p>
        </w:tc>
        <w:tc>
          <w:tcPr>
            <w:tcW w:w="1105" w:type="dxa"/>
            <w:tcBorders>
              <w:top w:val="single" w:color="000000" w:sz="4" w:space="0"/>
              <w:left w:val="single" w:color="000000" w:sz="4" w:space="0"/>
              <w:bottom w:val="single" w:color="000000" w:sz="4" w:space="0"/>
            </w:tcBorders>
            <w:shd w:val="clear" w:color="auto" w:fill="auto"/>
          </w:tcPr>
          <w:p w:rsidRPr="00BC26F0" w:rsidR="0086730A" w:rsidRDefault="0086730A" w14:paraId="145BE86B" wp14:textId="77777777">
            <w:pPr>
              <w:snapToGrid w:val="0"/>
              <w:rPr>
                <w:rFonts w:cs="Times New Roman"/>
              </w:rPr>
            </w:pPr>
            <w:r w:rsidRPr="001A7481">
              <w:rPr>
                <w:rFonts w:cs="Times New Roman"/>
              </w:rPr>
              <w:t>Internal</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2DD72FA4"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Peer Review</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2E10E1D3"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PM</w:t>
            </w:r>
          </w:p>
        </w:tc>
        <w:tc>
          <w:tcPr>
            <w:tcW w:w="1303" w:type="dxa"/>
            <w:tcBorders>
              <w:top w:val="single" w:color="000000" w:sz="4" w:space="0"/>
              <w:left w:val="single" w:color="000000" w:sz="4" w:space="0"/>
              <w:bottom w:val="single" w:color="000000" w:sz="4" w:space="0"/>
            </w:tcBorders>
            <w:shd w:val="clear" w:color="auto" w:fill="auto"/>
          </w:tcPr>
          <w:p w:rsidRPr="00BC26F0" w:rsidR="0086730A" w:rsidRDefault="0086730A" w14:paraId="55834DC6"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NO</w:t>
            </w:r>
          </w:p>
        </w:tc>
        <w:tc>
          <w:tcPr>
            <w:tcW w:w="1323"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6006A06F" wp14:textId="77777777">
            <w:pPr>
              <w:snapToGrid w:val="0"/>
              <w:rPr>
                <w:rFonts w:cs="Times New Roman"/>
              </w:rPr>
            </w:pPr>
            <w:r w:rsidRPr="001A7481">
              <w:rPr>
                <w:rFonts w:cs="Times New Roman"/>
              </w:rPr>
              <w:t>Soft Copy</w:t>
            </w:r>
          </w:p>
        </w:tc>
      </w:tr>
    </w:tbl>
    <w:p xmlns:wp14="http://schemas.microsoft.com/office/word/2010/wordml" w:rsidRPr="00BC26F0" w:rsidR="0086730A" w:rsidP="005B5287" w:rsidRDefault="0086730A" w14:paraId="52B2FB8B" wp14:textId="77777777">
      <w:pPr>
        <w:pStyle w:val="Heading2"/>
        <w:numPr>
          <w:ilvl w:val="1"/>
          <w:numId w:val="5"/>
        </w:numPr>
        <w:tabs>
          <w:tab w:val="clear" w:pos="0"/>
          <w:tab w:val="clear" w:pos="360"/>
          <w:tab w:val="clear" w:pos="540"/>
          <w:tab w:val="clear" w:pos="630"/>
          <w:tab w:val="clear" w:pos="990"/>
          <w:tab w:val="clear" w:pos="1260"/>
          <w:tab w:val="clear" w:pos="1620"/>
        </w:tabs>
        <w:spacing w:before="240"/>
        <w:ind w:left="1080" w:hanging="630"/>
        <w:rPr>
          <w:rFonts w:cs="Times New Roman"/>
        </w:rPr>
      </w:pPr>
      <w:bookmarkStart w:name="__RefHeading__189_1695815471" w:id="104"/>
      <w:bookmarkStart w:name="_Toc477514840" w:id="105"/>
      <w:bookmarkStart w:name="_Toc485292645" w:id="106"/>
      <w:bookmarkEnd w:id="104"/>
      <w:r w:rsidRPr="00BC26F0">
        <w:rPr>
          <w:rFonts w:cs="Times New Roman"/>
        </w:rPr>
        <w:t>Customer Deliverables</w:t>
      </w:r>
      <w:bookmarkEnd w:id="105"/>
      <w:bookmarkEnd w:id="106"/>
    </w:p>
    <w:p xmlns:wp14="http://schemas.microsoft.com/office/word/2010/wordml" w:rsidRPr="001A7481" w:rsidR="0086730A" w:rsidRDefault="0086730A" w14:paraId="27357532" wp14:textId="77777777">
      <w:pPr>
        <w:rPr>
          <w:rFonts w:cs="Times New Roman"/>
        </w:rPr>
      </w:pPr>
    </w:p>
    <w:tbl>
      <w:tblPr>
        <w:tblW w:w="0" w:type="auto"/>
        <w:tblInd w:w="908" w:type="dxa"/>
        <w:tblLayout w:type="fixed"/>
        <w:tblLook w:val="0000" w:firstRow="0" w:lastRow="0" w:firstColumn="0" w:lastColumn="0" w:noHBand="0" w:noVBand="0"/>
      </w:tblPr>
      <w:tblGrid>
        <w:gridCol w:w="810"/>
        <w:gridCol w:w="6950"/>
      </w:tblGrid>
      <w:tr xmlns:wp14="http://schemas.microsoft.com/office/word/2010/wordml" w:rsidRPr="00BC26F0" w:rsidR="0086730A" w14:paraId="23531630" wp14:textId="77777777">
        <w:tc>
          <w:tcPr>
            <w:tcW w:w="810" w:type="dxa"/>
            <w:tcBorders>
              <w:top w:val="single" w:color="000000" w:sz="4" w:space="0"/>
              <w:left w:val="single" w:color="000000" w:sz="4" w:space="0"/>
              <w:bottom w:val="single" w:color="000000" w:sz="4" w:space="0"/>
            </w:tcBorders>
            <w:shd w:val="clear" w:color="auto" w:fill="auto"/>
          </w:tcPr>
          <w:p w:rsidRPr="00BC26F0" w:rsidR="0086730A" w:rsidRDefault="0086730A" w14:paraId="7194AF2F" wp14:textId="77777777">
            <w:pPr>
              <w:pStyle w:val="BodyText"/>
              <w:snapToGrid w:val="0"/>
              <w:rPr>
                <w:rFonts w:cs="Times New Roman"/>
                <w:b/>
                <w:bCs/>
              </w:rPr>
            </w:pPr>
            <w:r w:rsidRPr="001A7481">
              <w:rPr>
                <w:rFonts w:cs="Times New Roman"/>
                <w:b/>
                <w:bCs/>
              </w:rPr>
              <w:t>Sl. No</w:t>
            </w:r>
          </w:p>
        </w:tc>
        <w:tc>
          <w:tcPr>
            <w:tcW w:w="6950"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26495A33" wp14:textId="77777777">
            <w:pPr>
              <w:pStyle w:val="BodyText"/>
              <w:snapToGrid w:val="0"/>
              <w:rPr>
                <w:rFonts w:cs="Times New Roman"/>
                <w:b/>
                <w:bCs/>
              </w:rPr>
            </w:pPr>
            <w:r w:rsidRPr="001A7481">
              <w:rPr>
                <w:rFonts w:cs="Times New Roman"/>
                <w:b/>
                <w:bCs/>
              </w:rPr>
              <w:t xml:space="preserve">Deliverable </w:t>
            </w:r>
          </w:p>
        </w:tc>
      </w:tr>
      <w:tr xmlns:wp14="http://schemas.microsoft.com/office/word/2010/wordml" w:rsidRPr="00BC26F0" w:rsidR="0086730A" w14:paraId="175FC907" wp14:textId="77777777">
        <w:tc>
          <w:tcPr>
            <w:tcW w:w="810" w:type="dxa"/>
            <w:tcBorders>
              <w:top w:val="single" w:color="000000" w:sz="4" w:space="0"/>
              <w:left w:val="single" w:color="000000" w:sz="4" w:space="0"/>
              <w:bottom w:val="single" w:color="000000" w:sz="4" w:space="0"/>
            </w:tcBorders>
            <w:shd w:val="clear" w:color="auto" w:fill="auto"/>
          </w:tcPr>
          <w:p w:rsidRPr="00BC26F0" w:rsidR="0086730A" w:rsidRDefault="0086730A" w14:paraId="06B67560" wp14:textId="77777777">
            <w:pPr>
              <w:pStyle w:val="BodyText"/>
              <w:snapToGrid w:val="0"/>
              <w:rPr>
                <w:rFonts w:cs="Times New Roman"/>
              </w:rPr>
            </w:pPr>
            <w:r w:rsidRPr="001A7481">
              <w:rPr>
                <w:rFonts w:cs="Times New Roman"/>
              </w:rPr>
              <w:t>1.</w:t>
            </w:r>
          </w:p>
        </w:tc>
        <w:tc>
          <w:tcPr>
            <w:tcW w:w="6950"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4DDBE301" wp14:textId="77777777">
            <w:pPr>
              <w:pStyle w:val="BodyText"/>
              <w:snapToGrid w:val="0"/>
              <w:rPr>
                <w:rFonts w:cs="Times New Roman"/>
              </w:rPr>
            </w:pPr>
            <w:r w:rsidRPr="001A7481">
              <w:rPr>
                <w:rFonts w:cs="Times New Roman"/>
              </w:rPr>
              <w:t>System requirements specification (SRS) if any changes</w:t>
            </w:r>
          </w:p>
        </w:tc>
      </w:tr>
      <w:tr xmlns:wp14="http://schemas.microsoft.com/office/word/2010/wordml" w:rsidRPr="00BC26F0" w:rsidR="0086730A" w14:paraId="77641B62" wp14:textId="77777777">
        <w:tc>
          <w:tcPr>
            <w:tcW w:w="810" w:type="dxa"/>
            <w:tcBorders>
              <w:top w:val="single" w:color="000000" w:sz="4" w:space="0"/>
              <w:left w:val="single" w:color="000000" w:sz="4" w:space="0"/>
              <w:bottom w:val="single" w:color="000000" w:sz="4" w:space="0"/>
            </w:tcBorders>
            <w:shd w:val="clear" w:color="auto" w:fill="auto"/>
          </w:tcPr>
          <w:p w:rsidRPr="00BC26F0" w:rsidR="0086730A" w:rsidRDefault="0086730A" w14:paraId="01BF37A6" wp14:textId="77777777">
            <w:pPr>
              <w:pStyle w:val="BodyText"/>
              <w:snapToGrid w:val="0"/>
              <w:rPr>
                <w:rFonts w:cs="Times New Roman"/>
              </w:rPr>
            </w:pPr>
            <w:r w:rsidRPr="001A7481">
              <w:rPr>
                <w:rFonts w:cs="Times New Roman"/>
              </w:rPr>
              <w:t>2.</w:t>
            </w:r>
          </w:p>
        </w:tc>
        <w:tc>
          <w:tcPr>
            <w:tcW w:w="6950"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62E1E052" wp14:textId="7777777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120" w:line="278" w:lineRule="atLeast"/>
              <w:rPr>
                <w:rFonts w:cs="Times New Roman"/>
              </w:rPr>
            </w:pPr>
            <w:r w:rsidRPr="001A7481">
              <w:rPr>
                <w:rFonts w:cs="Times New Roman"/>
              </w:rPr>
              <w:t>Project status report</w:t>
            </w:r>
          </w:p>
        </w:tc>
      </w:tr>
      <w:tr xmlns:wp14="http://schemas.microsoft.com/office/word/2010/wordml" w:rsidRPr="00BC26F0" w:rsidR="0086730A" w14:paraId="6CEF9FEE" wp14:textId="77777777">
        <w:tc>
          <w:tcPr>
            <w:tcW w:w="810" w:type="dxa"/>
            <w:tcBorders>
              <w:top w:val="single" w:color="000000" w:sz="4" w:space="0"/>
              <w:left w:val="single" w:color="000000" w:sz="4" w:space="0"/>
              <w:bottom w:val="single" w:color="000000" w:sz="4" w:space="0"/>
            </w:tcBorders>
            <w:shd w:val="clear" w:color="auto" w:fill="auto"/>
          </w:tcPr>
          <w:p w:rsidRPr="00BC26F0" w:rsidR="0086730A" w:rsidRDefault="0086730A" w14:paraId="407EEA5D" wp14:textId="77777777">
            <w:pPr>
              <w:pStyle w:val="BodyText"/>
              <w:snapToGrid w:val="0"/>
              <w:rPr>
                <w:rFonts w:cs="Times New Roman"/>
              </w:rPr>
            </w:pPr>
            <w:r w:rsidRPr="001A7481">
              <w:rPr>
                <w:rFonts w:cs="Times New Roman"/>
              </w:rPr>
              <w:t>3.</w:t>
            </w:r>
          </w:p>
        </w:tc>
        <w:tc>
          <w:tcPr>
            <w:tcW w:w="6950"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04A272FD" wp14:textId="7777777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120" w:line="278" w:lineRule="atLeast"/>
              <w:rPr>
                <w:rFonts w:cs="Times New Roman"/>
              </w:rPr>
            </w:pPr>
            <w:r w:rsidRPr="001A7481">
              <w:rPr>
                <w:rFonts w:cs="Times New Roman"/>
              </w:rPr>
              <w:t>User manuals if any changes</w:t>
            </w:r>
          </w:p>
        </w:tc>
      </w:tr>
      <w:tr xmlns:wp14="http://schemas.microsoft.com/office/word/2010/wordml" w:rsidRPr="00BC26F0" w:rsidR="0086730A" w14:paraId="142E4EFA" wp14:textId="77777777">
        <w:tc>
          <w:tcPr>
            <w:tcW w:w="810" w:type="dxa"/>
            <w:tcBorders>
              <w:top w:val="single" w:color="000000" w:sz="4" w:space="0"/>
              <w:left w:val="single" w:color="000000" w:sz="4" w:space="0"/>
              <w:bottom w:val="single" w:color="000000" w:sz="4" w:space="0"/>
            </w:tcBorders>
            <w:shd w:val="clear" w:color="auto" w:fill="auto"/>
          </w:tcPr>
          <w:p w:rsidRPr="00BC26F0" w:rsidR="0086730A" w:rsidRDefault="0086730A" w14:paraId="19BF4E49" wp14:textId="77777777">
            <w:pPr>
              <w:pStyle w:val="BodyText"/>
              <w:snapToGrid w:val="0"/>
              <w:rPr>
                <w:rFonts w:cs="Times New Roman"/>
              </w:rPr>
            </w:pPr>
            <w:r w:rsidRPr="001A7481">
              <w:rPr>
                <w:rFonts w:cs="Times New Roman"/>
              </w:rPr>
              <w:t>4.</w:t>
            </w:r>
          </w:p>
        </w:tc>
        <w:tc>
          <w:tcPr>
            <w:tcW w:w="6950"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26CBD24C" wp14:textId="7777777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120" w:line="278" w:lineRule="atLeast"/>
              <w:rPr>
                <w:rFonts w:cs="Times New Roman"/>
              </w:rPr>
            </w:pPr>
            <w:r w:rsidRPr="001A7481">
              <w:rPr>
                <w:rFonts w:cs="Times New Roman"/>
              </w:rPr>
              <w:t>Technical manuals if any changes</w:t>
            </w:r>
          </w:p>
        </w:tc>
      </w:tr>
      <w:tr xmlns:wp14="http://schemas.microsoft.com/office/word/2010/wordml" w:rsidRPr="001A7481" w:rsidR="0086730A" w14:paraId="7F7DFEC3" wp14:textId="77777777">
        <w:tc>
          <w:tcPr>
            <w:tcW w:w="810" w:type="dxa"/>
            <w:tcBorders>
              <w:top w:val="single" w:color="000000" w:sz="4" w:space="0"/>
              <w:left w:val="single" w:color="000000" w:sz="4" w:space="0"/>
              <w:bottom w:val="single" w:color="000000" w:sz="4" w:space="0"/>
            </w:tcBorders>
            <w:shd w:val="clear" w:color="auto" w:fill="auto"/>
          </w:tcPr>
          <w:p w:rsidRPr="00BC26F0" w:rsidR="0086730A" w:rsidRDefault="0086730A" w14:paraId="56C72689" wp14:textId="77777777">
            <w:pPr>
              <w:pStyle w:val="BodyText"/>
              <w:snapToGrid w:val="0"/>
              <w:rPr>
                <w:rFonts w:cs="Times New Roman"/>
              </w:rPr>
            </w:pPr>
            <w:r w:rsidRPr="001A7481">
              <w:rPr>
                <w:rFonts w:cs="Times New Roman"/>
              </w:rPr>
              <w:t>5.</w:t>
            </w:r>
          </w:p>
        </w:tc>
        <w:tc>
          <w:tcPr>
            <w:tcW w:w="6950"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1A531EC9" wp14:textId="7777777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spacing w:after="120" w:line="278" w:lineRule="atLeast"/>
              <w:rPr>
                <w:rFonts w:cs="Times New Roman"/>
              </w:rPr>
            </w:pPr>
            <w:r w:rsidRPr="001A7481">
              <w:rPr>
                <w:rFonts w:cs="Times New Roman"/>
              </w:rPr>
              <w:t>Installation manuals if any changes</w:t>
            </w:r>
          </w:p>
        </w:tc>
      </w:tr>
    </w:tbl>
    <w:p xmlns:wp14="http://schemas.microsoft.com/office/word/2010/wordml" w:rsidRPr="001A7481" w:rsidR="0086730A" w:rsidRDefault="0086730A" w14:paraId="07F023C8" wp14:textId="77777777">
      <w:pPr>
        <w:rPr>
          <w:rFonts w:cs="Times New Roman"/>
        </w:rPr>
      </w:pPr>
    </w:p>
    <w:p xmlns:wp14="http://schemas.microsoft.com/office/word/2010/wordml" w:rsidRPr="006F19B2" w:rsidR="0086730A" w:rsidP="006F19B2" w:rsidRDefault="0086730A" w14:paraId="741EDFBD" wp14:textId="77777777">
      <w:pPr>
        <w:pStyle w:val="Heading1"/>
        <w:tabs>
          <w:tab w:val="clear" w:pos="990"/>
          <w:tab w:val="left" w:pos="450"/>
        </w:tabs>
        <w:spacing w:after="120"/>
        <w:ind w:left="270" w:hanging="270"/>
        <w:jc w:val="left"/>
      </w:pPr>
      <w:bookmarkStart w:name="__RefHeading__191_1695815471" w:id="107"/>
      <w:bookmarkStart w:name="_Toc477514841" w:id="108"/>
      <w:bookmarkStart w:name="_Toc485292646" w:id="109"/>
      <w:bookmarkEnd w:id="107"/>
      <w:r w:rsidRPr="00BC26F0">
        <w:t>Resource Plan</w:t>
      </w:r>
      <w:bookmarkEnd w:id="108"/>
      <w:bookmarkEnd w:id="109"/>
    </w:p>
    <w:p xmlns:wp14="http://schemas.microsoft.com/office/word/2010/wordml" w:rsidRPr="00BC26F0" w:rsidR="0086730A" w:rsidP="005B5287" w:rsidRDefault="0086730A" w14:paraId="2494B1B8" wp14:textId="77777777">
      <w:pPr>
        <w:pStyle w:val="Heading2"/>
        <w:numPr>
          <w:ilvl w:val="1"/>
          <w:numId w:val="10"/>
        </w:numPr>
        <w:tabs>
          <w:tab w:val="clear" w:pos="0"/>
          <w:tab w:val="clear" w:pos="360"/>
          <w:tab w:val="clear" w:pos="540"/>
          <w:tab w:val="clear" w:pos="630"/>
          <w:tab w:val="clear" w:pos="1260"/>
          <w:tab w:val="clear" w:pos="1620"/>
          <w:tab w:val="left" w:pos="1080"/>
        </w:tabs>
        <w:ind w:left="990" w:hanging="540"/>
        <w:rPr>
          <w:rFonts w:cs="Times New Roman"/>
        </w:rPr>
      </w:pPr>
      <w:bookmarkStart w:name="__RefHeading__193_1695815471" w:id="110"/>
      <w:bookmarkEnd w:id="110"/>
      <w:r w:rsidRPr="00BC26F0">
        <w:rPr>
          <w:rFonts w:cs="Times New Roman"/>
        </w:rPr>
        <w:t xml:space="preserve"> </w:t>
      </w:r>
      <w:bookmarkStart w:name="_Toc477514842" w:id="111"/>
      <w:bookmarkStart w:name="_Toc485292647" w:id="112"/>
      <w:r w:rsidRPr="00BC26F0">
        <w:rPr>
          <w:rFonts w:cs="Times New Roman"/>
        </w:rPr>
        <w:t>Staffing</w:t>
      </w:r>
      <w:bookmarkEnd w:id="111"/>
      <w:bookmarkEnd w:id="112"/>
    </w:p>
    <w:p xmlns:wp14="http://schemas.microsoft.com/office/word/2010/wordml" w:rsidRPr="001A7481" w:rsidR="0086730A" w:rsidRDefault="0086730A" w14:paraId="4BDB5498" wp14:textId="77777777">
      <w:pPr>
        <w:rPr>
          <w:rFonts w:cs="Times New Roman"/>
        </w:rPr>
      </w:pPr>
    </w:p>
    <w:tbl>
      <w:tblPr>
        <w:tblW w:w="0" w:type="auto"/>
        <w:tblInd w:w="108" w:type="dxa"/>
        <w:tblLayout w:type="fixed"/>
        <w:tblLook w:val="0000" w:firstRow="0" w:lastRow="0" w:firstColumn="0" w:lastColumn="0" w:noHBand="0" w:noVBand="0"/>
      </w:tblPr>
      <w:tblGrid>
        <w:gridCol w:w="2812"/>
        <w:gridCol w:w="2520"/>
        <w:gridCol w:w="3350"/>
      </w:tblGrid>
      <w:tr xmlns:wp14="http://schemas.microsoft.com/office/word/2010/wordml" w:rsidRPr="00BC26F0" w:rsidR="0086730A" w:rsidTr="67566B4B" w14:paraId="317412A8" wp14:textId="77777777">
        <w:tc>
          <w:tcPr>
            <w:tcW w:w="2812"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7810568A" wp14:textId="77777777">
            <w:pPr>
              <w:snapToGrid w:val="0"/>
              <w:ind w:left="353"/>
              <w:jc w:val="both"/>
              <w:rPr>
                <w:rFonts w:cs="Times New Roman"/>
                <w:b/>
                <w:bCs/>
              </w:rPr>
            </w:pPr>
            <w:r w:rsidRPr="001A7481">
              <w:rPr>
                <w:rFonts w:cs="Times New Roman"/>
                <w:b/>
                <w:bCs/>
              </w:rPr>
              <w:t>Role</w:t>
            </w:r>
          </w:p>
        </w:tc>
        <w:tc>
          <w:tcPr>
            <w:tcW w:w="252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P="00EF3AAE" w:rsidRDefault="0086730A" w14:paraId="424EFB2B" wp14:textId="77777777">
            <w:pPr>
              <w:snapToGrid w:val="0"/>
              <w:rPr>
                <w:rFonts w:cs="Times New Roman"/>
                <w:b/>
                <w:bCs/>
              </w:rPr>
            </w:pPr>
            <w:r w:rsidRPr="001A7481">
              <w:rPr>
                <w:rFonts w:cs="Times New Roman"/>
                <w:b/>
                <w:bCs/>
              </w:rPr>
              <w:t># of Personnel Required</w:t>
            </w:r>
          </w:p>
        </w:tc>
        <w:tc>
          <w:tcPr>
            <w:tcW w:w="3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7B06134F" wp14:textId="77777777">
            <w:pPr>
              <w:snapToGrid w:val="0"/>
              <w:jc w:val="both"/>
              <w:rPr>
                <w:rFonts w:cs="Times New Roman"/>
                <w:b/>
                <w:bCs/>
              </w:rPr>
            </w:pPr>
            <w:r w:rsidRPr="001A7481">
              <w:rPr>
                <w:rFonts w:cs="Times New Roman"/>
                <w:b/>
                <w:bCs/>
              </w:rPr>
              <w:t>Skill</w:t>
            </w:r>
          </w:p>
        </w:tc>
      </w:tr>
      <w:tr xmlns:wp14="http://schemas.microsoft.com/office/word/2010/wordml" w:rsidRPr="00BC26F0" w:rsidR="0086730A" w:rsidTr="67566B4B" w14:paraId="4B2778E0" wp14:textId="77777777">
        <w:tc>
          <w:tcPr>
            <w:tcW w:w="2812"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467575" w14:paraId="47EF4FAD" wp14:textId="77777777">
            <w:pPr>
              <w:snapToGrid w:val="0"/>
              <w:ind w:left="720"/>
              <w:jc w:val="both"/>
              <w:rPr>
                <w:rFonts w:cs="Times New Roman"/>
              </w:rPr>
            </w:pPr>
            <w:r w:rsidRPr="001A7481">
              <w:rPr>
                <w:rFonts w:cs="Times New Roman"/>
              </w:rPr>
              <w:t>Project Manger</w:t>
            </w:r>
          </w:p>
        </w:tc>
        <w:tc>
          <w:tcPr>
            <w:tcW w:w="252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P="00467575" w:rsidRDefault="0029631C" w14:paraId="01D5EBAA" wp14:textId="64DE5C01">
            <w:pPr>
              <w:snapToGrid w:val="0"/>
              <w:ind w:left="720"/>
              <w:rPr>
                <w:rFonts w:cs="Times New Roman"/>
              </w:rPr>
            </w:pPr>
            <w:r w:rsidRPr="67566B4B" w:rsidR="67566B4B">
              <w:rPr>
                <w:rFonts w:cs="Times New Roman"/>
              </w:rPr>
              <w:t>Mr. Vijay Bhaskar</w:t>
            </w:r>
          </w:p>
        </w:tc>
        <w:tc>
          <w:tcPr>
            <w:tcW w:w="3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467575" w:rsidR="0086730A" w:rsidRDefault="00995AEB" w14:paraId="0FD428D7" wp14:textId="77777777">
            <w:pPr>
              <w:snapToGrid w:val="0"/>
              <w:ind w:left="720"/>
              <w:jc w:val="both"/>
              <w:rPr>
                <w:rFonts w:cs="Times New Roman"/>
              </w:rPr>
            </w:pPr>
            <w:r>
              <w:rPr>
                <w:rFonts w:cs="Times New Roman"/>
              </w:rPr>
              <w:t>Project Management</w:t>
            </w:r>
          </w:p>
        </w:tc>
      </w:tr>
      <w:tr xmlns:wp14="http://schemas.microsoft.com/office/word/2010/wordml" w:rsidRPr="00BC26F0" w:rsidR="0086730A" w:rsidTr="67566B4B" w14:paraId="6BDD6B50" wp14:textId="77777777">
        <w:tc>
          <w:tcPr>
            <w:tcW w:w="2812"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P="00EF3AAE" w:rsidRDefault="0086730A" w14:paraId="54A1681D" wp14:textId="77777777">
            <w:pPr>
              <w:snapToGrid w:val="0"/>
              <w:ind w:left="720"/>
              <w:jc w:val="both"/>
              <w:rPr>
                <w:rFonts w:cs="Times New Roman"/>
              </w:rPr>
            </w:pPr>
            <w:r w:rsidRPr="001A7481">
              <w:rPr>
                <w:rFonts w:cs="Times New Roman"/>
              </w:rPr>
              <w:t xml:space="preserve">Tech </w:t>
            </w:r>
            <w:r w:rsidR="00EF3AAE">
              <w:rPr>
                <w:rFonts w:cs="Times New Roman"/>
              </w:rPr>
              <w:t>Lead</w:t>
            </w:r>
          </w:p>
        </w:tc>
        <w:tc>
          <w:tcPr>
            <w:tcW w:w="252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P="67566B4B" w:rsidRDefault="0086730A" w14:paraId="0FA0F019" wp14:textId="7C4B309F">
            <w:pPr>
              <w:pStyle w:val="Normal"/>
              <w:bidi w:val="0"/>
              <w:spacing w:before="0" w:beforeAutospacing="off" w:after="0" w:afterAutospacing="off" w:line="259" w:lineRule="auto"/>
              <w:ind w:left="720" w:right="0"/>
              <w:jc w:val="left"/>
              <w:rPr>
                <w:rFonts w:ascii="Times New Roman" w:hAnsi="Times New Roman" w:eastAsia="Calibri" w:cs="Calibri"/>
                <w:sz w:val="24"/>
                <w:szCs w:val="24"/>
              </w:rPr>
            </w:pPr>
            <w:r w:rsidRPr="67566B4B" w:rsidR="67566B4B">
              <w:rPr>
                <w:rFonts w:cs="Times New Roman"/>
              </w:rPr>
              <w:t>Divahar</w:t>
            </w:r>
          </w:p>
        </w:tc>
        <w:tc>
          <w:tcPr>
            <w:tcW w:w="3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467575" w:rsidR="0086730A" w:rsidP="00467575" w:rsidRDefault="00467575" w14:paraId="1C265697" wp14:textId="77777777">
            <w:pPr>
              <w:snapToGrid w:val="0"/>
              <w:ind w:left="720"/>
              <w:rPr>
                <w:rFonts w:cs="Times New Roman"/>
              </w:rPr>
            </w:pPr>
            <w:r w:rsidRPr="001A7481">
              <w:rPr>
                <w:rFonts w:cs="Times New Roman"/>
              </w:rPr>
              <w:t>Java/j2ee/BPMS Analyses at the Unit level, Development of code, Testing and Acceptance support</w:t>
            </w:r>
          </w:p>
        </w:tc>
      </w:tr>
      <w:tr xmlns:wp14="http://schemas.microsoft.com/office/word/2010/wordml" w:rsidRPr="001A7481" w:rsidR="0086730A" w:rsidTr="67566B4B" w14:paraId="1E76DC2A" wp14:textId="77777777">
        <w:tc>
          <w:tcPr>
            <w:tcW w:w="2812"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306855C9" wp14:textId="77777777">
            <w:pPr>
              <w:snapToGrid w:val="0"/>
              <w:ind w:left="720"/>
              <w:jc w:val="both"/>
              <w:rPr>
                <w:rFonts w:cs="Times New Roman"/>
              </w:rPr>
            </w:pPr>
            <w:r w:rsidRPr="001A7481">
              <w:rPr>
                <w:rFonts w:cs="Times New Roman"/>
              </w:rPr>
              <w:t xml:space="preserve">Developer </w:t>
            </w:r>
          </w:p>
        </w:tc>
        <w:tc>
          <w:tcPr>
            <w:tcW w:w="252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P="67566B4B" w:rsidRDefault="006E3501" w14:paraId="29AD48B8" wp14:textId="45E5C96B">
            <w:pPr>
              <w:snapToGrid w:val="0"/>
              <w:ind w:left="0"/>
              <w:rPr>
                <w:rFonts w:cs="Times New Roman"/>
              </w:rPr>
            </w:pPr>
            <w:r w:rsidRPr="67566B4B" w:rsidR="67566B4B">
              <w:rPr>
                <w:rFonts w:cs="Times New Roman"/>
              </w:rPr>
              <w:t xml:space="preserve"> Kiruthika</w:t>
            </w:r>
          </w:p>
        </w:tc>
        <w:tc>
          <w:tcPr>
            <w:tcW w:w="3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A7481" w:rsidR="0086730A" w:rsidP="00467575" w:rsidRDefault="0086730A" w14:paraId="00B991A2" wp14:textId="77777777">
            <w:pPr>
              <w:snapToGrid w:val="0"/>
              <w:ind w:left="720"/>
              <w:rPr>
                <w:rFonts w:cs="Times New Roman"/>
              </w:rPr>
            </w:pPr>
            <w:r w:rsidRPr="001A7481">
              <w:rPr>
                <w:rFonts w:cs="Times New Roman"/>
              </w:rPr>
              <w:t>Java/j2ee/BPMS Analyses at the Unit level, Development of code, Testing and Acceptance support.</w:t>
            </w:r>
          </w:p>
        </w:tc>
      </w:tr>
    </w:tbl>
    <w:p xmlns:wp14="http://schemas.microsoft.com/office/word/2010/wordml" w:rsidRPr="001A7481" w:rsidR="0086730A" w:rsidRDefault="0086730A" w14:paraId="2916C19D" wp14:textId="77777777">
      <w:pPr>
        <w:pStyle w:val="ListParagraph"/>
        <w:ind w:left="810"/>
        <w:rPr>
          <w:rFonts w:cs="Times New Roman"/>
        </w:rPr>
      </w:pPr>
    </w:p>
    <w:p xmlns:wp14="http://schemas.microsoft.com/office/word/2010/wordml" w:rsidRPr="00BC26F0" w:rsidR="0086730A" w:rsidP="005B5287" w:rsidRDefault="0086730A" w14:paraId="3DBAB52C" wp14:textId="77777777">
      <w:pPr>
        <w:pStyle w:val="Heading2"/>
        <w:numPr>
          <w:ilvl w:val="1"/>
          <w:numId w:val="10"/>
        </w:numPr>
        <w:tabs>
          <w:tab w:val="clear" w:pos="0"/>
          <w:tab w:val="clear" w:pos="360"/>
          <w:tab w:val="clear" w:pos="540"/>
          <w:tab w:val="clear" w:pos="630"/>
          <w:tab w:val="clear" w:pos="1260"/>
          <w:tab w:val="clear" w:pos="1620"/>
          <w:tab w:val="left" w:pos="1080"/>
        </w:tabs>
        <w:ind w:left="990" w:hanging="540"/>
        <w:rPr>
          <w:rFonts w:cs="Times New Roman"/>
        </w:rPr>
      </w:pPr>
      <w:bookmarkStart w:name="__RefHeading__195_1695815471" w:id="113"/>
      <w:bookmarkEnd w:id="113"/>
      <w:r w:rsidRPr="00BC26F0">
        <w:rPr>
          <w:rFonts w:cs="Times New Roman"/>
        </w:rPr>
        <w:t xml:space="preserve"> </w:t>
      </w:r>
      <w:bookmarkStart w:name="_Toc477514843" w:id="114"/>
      <w:bookmarkStart w:name="_Toc485292648" w:id="115"/>
      <w:r w:rsidRPr="00BC26F0">
        <w:rPr>
          <w:rFonts w:cs="Times New Roman"/>
        </w:rPr>
        <w:t>Tools Plan</w:t>
      </w:r>
      <w:bookmarkEnd w:id="114"/>
      <w:bookmarkEnd w:id="115"/>
      <w:r w:rsidRPr="00BC26F0">
        <w:rPr>
          <w:rFonts w:cs="Times New Roman"/>
        </w:rPr>
        <w:t xml:space="preserve"> </w:t>
      </w:r>
    </w:p>
    <w:p xmlns:wp14="http://schemas.microsoft.com/office/word/2010/wordml" w:rsidRPr="00BC26F0" w:rsidR="0086730A" w:rsidRDefault="0086730A" w14:paraId="74869460" wp14:textId="77777777">
      <w:pPr>
        <w:pStyle w:val="ListParagraph"/>
        <w:ind w:left="0"/>
        <w:rPr>
          <w:rFonts w:cs="Times New Roman"/>
          <w:b/>
          <w:bCs/>
          <w:sz w:val="28"/>
          <w:szCs w:val="28"/>
        </w:rPr>
      </w:pPr>
    </w:p>
    <w:p xmlns:wp14="http://schemas.microsoft.com/office/word/2010/wordml" w:rsidRPr="001A7481" w:rsidR="00A174E4" w:rsidRDefault="0086730A" w14:paraId="5512C82E" wp14:textId="77777777">
      <w:pPr>
        <w:pStyle w:val="ListParagraph"/>
        <w:ind w:left="0"/>
        <w:rPr>
          <w:rFonts w:cs="Times New Roman"/>
          <w:bCs/>
        </w:rPr>
      </w:pPr>
      <w:r w:rsidRPr="00BC26F0">
        <w:rPr>
          <w:rFonts w:cs="Times New Roman"/>
          <w:bCs/>
          <w:sz w:val="28"/>
          <w:szCs w:val="28"/>
        </w:rPr>
        <w:t xml:space="preserve">                </w:t>
      </w:r>
    </w:p>
    <w:tbl>
      <w:tblPr>
        <w:tblW w:w="8820" w:type="dxa"/>
        <w:tblInd w:w="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30"/>
        <w:gridCol w:w="3060"/>
        <w:gridCol w:w="1350"/>
        <w:gridCol w:w="1980"/>
      </w:tblGrid>
      <w:tr xmlns:wp14="http://schemas.microsoft.com/office/word/2010/wordml" w:rsidRPr="00A174E4" w:rsidR="00A174E4" w:rsidTr="00A174E4" w14:paraId="66ECF3D3" wp14:textId="77777777">
        <w:tc>
          <w:tcPr>
            <w:tcW w:w="2430" w:type="dxa"/>
            <w:tcBorders>
              <w:top w:val="single" w:color="auto" w:sz="4" w:space="0"/>
              <w:left w:val="single" w:color="auto" w:sz="4" w:space="0"/>
              <w:bottom w:val="single" w:color="auto" w:sz="4" w:space="0"/>
              <w:right w:val="single" w:color="auto" w:sz="4" w:space="0"/>
            </w:tcBorders>
            <w:hideMark/>
          </w:tcPr>
          <w:p w:rsidR="00A174E4" w:rsidRDefault="00A174E4" w14:paraId="1977C7AC" wp14:textId="77777777">
            <w:pPr>
              <w:spacing w:line="276" w:lineRule="auto"/>
              <w:jc w:val="both"/>
              <w:rPr>
                <w:rFonts w:eastAsia="Times New Roman" w:cs="Times New Roman"/>
                <w:b/>
                <w:bCs/>
              </w:rPr>
            </w:pPr>
            <w:r>
              <w:rPr>
                <w:b/>
                <w:bCs/>
              </w:rPr>
              <w:t>Tool Needed</w:t>
            </w:r>
          </w:p>
        </w:tc>
        <w:tc>
          <w:tcPr>
            <w:tcW w:w="3060" w:type="dxa"/>
            <w:tcBorders>
              <w:top w:val="single" w:color="auto" w:sz="4" w:space="0"/>
              <w:left w:val="single" w:color="auto" w:sz="4" w:space="0"/>
              <w:bottom w:val="single" w:color="auto" w:sz="4" w:space="0"/>
              <w:right w:val="single" w:color="auto" w:sz="4" w:space="0"/>
            </w:tcBorders>
            <w:hideMark/>
          </w:tcPr>
          <w:p w:rsidR="00A174E4" w:rsidRDefault="00A174E4" w14:paraId="729249C8" wp14:textId="77777777">
            <w:pPr>
              <w:spacing w:line="276" w:lineRule="auto"/>
              <w:jc w:val="both"/>
              <w:rPr>
                <w:rFonts w:eastAsia="Times New Roman" w:cs="Times New Roman"/>
                <w:b/>
                <w:bCs/>
              </w:rPr>
            </w:pPr>
            <w:r>
              <w:rPr>
                <w:b/>
                <w:bCs/>
              </w:rPr>
              <w:t xml:space="preserve">Proposed Use </w:t>
            </w:r>
          </w:p>
        </w:tc>
        <w:tc>
          <w:tcPr>
            <w:tcW w:w="1350" w:type="dxa"/>
            <w:tcBorders>
              <w:top w:val="single" w:color="auto" w:sz="4" w:space="0"/>
              <w:left w:val="single" w:color="auto" w:sz="4" w:space="0"/>
              <w:bottom w:val="single" w:color="auto" w:sz="4" w:space="0"/>
              <w:right w:val="single" w:color="auto" w:sz="4" w:space="0"/>
            </w:tcBorders>
            <w:hideMark/>
          </w:tcPr>
          <w:p w:rsidR="00A174E4" w:rsidRDefault="00A174E4" w14:paraId="01F51103" wp14:textId="77777777">
            <w:pPr>
              <w:spacing w:line="276" w:lineRule="auto"/>
              <w:jc w:val="both"/>
              <w:rPr>
                <w:rFonts w:eastAsia="Times New Roman" w:cs="Times New Roman"/>
                <w:b/>
                <w:bCs/>
              </w:rPr>
            </w:pPr>
            <w:r>
              <w:rPr>
                <w:b/>
                <w:bCs/>
              </w:rPr>
              <w:t>Required Date</w:t>
            </w:r>
          </w:p>
        </w:tc>
        <w:tc>
          <w:tcPr>
            <w:tcW w:w="1980" w:type="dxa"/>
            <w:tcBorders>
              <w:top w:val="single" w:color="auto" w:sz="4" w:space="0"/>
              <w:left w:val="single" w:color="auto" w:sz="4" w:space="0"/>
              <w:bottom w:val="single" w:color="auto" w:sz="4" w:space="0"/>
              <w:right w:val="single" w:color="auto" w:sz="4" w:space="0"/>
            </w:tcBorders>
            <w:hideMark/>
          </w:tcPr>
          <w:p w:rsidR="00A174E4" w:rsidRDefault="00A174E4" w14:paraId="4C94FBC7" wp14:textId="77777777">
            <w:pPr>
              <w:spacing w:line="276" w:lineRule="auto"/>
              <w:jc w:val="both"/>
              <w:rPr>
                <w:rFonts w:eastAsia="Times New Roman" w:cs="Times New Roman"/>
                <w:b/>
                <w:bCs/>
              </w:rPr>
            </w:pPr>
            <w:r>
              <w:rPr>
                <w:b/>
                <w:bCs/>
              </w:rPr>
              <w:t>Remarks</w:t>
            </w:r>
          </w:p>
        </w:tc>
      </w:tr>
      <w:tr xmlns:wp14="http://schemas.microsoft.com/office/word/2010/wordml" w:rsidRPr="00A174E4" w:rsidR="00A174E4" w:rsidTr="00A174E4" w14:paraId="2CB53A27" wp14:textId="77777777">
        <w:tc>
          <w:tcPr>
            <w:tcW w:w="2430" w:type="dxa"/>
            <w:tcBorders>
              <w:top w:val="single" w:color="auto" w:sz="4" w:space="0"/>
              <w:left w:val="single" w:color="auto" w:sz="4" w:space="0"/>
              <w:bottom w:val="single" w:color="auto" w:sz="4" w:space="0"/>
              <w:right w:val="single" w:color="auto" w:sz="4" w:space="0"/>
            </w:tcBorders>
            <w:hideMark/>
          </w:tcPr>
          <w:p w:rsidR="00A174E4" w:rsidRDefault="00A174E4" w14:paraId="083D1135" wp14:textId="77777777">
            <w:pPr>
              <w:spacing w:line="276" w:lineRule="auto"/>
              <w:rPr>
                <w:rFonts w:eastAsia="Times New Roman" w:cs="Times New Roman"/>
              </w:rPr>
            </w:pPr>
            <w:r>
              <w:t>Eclipse</w:t>
            </w:r>
          </w:p>
        </w:tc>
        <w:tc>
          <w:tcPr>
            <w:tcW w:w="3060" w:type="dxa"/>
            <w:tcBorders>
              <w:top w:val="single" w:color="auto" w:sz="4" w:space="0"/>
              <w:left w:val="single" w:color="auto" w:sz="4" w:space="0"/>
              <w:bottom w:val="single" w:color="auto" w:sz="4" w:space="0"/>
              <w:right w:val="single" w:color="auto" w:sz="4" w:space="0"/>
            </w:tcBorders>
          </w:tcPr>
          <w:p w:rsidR="00A174E4" w:rsidP="008F7F32" w:rsidRDefault="008F7F32" w14:paraId="25C27651" wp14:textId="77777777">
            <w:pPr>
              <w:spacing w:line="276" w:lineRule="auto"/>
              <w:rPr>
                <w:rFonts w:ascii="Courier New" w:hAnsi="Courier New" w:eastAsia="Times New Roman" w:cs="Courier New"/>
              </w:rPr>
            </w:pPr>
            <w:r w:rsidRPr="008F7F32">
              <w:t>To code</w:t>
            </w:r>
          </w:p>
        </w:tc>
        <w:tc>
          <w:tcPr>
            <w:tcW w:w="1350" w:type="dxa"/>
            <w:tcBorders>
              <w:top w:val="single" w:color="auto" w:sz="4" w:space="0"/>
              <w:left w:val="single" w:color="auto" w:sz="4" w:space="0"/>
              <w:bottom w:val="single" w:color="auto" w:sz="4" w:space="0"/>
              <w:right w:val="single" w:color="auto" w:sz="4" w:space="0"/>
            </w:tcBorders>
          </w:tcPr>
          <w:p w:rsidR="00A174E4" w:rsidP="0080752A" w:rsidRDefault="0080752A" w14:paraId="120390A1" wp14:textId="77777777">
            <w:pPr>
              <w:spacing w:line="276" w:lineRule="auto"/>
              <w:rPr>
                <w:rFonts w:ascii="Courier New" w:hAnsi="Courier New" w:eastAsia="Times New Roman" w:cs="Courier New"/>
              </w:rPr>
            </w:pPr>
            <w:r w:rsidRPr="0080752A">
              <w:t>In Use</w:t>
            </w:r>
          </w:p>
        </w:tc>
        <w:tc>
          <w:tcPr>
            <w:tcW w:w="1980" w:type="dxa"/>
            <w:tcBorders>
              <w:top w:val="single" w:color="auto" w:sz="4" w:space="0"/>
              <w:left w:val="single" w:color="auto" w:sz="4" w:space="0"/>
              <w:bottom w:val="single" w:color="auto" w:sz="4" w:space="0"/>
              <w:right w:val="single" w:color="auto" w:sz="4" w:space="0"/>
            </w:tcBorders>
          </w:tcPr>
          <w:p w:rsidR="00A174E4" w:rsidP="0080752A" w:rsidRDefault="008F7F32" w14:paraId="3F66285A" wp14:textId="77777777">
            <w:pPr>
              <w:spacing w:line="276" w:lineRule="auto"/>
              <w:rPr>
                <w:rFonts w:ascii="Courier New" w:hAnsi="Courier New" w:eastAsia="Times New Roman" w:cs="Courier New"/>
              </w:rPr>
            </w:pPr>
            <w:r w:rsidRPr="0080752A">
              <w:t>NA</w:t>
            </w:r>
          </w:p>
        </w:tc>
      </w:tr>
      <w:tr xmlns:wp14="http://schemas.microsoft.com/office/word/2010/wordml" w:rsidRPr="00A174E4" w:rsidR="00A174E4" w:rsidTr="00A174E4" w14:paraId="29D6B04F" wp14:textId="77777777">
        <w:tc>
          <w:tcPr>
            <w:tcW w:w="2430" w:type="dxa"/>
            <w:tcBorders>
              <w:top w:val="single" w:color="auto" w:sz="4" w:space="0"/>
              <w:left w:val="single" w:color="auto" w:sz="4" w:space="0"/>
              <w:bottom w:val="single" w:color="auto" w:sz="4" w:space="0"/>
              <w:right w:val="single" w:color="auto" w:sz="4" w:space="0"/>
            </w:tcBorders>
            <w:hideMark/>
          </w:tcPr>
          <w:p w:rsidR="00A174E4" w:rsidRDefault="00A174E4" w14:paraId="0A6959E7" wp14:textId="77777777">
            <w:pPr>
              <w:spacing w:line="276" w:lineRule="auto"/>
              <w:rPr>
                <w:rFonts w:eastAsia="Times New Roman" w:cs="Times New Roman"/>
              </w:rPr>
            </w:pPr>
            <w:r>
              <w:t xml:space="preserve"> </w:t>
            </w:r>
          </w:p>
        </w:tc>
        <w:tc>
          <w:tcPr>
            <w:tcW w:w="3060" w:type="dxa"/>
            <w:tcBorders>
              <w:top w:val="single" w:color="auto" w:sz="4" w:space="0"/>
              <w:left w:val="single" w:color="auto" w:sz="4" w:space="0"/>
              <w:bottom w:val="single" w:color="auto" w:sz="4" w:space="0"/>
              <w:right w:val="single" w:color="auto" w:sz="4" w:space="0"/>
            </w:tcBorders>
          </w:tcPr>
          <w:p w:rsidR="00A174E4" w:rsidRDefault="00A174E4" w14:paraId="187F57B8" wp14:textId="77777777">
            <w:pPr>
              <w:spacing w:line="276" w:lineRule="auto"/>
              <w:jc w:val="both"/>
              <w:rPr>
                <w:rFonts w:ascii="Courier New" w:hAnsi="Courier New" w:eastAsia="Times New Roman" w:cs="Courier New"/>
              </w:rPr>
            </w:pPr>
          </w:p>
        </w:tc>
        <w:tc>
          <w:tcPr>
            <w:tcW w:w="1350" w:type="dxa"/>
            <w:tcBorders>
              <w:top w:val="single" w:color="auto" w:sz="4" w:space="0"/>
              <w:left w:val="single" w:color="auto" w:sz="4" w:space="0"/>
              <w:bottom w:val="single" w:color="auto" w:sz="4" w:space="0"/>
              <w:right w:val="single" w:color="auto" w:sz="4" w:space="0"/>
            </w:tcBorders>
          </w:tcPr>
          <w:p w:rsidR="00A174E4" w:rsidRDefault="00A174E4" w14:paraId="54738AF4" wp14:textId="77777777">
            <w:pPr>
              <w:spacing w:line="276" w:lineRule="auto"/>
              <w:jc w:val="both"/>
              <w:rPr>
                <w:rFonts w:ascii="Courier New" w:hAnsi="Courier New" w:eastAsia="Times New Roman" w:cs="Courier New"/>
              </w:rPr>
            </w:pPr>
          </w:p>
        </w:tc>
        <w:tc>
          <w:tcPr>
            <w:tcW w:w="1980" w:type="dxa"/>
            <w:tcBorders>
              <w:top w:val="single" w:color="auto" w:sz="4" w:space="0"/>
              <w:left w:val="single" w:color="auto" w:sz="4" w:space="0"/>
              <w:bottom w:val="single" w:color="auto" w:sz="4" w:space="0"/>
              <w:right w:val="single" w:color="auto" w:sz="4" w:space="0"/>
            </w:tcBorders>
          </w:tcPr>
          <w:p w:rsidR="00A174E4" w:rsidRDefault="00A174E4" w14:paraId="46ABBD8F" wp14:textId="77777777">
            <w:pPr>
              <w:spacing w:line="276" w:lineRule="auto"/>
              <w:jc w:val="both"/>
              <w:rPr>
                <w:rFonts w:ascii="Courier New" w:hAnsi="Courier New" w:eastAsia="Times New Roman" w:cs="Courier New"/>
              </w:rPr>
            </w:pPr>
          </w:p>
        </w:tc>
      </w:tr>
    </w:tbl>
    <w:p xmlns:wp14="http://schemas.microsoft.com/office/word/2010/wordml" w:rsidRPr="001A7481" w:rsidR="0086730A" w:rsidRDefault="0086730A" w14:paraId="06BBA33E" wp14:textId="77777777">
      <w:pPr>
        <w:pStyle w:val="ListParagraph"/>
        <w:ind w:left="0"/>
        <w:rPr>
          <w:rFonts w:cs="Times New Roman"/>
          <w:bCs/>
        </w:rPr>
      </w:pPr>
    </w:p>
    <w:p xmlns:wp14="http://schemas.microsoft.com/office/word/2010/wordml" w:rsidRPr="001A7481" w:rsidR="0086730A" w:rsidRDefault="0086730A" w14:paraId="100C5B58" wp14:textId="77777777">
      <w:pPr>
        <w:rPr>
          <w:rFonts w:cs="Times New Roman"/>
        </w:rPr>
      </w:pPr>
      <w:r w:rsidRPr="001A7481">
        <w:rPr>
          <w:rFonts w:cs="Times New Roman"/>
        </w:rPr>
        <w:tab/>
      </w:r>
      <w:r w:rsidRPr="001A7481">
        <w:rPr>
          <w:rFonts w:cs="Times New Roman"/>
        </w:rPr>
        <w:t xml:space="preserve"> </w:t>
      </w:r>
    </w:p>
    <w:p xmlns:wp14="http://schemas.microsoft.com/office/word/2010/wordml" w:rsidRPr="00BC26F0" w:rsidR="0086730A" w:rsidP="006F19B2" w:rsidRDefault="0086730A" w14:paraId="36E36652" wp14:textId="77777777">
      <w:pPr>
        <w:pStyle w:val="Heading1"/>
        <w:tabs>
          <w:tab w:val="clear" w:pos="990"/>
          <w:tab w:val="left" w:pos="450"/>
        </w:tabs>
        <w:spacing w:after="120"/>
        <w:ind w:left="270" w:hanging="270"/>
        <w:jc w:val="left"/>
      </w:pPr>
      <w:bookmarkStart w:name="__RefHeading__197_1695815471" w:id="116"/>
      <w:bookmarkStart w:name="_Toc477514844" w:id="117"/>
      <w:bookmarkStart w:name="_Toc485292649" w:id="118"/>
      <w:bookmarkEnd w:id="116"/>
      <w:r w:rsidRPr="00BC26F0">
        <w:t>Project Monitoring and Control</w:t>
      </w:r>
      <w:bookmarkEnd w:id="117"/>
      <w:bookmarkEnd w:id="118"/>
    </w:p>
    <w:p xmlns:wp14="http://schemas.microsoft.com/office/word/2010/wordml" w:rsidRPr="00A14F92" w:rsidR="0086730A" w:rsidP="00A14F92" w:rsidRDefault="0086730A" w14:paraId="6B272C78" wp14:textId="77777777">
      <w:pPr>
        <w:pStyle w:val="Heading2"/>
        <w:ind w:hanging="216"/>
      </w:pPr>
      <w:bookmarkStart w:name="_Toc485292650" w:id="119"/>
      <w:r w:rsidRPr="00A14F92">
        <w:t>Project Review Meetings</w:t>
      </w:r>
      <w:bookmarkEnd w:id="119"/>
    </w:p>
    <w:p xmlns:wp14="http://schemas.microsoft.com/office/word/2010/wordml" w:rsidRPr="001A7481" w:rsidR="0086730A" w:rsidRDefault="0086730A" w14:paraId="464FCBC1" wp14:textId="77777777">
      <w:pPr>
        <w:rPr>
          <w:rFonts w:cs="Times New Roman"/>
        </w:rPr>
      </w:pPr>
    </w:p>
    <w:tbl>
      <w:tblPr>
        <w:tblW w:w="10492" w:type="dxa"/>
        <w:tblInd w:w="108" w:type="dxa"/>
        <w:tblLayout w:type="fixed"/>
        <w:tblLook w:val="0000" w:firstRow="0" w:lastRow="0" w:firstColumn="0" w:lastColumn="0" w:noHBand="0" w:noVBand="0"/>
      </w:tblPr>
      <w:tblGrid>
        <w:gridCol w:w="1260"/>
        <w:gridCol w:w="1980"/>
        <w:gridCol w:w="990"/>
        <w:gridCol w:w="1688"/>
        <w:gridCol w:w="1732"/>
        <w:gridCol w:w="1530"/>
        <w:gridCol w:w="1262"/>
        <w:gridCol w:w="50"/>
      </w:tblGrid>
      <w:tr xmlns:wp14="http://schemas.microsoft.com/office/word/2010/wordml" w:rsidRPr="00BC26F0" w:rsidR="0086730A" w:rsidTr="008D1013" w14:paraId="2DA59276" wp14:textId="77777777">
        <w:trPr>
          <w:cantSplit/>
          <w:tblHeader/>
        </w:trPr>
        <w:tc>
          <w:tcPr>
            <w:tcW w:w="1260" w:type="dxa"/>
            <w:tcBorders>
              <w:top w:val="single" w:color="000000" w:sz="8" w:space="0"/>
              <w:left w:val="single" w:color="000000" w:sz="8" w:space="0"/>
              <w:bottom w:val="single" w:color="000000" w:sz="4" w:space="0"/>
            </w:tcBorders>
            <w:shd w:val="clear" w:color="auto" w:fill="auto"/>
          </w:tcPr>
          <w:p w:rsidRPr="00BC26F0" w:rsidR="0086730A" w:rsidRDefault="0086730A" w14:paraId="6112834D"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Meetings</w:t>
            </w:r>
          </w:p>
        </w:tc>
        <w:tc>
          <w:tcPr>
            <w:tcW w:w="1980" w:type="dxa"/>
            <w:tcBorders>
              <w:top w:val="single" w:color="000000" w:sz="8" w:space="0"/>
              <w:bottom w:val="single" w:color="000000" w:sz="4" w:space="0"/>
            </w:tcBorders>
            <w:shd w:val="clear" w:color="auto" w:fill="auto"/>
          </w:tcPr>
          <w:p w:rsidRPr="00BC26F0" w:rsidR="0086730A" w:rsidRDefault="0086730A" w14:paraId="22BCC025"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Agenda</w:t>
            </w:r>
          </w:p>
        </w:tc>
        <w:tc>
          <w:tcPr>
            <w:tcW w:w="990" w:type="dxa"/>
            <w:tcBorders>
              <w:top w:val="single" w:color="000000" w:sz="8" w:space="0"/>
              <w:bottom w:val="single" w:color="000000" w:sz="4" w:space="0"/>
            </w:tcBorders>
            <w:shd w:val="clear" w:color="auto" w:fill="auto"/>
          </w:tcPr>
          <w:p w:rsidRPr="00BC26F0" w:rsidR="0086730A" w:rsidRDefault="0086730A" w14:paraId="3816B0AB"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Timing</w:t>
            </w:r>
          </w:p>
        </w:tc>
        <w:tc>
          <w:tcPr>
            <w:tcW w:w="1688" w:type="dxa"/>
            <w:tcBorders>
              <w:top w:val="single" w:color="000000" w:sz="8" w:space="0"/>
              <w:bottom w:val="single" w:color="000000" w:sz="4" w:space="0"/>
            </w:tcBorders>
            <w:shd w:val="clear" w:color="auto" w:fill="auto"/>
          </w:tcPr>
          <w:p w:rsidRPr="00BC26F0" w:rsidR="0086730A" w:rsidRDefault="0086730A" w14:paraId="0719A626"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Responsibility</w:t>
            </w:r>
          </w:p>
        </w:tc>
        <w:tc>
          <w:tcPr>
            <w:tcW w:w="1732" w:type="dxa"/>
            <w:tcBorders>
              <w:top w:val="single" w:color="000000" w:sz="8" w:space="0"/>
              <w:bottom w:val="single" w:color="000000" w:sz="4" w:space="0"/>
            </w:tcBorders>
            <w:shd w:val="clear" w:color="auto" w:fill="auto"/>
          </w:tcPr>
          <w:p w:rsidRPr="00BC26F0" w:rsidR="0086730A" w:rsidRDefault="0086730A" w14:paraId="58A5D19C"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Participants</w:t>
            </w:r>
          </w:p>
        </w:tc>
        <w:tc>
          <w:tcPr>
            <w:tcW w:w="1530" w:type="dxa"/>
            <w:tcBorders>
              <w:top w:val="single" w:color="000000" w:sz="8" w:space="0"/>
              <w:bottom w:val="single" w:color="000000" w:sz="4" w:space="0"/>
            </w:tcBorders>
            <w:shd w:val="clear" w:color="auto" w:fill="auto"/>
          </w:tcPr>
          <w:p w:rsidRPr="00BC26F0" w:rsidR="0086730A" w:rsidRDefault="0086730A" w14:paraId="09BF04D9"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Input</w:t>
            </w:r>
          </w:p>
        </w:tc>
        <w:tc>
          <w:tcPr>
            <w:tcW w:w="1312" w:type="dxa"/>
            <w:gridSpan w:val="2"/>
            <w:tcBorders>
              <w:top w:val="single" w:color="000000" w:sz="8" w:space="0"/>
              <w:bottom w:val="single" w:color="000000" w:sz="4" w:space="0"/>
              <w:right w:val="single" w:color="000000" w:sz="8" w:space="0"/>
            </w:tcBorders>
            <w:shd w:val="clear" w:color="auto" w:fill="auto"/>
          </w:tcPr>
          <w:p w:rsidRPr="00BC26F0" w:rsidR="0086730A" w:rsidRDefault="0086730A" w14:paraId="572E2AB2" wp14:textId="77777777">
            <w:pPr>
              <w:pStyle w:val="TableHeading"/>
              <w:snapToGrid w:val="0"/>
              <w:rPr>
                <w:rFonts w:ascii="Times New Roman" w:hAnsi="Times New Roman" w:cs="Times New Roman"/>
                <w:sz w:val="24"/>
                <w:szCs w:val="24"/>
              </w:rPr>
            </w:pPr>
            <w:r w:rsidRPr="001A7481">
              <w:rPr>
                <w:rFonts w:ascii="Times New Roman" w:hAnsi="Times New Roman" w:cs="Times New Roman"/>
                <w:sz w:val="24"/>
                <w:szCs w:val="24"/>
              </w:rPr>
              <w:t>Output</w:t>
            </w:r>
          </w:p>
        </w:tc>
      </w:tr>
      <w:tr xmlns:wp14="http://schemas.microsoft.com/office/word/2010/wordml" w:rsidRPr="00BC26F0" w:rsidR="0086730A" w:rsidTr="008D1013" w14:paraId="5C8C6B09" wp14:textId="77777777">
        <w:tblPrEx>
          <w:tblCellMar>
            <w:left w:w="0" w:type="dxa"/>
            <w:right w:w="0" w:type="dxa"/>
          </w:tblCellMar>
        </w:tblPrEx>
        <w:trPr>
          <w:cantSplit/>
          <w:trHeight w:val="60" w:hRule="exact"/>
          <w:tblHeader/>
        </w:trPr>
        <w:tc>
          <w:tcPr>
            <w:tcW w:w="1260" w:type="dxa"/>
            <w:tcBorders>
              <w:top w:val="single" w:color="000000" w:sz="4" w:space="0"/>
              <w:bottom w:val="single" w:color="000000" w:sz="4" w:space="0"/>
            </w:tcBorders>
            <w:shd w:val="clear" w:color="auto" w:fill="auto"/>
          </w:tcPr>
          <w:p w:rsidRPr="00BC26F0" w:rsidR="0086730A" w:rsidRDefault="0086730A" w14:paraId="3382A365" wp14:textId="77777777">
            <w:pPr>
              <w:pStyle w:val="TableText"/>
              <w:snapToGrid w:val="0"/>
              <w:rPr>
                <w:rFonts w:ascii="Times New Roman" w:hAnsi="Times New Roman" w:cs="Times New Roman"/>
                <w:sz w:val="24"/>
                <w:szCs w:val="24"/>
              </w:rPr>
            </w:pPr>
          </w:p>
        </w:tc>
        <w:tc>
          <w:tcPr>
            <w:tcW w:w="1980" w:type="dxa"/>
            <w:tcBorders>
              <w:top w:val="single" w:color="000000" w:sz="4" w:space="0"/>
              <w:bottom w:val="single" w:color="000000" w:sz="4" w:space="0"/>
            </w:tcBorders>
            <w:shd w:val="clear" w:color="auto" w:fill="auto"/>
          </w:tcPr>
          <w:p w:rsidRPr="00BC26F0" w:rsidR="0086730A" w:rsidRDefault="0086730A" w14:paraId="5C71F136" wp14:textId="77777777">
            <w:pPr>
              <w:pStyle w:val="TableText"/>
              <w:snapToGrid w:val="0"/>
              <w:rPr>
                <w:rFonts w:ascii="Times New Roman" w:hAnsi="Times New Roman" w:cs="Times New Roman"/>
                <w:sz w:val="24"/>
                <w:szCs w:val="24"/>
              </w:rPr>
            </w:pPr>
          </w:p>
        </w:tc>
        <w:tc>
          <w:tcPr>
            <w:tcW w:w="990" w:type="dxa"/>
            <w:tcBorders>
              <w:top w:val="single" w:color="000000" w:sz="4" w:space="0"/>
              <w:bottom w:val="single" w:color="000000" w:sz="4" w:space="0"/>
            </w:tcBorders>
            <w:shd w:val="clear" w:color="auto" w:fill="auto"/>
          </w:tcPr>
          <w:p w:rsidRPr="00BC26F0" w:rsidR="0086730A" w:rsidRDefault="0086730A" w14:paraId="62199465" wp14:textId="77777777">
            <w:pPr>
              <w:pStyle w:val="TableText"/>
              <w:snapToGrid w:val="0"/>
              <w:rPr>
                <w:rFonts w:ascii="Times New Roman" w:hAnsi="Times New Roman" w:cs="Times New Roman"/>
                <w:sz w:val="24"/>
                <w:szCs w:val="24"/>
              </w:rPr>
            </w:pPr>
          </w:p>
        </w:tc>
        <w:tc>
          <w:tcPr>
            <w:tcW w:w="1688" w:type="dxa"/>
            <w:tcBorders>
              <w:top w:val="single" w:color="000000" w:sz="4" w:space="0"/>
              <w:bottom w:val="single" w:color="000000" w:sz="4" w:space="0"/>
            </w:tcBorders>
            <w:shd w:val="clear" w:color="auto" w:fill="auto"/>
          </w:tcPr>
          <w:p w:rsidRPr="00BC26F0" w:rsidR="0086730A" w:rsidRDefault="0086730A" w14:paraId="0DA123B1" wp14:textId="77777777">
            <w:pPr>
              <w:pStyle w:val="TableText"/>
              <w:snapToGrid w:val="0"/>
              <w:rPr>
                <w:rFonts w:ascii="Times New Roman" w:hAnsi="Times New Roman" w:cs="Times New Roman"/>
                <w:sz w:val="24"/>
                <w:szCs w:val="24"/>
              </w:rPr>
            </w:pPr>
          </w:p>
        </w:tc>
        <w:tc>
          <w:tcPr>
            <w:tcW w:w="1732" w:type="dxa"/>
            <w:tcBorders>
              <w:top w:val="single" w:color="000000" w:sz="4" w:space="0"/>
              <w:bottom w:val="single" w:color="000000" w:sz="4" w:space="0"/>
            </w:tcBorders>
            <w:shd w:val="clear" w:color="auto" w:fill="auto"/>
          </w:tcPr>
          <w:p w:rsidRPr="00BC26F0" w:rsidR="0086730A" w:rsidRDefault="0086730A" w14:paraId="4C4CEA3D" wp14:textId="77777777">
            <w:pPr>
              <w:pStyle w:val="TableText"/>
              <w:snapToGrid w:val="0"/>
              <w:rPr>
                <w:rFonts w:ascii="Times New Roman" w:hAnsi="Times New Roman" w:cs="Times New Roman"/>
                <w:sz w:val="24"/>
                <w:szCs w:val="24"/>
              </w:rPr>
            </w:pPr>
          </w:p>
        </w:tc>
        <w:tc>
          <w:tcPr>
            <w:tcW w:w="1530" w:type="dxa"/>
            <w:tcBorders>
              <w:top w:val="single" w:color="000000" w:sz="4" w:space="0"/>
              <w:bottom w:val="single" w:color="000000" w:sz="4" w:space="0"/>
            </w:tcBorders>
            <w:shd w:val="clear" w:color="auto" w:fill="auto"/>
          </w:tcPr>
          <w:p w:rsidRPr="00BC26F0" w:rsidR="0086730A" w:rsidRDefault="0086730A" w14:paraId="50895670" wp14:textId="77777777">
            <w:pPr>
              <w:pStyle w:val="TableText"/>
              <w:snapToGrid w:val="0"/>
              <w:rPr>
                <w:rFonts w:ascii="Times New Roman" w:hAnsi="Times New Roman" w:cs="Times New Roman"/>
                <w:sz w:val="24"/>
                <w:szCs w:val="24"/>
              </w:rPr>
            </w:pPr>
          </w:p>
        </w:tc>
        <w:tc>
          <w:tcPr>
            <w:tcW w:w="1262" w:type="dxa"/>
            <w:tcBorders>
              <w:top w:val="single" w:color="000000" w:sz="4" w:space="0"/>
              <w:bottom w:val="single" w:color="000000" w:sz="4" w:space="0"/>
            </w:tcBorders>
            <w:shd w:val="clear" w:color="auto" w:fill="auto"/>
          </w:tcPr>
          <w:p w:rsidRPr="00BC26F0" w:rsidR="0086730A" w:rsidRDefault="0086730A" w14:paraId="38C1F859" wp14:textId="77777777">
            <w:pPr>
              <w:pStyle w:val="TableText"/>
              <w:snapToGrid w:val="0"/>
              <w:rPr>
                <w:rFonts w:ascii="Times New Roman" w:hAnsi="Times New Roman" w:cs="Times New Roman"/>
                <w:sz w:val="24"/>
                <w:szCs w:val="24"/>
              </w:rPr>
            </w:pPr>
          </w:p>
        </w:tc>
        <w:tc>
          <w:tcPr>
            <w:tcW w:w="50" w:type="dxa"/>
            <w:shd w:val="clear" w:color="auto" w:fill="auto"/>
          </w:tcPr>
          <w:p w:rsidRPr="00BC26F0" w:rsidR="0086730A" w:rsidRDefault="0086730A" w14:paraId="0C8FE7CE" wp14:textId="77777777">
            <w:pPr>
              <w:snapToGrid w:val="0"/>
              <w:rPr>
                <w:rFonts w:cs="Times New Roman"/>
              </w:rPr>
            </w:pPr>
          </w:p>
        </w:tc>
      </w:tr>
      <w:tr xmlns:wp14="http://schemas.microsoft.com/office/word/2010/wordml" w:rsidRPr="00BC26F0" w:rsidR="0086730A" w:rsidTr="008D1013" w14:paraId="66F8CA21" wp14:textId="77777777">
        <w:trPr>
          <w:cantSplit/>
        </w:trPr>
        <w:tc>
          <w:tcPr>
            <w:tcW w:w="1260" w:type="dxa"/>
            <w:tcBorders>
              <w:top w:val="single" w:color="000000" w:sz="4" w:space="0"/>
              <w:left w:val="single" w:color="000000" w:sz="8" w:space="0"/>
              <w:bottom w:val="single" w:color="000000" w:sz="4" w:space="0"/>
            </w:tcBorders>
            <w:shd w:val="clear" w:color="auto" w:fill="auto"/>
          </w:tcPr>
          <w:p w:rsidRPr="00BC26F0" w:rsidR="0086730A" w:rsidRDefault="0086730A" w14:paraId="5D0CFDA5"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Steering committee Meeting</w:t>
            </w:r>
          </w:p>
        </w:tc>
        <w:tc>
          <w:tcPr>
            <w:tcW w:w="1980" w:type="dxa"/>
            <w:tcBorders>
              <w:top w:val="single" w:color="000000" w:sz="4" w:space="0"/>
              <w:left w:val="single" w:color="000000" w:sz="4" w:space="0"/>
              <w:bottom w:val="single" w:color="000000" w:sz="4" w:space="0"/>
            </w:tcBorders>
            <w:shd w:val="clear" w:color="auto" w:fill="auto"/>
          </w:tcPr>
          <w:p w:rsidRPr="001A7481" w:rsidR="0086730A" w:rsidRDefault="0086730A" w14:paraId="09FF27CC"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Progress against plan</w:t>
            </w:r>
          </w:p>
          <w:p w:rsidRPr="001A7481" w:rsidR="0086730A" w:rsidRDefault="0086730A" w14:paraId="1B2D88FF"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Issues summary</w:t>
            </w:r>
          </w:p>
          <w:p w:rsidRPr="001A7481" w:rsidR="0086730A" w:rsidRDefault="0086730A" w14:paraId="6197E1CD"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Change control status</w:t>
            </w:r>
          </w:p>
          <w:p w:rsidRPr="001A7481" w:rsidR="0086730A" w:rsidRDefault="0086730A" w14:paraId="60DCEA2B"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Action item review</w:t>
            </w:r>
          </w:p>
          <w:p w:rsidRPr="00BC26F0" w:rsidR="0086730A" w:rsidRDefault="0086730A" w14:paraId="4F0E816C"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Future activities</w:t>
            </w:r>
          </w:p>
        </w:tc>
        <w:tc>
          <w:tcPr>
            <w:tcW w:w="990" w:type="dxa"/>
            <w:tcBorders>
              <w:top w:val="single" w:color="000000" w:sz="4" w:space="0"/>
              <w:left w:val="single" w:color="000000" w:sz="4" w:space="0"/>
              <w:bottom w:val="single" w:color="000000" w:sz="4" w:space="0"/>
            </w:tcBorders>
            <w:shd w:val="clear" w:color="auto" w:fill="auto"/>
          </w:tcPr>
          <w:p w:rsidRPr="00BC26F0" w:rsidR="0086730A" w:rsidRDefault="0086730A" w14:paraId="0040DC78"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On Demand</w:t>
            </w:r>
          </w:p>
        </w:tc>
        <w:tc>
          <w:tcPr>
            <w:tcW w:w="1688" w:type="dxa"/>
            <w:tcBorders>
              <w:top w:val="single" w:color="000000" w:sz="4" w:space="0"/>
              <w:left w:val="single" w:color="000000" w:sz="4" w:space="0"/>
              <w:bottom w:val="single" w:color="000000" w:sz="4" w:space="0"/>
            </w:tcBorders>
            <w:shd w:val="clear" w:color="auto" w:fill="auto"/>
          </w:tcPr>
          <w:p w:rsidRPr="00BC26F0" w:rsidR="0086730A" w:rsidRDefault="0086730A" w14:paraId="34151B6F"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Executive Sponsor of KVB &amp; Project Manager</w:t>
            </w:r>
          </w:p>
        </w:tc>
        <w:tc>
          <w:tcPr>
            <w:tcW w:w="1732" w:type="dxa"/>
            <w:tcBorders>
              <w:top w:val="single" w:color="000000" w:sz="4" w:space="0"/>
              <w:left w:val="single" w:color="000000" w:sz="4" w:space="0"/>
              <w:bottom w:val="single" w:color="000000" w:sz="4" w:space="0"/>
            </w:tcBorders>
            <w:shd w:val="clear" w:color="auto" w:fill="auto"/>
          </w:tcPr>
          <w:p w:rsidRPr="00BC26F0" w:rsidR="0086730A" w:rsidRDefault="0086730A" w14:paraId="7104F5D7"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 xml:space="preserve">Steering committee and Project Manager </w:t>
            </w:r>
          </w:p>
        </w:tc>
        <w:tc>
          <w:tcPr>
            <w:tcW w:w="1530" w:type="dxa"/>
            <w:tcBorders>
              <w:top w:val="single" w:color="000000" w:sz="4" w:space="0"/>
              <w:left w:val="single" w:color="000000" w:sz="4" w:space="0"/>
              <w:bottom w:val="single" w:color="000000" w:sz="4" w:space="0"/>
            </w:tcBorders>
            <w:shd w:val="clear" w:color="auto" w:fill="auto"/>
          </w:tcPr>
          <w:p w:rsidRPr="00BC26F0" w:rsidR="0086730A" w:rsidRDefault="0086730A" w14:paraId="36001BE1"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Project Status Presentation</w:t>
            </w:r>
          </w:p>
        </w:tc>
        <w:tc>
          <w:tcPr>
            <w:tcW w:w="1312" w:type="dxa"/>
            <w:gridSpan w:val="2"/>
            <w:tcBorders>
              <w:top w:val="single" w:color="000000" w:sz="4" w:space="0"/>
              <w:left w:val="single" w:color="000000" w:sz="4" w:space="0"/>
              <w:bottom w:val="single" w:color="000000" w:sz="4" w:space="0"/>
              <w:right w:val="single" w:color="000000" w:sz="8" w:space="0"/>
            </w:tcBorders>
            <w:shd w:val="clear" w:color="auto" w:fill="auto"/>
          </w:tcPr>
          <w:p w:rsidRPr="00BC26F0" w:rsidR="0086730A" w:rsidRDefault="0086730A" w14:paraId="388B5079"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Minutes/Action Items</w:t>
            </w:r>
          </w:p>
        </w:tc>
      </w:tr>
      <w:tr xmlns:wp14="http://schemas.microsoft.com/office/word/2010/wordml" w:rsidRPr="001A7481" w:rsidR="0086730A" w:rsidTr="008D1013" w14:paraId="2A2957DA" wp14:textId="77777777">
        <w:trPr>
          <w:cantSplit/>
        </w:trPr>
        <w:tc>
          <w:tcPr>
            <w:tcW w:w="1260" w:type="dxa"/>
            <w:tcBorders>
              <w:top w:val="single" w:color="000000" w:sz="4" w:space="0"/>
              <w:left w:val="single" w:color="000000" w:sz="8" w:space="0"/>
              <w:bottom w:val="single" w:color="000000" w:sz="4" w:space="0"/>
            </w:tcBorders>
            <w:shd w:val="clear" w:color="auto" w:fill="auto"/>
          </w:tcPr>
          <w:p w:rsidRPr="00BC26F0" w:rsidR="0086730A" w:rsidRDefault="0086730A" w14:paraId="6A28586C"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Project Progress Meeting</w:t>
            </w:r>
          </w:p>
        </w:tc>
        <w:tc>
          <w:tcPr>
            <w:tcW w:w="1980" w:type="dxa"/>
            <w:tcBorders>
              <w:top w:val="single" w:color="000000" w:sz="4" w:space="0"/>
              <w:left w:val="single" w:color="000000" w:sz="4" w:space="0"/>
              <w:bottom w:val="single" w:color="000000" w:sz="4" w:space="0"/>
            </w:tcBorders>
            <w:shd w:val="clear" w:color="auto" w:fill="auto"/>
          </w:tcPr>
          <w:p w:rsidRPr="001A7481" w:rsidR="0086730A" w:rsidRDefault="0086730A" w14:paraId="7547225E"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Progress against plan</w:t>
            </w:r>
          </w:p>
          <w:p w:rsidRPr="001A7481" w:rsidR="0086730A" w:rsidRDefault="0086730A" w14:paraId="6E786764"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Accomplishments/Next steps</w:t>
            </w:r>
          </w:p>
          <w:p w:rsidRPr="001A7481" w:rsidR="0086730A" w:rsidRDefault="0086730A" w14:paraId="49037304"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Issues summary</w:t>
            </w:r>
          </w:p>
          <w:p w:rsidRPr="001A7481" w:rsidR="0086730A" w:rsidRDefault="0086730A" w14:paraId="282C6B6E"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Change control status</w:t>
            </w:r>
          </w:p>
          <w:p w:rsidRPr="00BC26F0" w:rsidR="0086730A" w:rsidRDefault="0086730A" w14:paraId="2728250A" wp14:textId="77777777">
            <w:pPr>
              <w:pStyle w:val="TableText"/>
              <w:rPr>
                <w:rFonts w:ascii="Times New Roman" w:hAnsi="Times New Roman" w:cs="Times New Roman"/>
                <w:sz w:val="24"/>
                <w:szCs w:val="24"/>
              </w:rPr>
            </w:pPr>
            <w:r w:rsidRPr="001A7481">
              <w:rPr>
                <w:rFonts w:ascii="Times New Roman" w:hAnsi="Times New Roman" w:cs="Times New Roman"/>
                <w:sz w:val="24"/>
                <w:szCs w:val="24"/>
              </w:rPr>
              <w:t>Action item review</w:t>
            </w:r>
          </w:p>
        </w:tc>
        <w:tc>
          <w:tcPr>
            <w:tcW w:w="990" w:type="dxa"/>
            <w:tcBorders>
              <w:top w:val="single" w:color="000000" w:sz="4" w:space="0"/>
              <w:left w:val="single" w:color="000000" w:sz="4" w:space="0"/>
              <w:bottom w:val="single" w:color="000000" w:sz="4" w:space="0"/>
            </w:tcBorders>
            <w:shd w:val="clear" w:color="auto" w:fill="auto"/>
          </w:tcPr>
          <w:p w:rsidRPr="00BC26F0" w:rsidR="0086730A" w:rsidRDefault="0086730A" w14:paraId="0F8F0663"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Fortnightly</w:t>
            </w:r>
          </w:p>
        </w:tc>
        <w:tc>
          <w:tcPr>
            <w:tcW w:w="1688" w:type="dxa"/>
            <w:tcBorders>
              <w:top w:val="single" w:color="000000" w:sz="4" w:space="0"/>
              <w:left w:val="single" w:color="000000" w:sz="4" w:space="0"/>
              <w:bottom w:val="single" w:color="000000" w:sz="4" w:space="0"/>
            </w:tcBorders>
            <w:shd w:val="clear" w:color="auto" w:fill="auto"/>
          </w:tcPr>
          <w:p w:rsidRPr="00BC26F0" w:rsidR="0086730A" w:rsidRDefault="0086730A" w14:paraId="26DC8E7F"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Project Manager</w:t>
            </w:r>
          </w:p>
        </w:tc>
        <w:tc>
          <w:tcPr>
            <w:tcW w:w="1732" w:type="dxa"/>
            <w:tcBorders>
              <w:top w:val="single" w:color="000000" w:sz="4" w:space="0"/>
              <w:left w:val="single" w:color="000000" w:sz="4" w:space="0"/>
              <w:bottom w:val="single" w:color="000000" w:sz="4" w:space="0"/>
            </w:tcBorders>
            <w:shd w:val="clear" w:color="auto" w:fill="auto"/>
          </w:tcPr>
          <w:p w:rsidRPr="00BC26F0" w:rsidR="0086730A" w:rsidRDefault="0086730A" w14:paraId="1C429354"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Project Team and interfacing functions if necessary</w:t>
            </w:r>
          </w:p>
        </w:tc>
        <w:tc>
          <w:tcPr>
            <w:tcW w:w="1530" w:type="dxa"/>
            <w:tcBorders>
              <w:top w:val="single" w:color="000000" w:sz="4" w:space="0"/>
              <w:left w:val="single" w:color="000000" w:sz="4" w:space="0"/>
              <w:bottom w:val="single" w:color="000000" w:sz="4" w:space="0"/>
            </w:tcBorders>
            <w:shd w:val="clear" w:color="auto" w:fill="auto"/>
          </w:tcPr>
          <w:p w:rsidRPr="001A7481" w:rsidR="0086730A" w:rsidRDefault="0086730A" w14:paraId="35FB9838"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Project Status Report</w:t>
            </w:r>
          </w:p>
          <w:p w:rsidRPr="00BC26F0" w:rsidR="0086730A" w:rsidRDefault="0086730A" w14:paraId="41004F19" wp14:textId="77777777">
            <w:pPr>
              <w:pStyle w:val="TableText"/>
              <w:rPr>
                <w:rFonts w:ascii="Times New Roman" w:hAnsi="Times New Roman" w:cs="Times New Roman"/>
                <w:sz w:val="24"/>
                <w:szCs w:val="24"/>
              </w:rPr>
            </w:pPr>
          </w:p>
        </w:tc>
        <w:tc>
          <w:tcPr>
            <w:tcW w:w="1312" w:type="dxa"/>
            <w:gridSpan w:val="2"/>
            <w:tcBorders>
              <w:top w:val="single" w:color="000000" w:sz="4" w:space="0"/>
              <w:left w:val="single" w:color="000000" w:sz="4" w:space="0"/>
              <w:bottom w:val="single" w:color="000000" w:sz="4" w:space="0"/>
              <w:right w:val="single" w:color="000000" w:sz="8" w:space="0"/>
            </w:tcBorders>
            <w:shd w:val="clear" w:color="auto" w:fill="auto"/>
          </w:tcPr>
          <w:p w:rsidRPr="001A7481" w:rsidR="0086730A" w:rsidRDefault="0086730A" w14:paraId="2276C24C" wp14:textId="77777777">
            <w:pPr>
              <w:pStyle w:val="TableText"/>
              <w:snapToGrid w:val="0"/>
              <w:rPr>
                <w:rFonts w:ascii="Times New Roman" w:hAnsi="Times New Roman" w:cs="Times New Roman"/>
                <w:sz w:val="24"/>
                <w:szCs w:val="24"/>
              </w:rPr>
            </w:pPr>
            <w:r w:rsidRPr="001A7481">
              <w:rPr>
                <w:rFonts w:ascii="Times New Roman" w:hAnsi="Times New Roman" w:cs="Times New Roman"/>
                <w:sz w:val="24"/>
                <w:szCs w:val="24"/>
              </w:rPr>
              <w:t>Project Status Report</w:t>
            </w:r>
          </w:p>
        </w:tc>
      </w:tr>
    </w:tbl>
    <w:p xmlns:wp14="http://schemas.microsoft.com/office/word/2010/wordml" w:rsidRPr="001A7481" w:rsidR="0086730A" w:rsidRDefault="0086730A" w14:paraId="67C0C651" wp14:textId="77777777">
      <w:pPr>
        <w:rPr>
          <w:rFonts w:cs="Times New Roman"/>
        </w:rPr>
      </w:pPr>
    </w:p>
    <w:p xmlns:wp14="http://schemas.microsoft.com/office/word/2010/wordml" w:rsidRPr="001A7481" w:rsidR="008D1013" w:rsidRDefault="008D1013" w14:paraId="308D56CC" wp14:textId="77777777">
      <w:pPr>
        <w:rPr>
          <w:rFonts w:cs="Times New Roman"/>
        </w:rPr>
      </w:pPr>
    </w:p>
    <w:p xmlns:wp14="http://schemas.microsoft.com/office/word/2010/wordml" w:rsidRPr="00A14F92" w:rsidR="0086730A" w:rsidP="00A14F92" w:rsidRDefault="0086730A" w14:paraId="7959E11D" wp14:textId="77777777">
      <w:pPr>
        <w:pStyle w:val="Heading2"/>
        <w:ind w:hanging="216"/>
      </w:pPr>
      <w:bookmarkStart w:name="_Toc485292651" w:id="120"/>
      <w:r w:rsidRPr="00A14F92">
        <w:t>Risks</w:t>
      </w:r>
      <w:bookmarkEnd w:id="120"/>
    </w:p>
    <w:p xmlns:wp14="http://schemas.microsoft.com/office/word/2010/wordml" w:rsidRPr="001A7481" w:rsidR="0086730A" w:rsidRDefault="0086730A" w14:paraId="797E50C6" wp14:textId="77777777">
      <w:pPr>
        <w:rPr>
          <w:rFonts w:cs="Times New Roman"/>
        </w:rPr>
      </w:pPr>
    </w:p>
    <w:p xmlns:wp14="http://schemas.microsoft.com/office/word/2010/wordml" w:rsidRPr="001A7481" w:rsidR="0086730A" w:rsidP="00A14F92" w:rsidRDefault="0086730A" w14:paraId="0DF63231" wp14:textId="77777777">
      <w:pPr>
        <w:pStyle w:val="BodyText"/>
        <w:tabs>
          <w:tab w:val="left" w:pos="900"/>
        </w:tabs>
        <w:ind w:left="990"/>
        <w:jc w:val="left"/>
        <w:rPr>
          <w:rFonts w:cs="Times New Roman"/>
        </w:rPr>
      </w:pPr>
      <w:r w:rsidRPr="001A7481">
        <w:rPr>
          <w:rFonts w:cs="Times New Roman"/>
        </w:rPr>
        <w:t xml:space="preserve">The risks are potential problems that may hinder the project during its progression.  </w:t>
      </w:r>
    </w:p>
    <w:p xmlns:wp14="http://schemas.microsoft.com/office/word/2010/wordml" w:rsidRPr="001A7481" w:rsidR="0086730A" w:rsidP="00A14F92" w:rsidRDefault="0086730A" w14:paraId="180764F9" wp14:textId="77777777">
      <w:pPr>
        <w:pStyle w:val="BodyText"/>
        <w:tabs>
          <w:tab w:val="left" w:pos="900"/>
        </w:tabs>
        <w:ind w:left="990"/>
        <w:jc w:val="left"/>
        <w:rPr>
          <w:rFonts w:cs="Times New Roman"/>
        </w:rPr>
      </w:pPr>
      <w:r w:rsidRPr="001A7481">
        <w:rPr>
          <w:rFonts w:cs="Times New Roman"/>
        </w:rPr>
        <w:t>Please refer below path</w:t>
      </w:r>
    </w:p>
    <w:p xmlns:wp14="http://schemas.microsoft.com/office/word/2010/wordml" w:rsidRPr="001A7481" w:rsidR="0086730A" w:rsidRDefault="0086730A" w14:paraId="7B04FA47" wp14:textId="77777777">
      <w:pPr>
        <w:pStyle w:val="BodyText"/>
        <w:ind w:firstLine="720"/>
        <w:jc w:val="left"/>
        <w:rPr>
          <w:rFonts w:cs="Times New Roman"/>
        </w:rPr>
      </w:pPr>
    </w:p>
    <w:p xmlns:wp14="http://schemas.microsoft.com/office/word/2010/wordml" w:rsidRPr="001A7481" w:rsidR="0086730A" w:rsidRDefault="007518F0" w14:paraId="3248D049" wp14:textId="77777777">
      <w:pPr>
        <w:pStyle w:val="BodyText"/>
        <w:ind w:firstLine="720"/>
        <w:jc w:val="left"/>
        <w:rPr>
          <w:rFonts w:cs="Times New Roman"/>
        </w:rPr>
      </w:pPr>
      <w:r>
        <w:rPr>
          <w:rFonts w:cs="Times New Roman"/>
        </w:rPr>
        <w:t xml:space="preserve">     </w:t>
      </w:r>
      <w:hyperlink w:history="1" r:id="rId18">
        <w:r w:rsidRPr="001A7481" w:rsidR="0086730A">
          <w:rPr>
            <w:rStyle w:val="Hyperlink"/>
            <w:color w:val="auto"/>
          </w:rPr>
          <w:t>\\tracker\KVB-AMC-ESB\Project Management\PMDB</w:t>
        </w:r>
      </w:hyperlink>
    </w:p>
    <w:p xmlns:wp14="http://schemas.microsoft.com/office/word/2010/wordml" w:rsidRPr="001A7481" w:rsidR="0086730A" w:rsidRDefault="0086730A" w14:paraId="568C698B" wp14:textId="77777777">
      <w:pPr>
        <w:pStyle w:val="BodyText"/>
        <w:ind w:left="1440"/>
        <w:jc w:val="left"/>
        <w:rPr>
          <w:rFonts w:cs="Times New Roman"/>
        </w:rPr>
      </w:pPr>
    </w:p>
    <w:p xmlns:wp14="http://schemas.microsoft.com/office/word/2010/wordml" w:rsidRPr="00A14F92" w:rsidR="0086730A" w:rsidP="00A14F92" w:rsidRDefault="0086730A" w14:paraId="35AEB7F2" wp14:textId="77777777">
      <w:pPr>
        <w:pStyle w:val="Heading2"/>
        <w:ind w:hanging="216"/>
      </w:pPr>
      <w:bookmarkStart w:name="_Toc485292652" w:id="121"/>
      <w:r w:rsidRPr="00A14F92">
        <w:t>Issues/Problems</w:t>
      </w:r>
      <w:bookmarkEnd w:id="121"/>
    </w:p>
    <w:p xmlns:wp14="http://schemas.microsoft.com/office/word/2010/wordml" w:rsidRPr="001A7481" w:rsidR="0086730A" w:rsidRDefault="0086730A" w14:paraId="1A939487" wp14:textId="77777777">
      <w:pPr>
        <w:pStyle w:val="BodyText"/>
        <w:ind w:left="1440"/>
        <w:rPr>
          <w:rFonts w:cs="Times New Roman"/>
        </w:rPr>
      </w:pPr>
    </w:p>
    <w:p xmlns:wp14="http://schemas.microsoft.com/office/word/2010/wordml" w:rsidRPr="001A7481" w:rsidR="0086730A" w:rsidP="007518F0" w:rsidRDefault="0086730A" w14:paraId="48C13ECE" wp14:textId="77777777">
      <w:pPr>
        <w:ind w:left="990"/>
        <w:jc w:val="both"/>
        <w:rPr>
          <w:rFonts w:cs="Times New Roman"/>
        </w:rPr>
      </w:pPr>
      <w:r w:rsidRPr="001A7481">
        <w:rPr>
          <w:rFonts w:cs="Times New Roman"/>
        </w:rPr>
        <w:t>Issues could be raised by the team members, others in the company, onsite team or the KVB.  They may or may not have impact on the project progress, on the contract signed.</w:t>
      </w:r>
    </w:p>
    <w:p xmlns:wp14="http://schemas.microsoft.com/office/word/2010/wordml" w:rsidR="007518F0" w:rsidP="007518F0" w:rsidRDefault="007518F0" w14:paraId="6AA258D8" wp14:textId="77777777">
      <w:pPr>
        <w:pStyle w:val="BodyText"/>
        <w:jc w:val="left"/>
        <w:rPr>
          <w:rFonts w:cs="Times New Roman"/>
        </w:rPr>
      </w:pPr>
    </w:p>
    <w:p xmlns:wp14="http://schemas.microsoft.com/office/word/2010/wordml" w:rsidRPr="001A7481" w:rsidR="0086730A" w:rsidP="007518F0" w:rsidRDefault="007518F0" w14:paraId="42A2ACD8" wp14:textId="77777777">
      <w:pPr>
        <w:pStyle w:val="BodyText"/>
        <w:jc w:val="left"/>
        <w:rPr>
          <w:rFonts w:cs="Times New Roman"/>
        </w:rPr>
      </w:pPr>
      <w:r>
        <w:rPr>
          <w:rFonts w:cs="Times New Roman"/>
        </w:rPr>
        <w:t xml:space="preserve">                 </w:t>
      </w:r>
      <w:r w:rsidRPr="001A7481" w:rsidR="0086730A">
        <w:rPr>
          <w:rFonts w:cs="Times New Roman"/>
        </w:rPr>
        <w:t>Please refer below path</w:t>
      </w:r>
    </w:p>
    <w:p xmlns:wp14="http://schemas.microsoft.com/office/word/2010/wordml" w:rsidRPr="001A7481" w:rsidR="0086730A" w:rsidRDefault="0086730A" w14:paraId="6FFBD3EC" wp14:textId="77777777">
      <w:pPr>
        <w:pStyle w:val="BodyText"/>
        <w:ind w:firstLine="720"/>
        <w:jc w:val="left"/>
        <w:rPr>
          <w:rFonts w:cs="Times New Roman"/>
        </w:rPr>
      </w:pPr>
    </w:p>
    <w:p xmlns:wp14="http://schemas.microsoft.com/office/word/2010/wordml" w:rsidRPr="001A7481" w:rsidR="0086730A" w:rsidRDefault="007518F0" w14:paraId="2A489976" wp14:textId="77777777">
      <w:pPr>
        <w:pStyle w:val="BodyText"/>
        <w:ind w:firstLine="720"/>
        <w:jc w:val="left"/>
        <w:rPr>
          <w:rFonts w:cs="Times New Roman"/>
        </w:rPr>
      </w:pPr>
      <w:r>
        <w:rPr>
          <w:rFonts w:cs="Times New Roman"/>
        </w:rPr>
        <w:t xml:space="preserve">    </w:t>
      </w:r>
      <w:hyperlink w:history="1" r:id="rId19">
        <w:r w:rsidRPr="001A7481" w:rsidR="0086730A">
          <w:rPr>
            <w:rStyle w:val="Hyperlink"/>
            <w:color w:val="auto"/>
          </w:rPr>
          <w:t>\\tracker\KVB-AMC-ESB\Project Management\PMDB</w:t>
        </w:r>
      </w:hyperlink>
    </w:p>
    <w:p xmlns:wp14="http://schemas.microsoft.com/office/word/2010/wordml" w:rsidRPr="001A7481" w:rsidR="0086730A" w:rsidRDefault="0086730A" w14:paraId="30DCCCAD" wp14:textId="77777777">
      <w:pPr>
        <w:pStyle w:val="BodyText"/>
        <w:ind w:left="1440"/>
        <w:rPr>
          <w:rFonts w:cs="Times New Roman"/>
        </w:rPr>
      </w:pPr>
    </w:p>
    <w:p xmlns:wp14="http://schemas.microsoft.com/office/word/2010/wordml" w:rsidRPr="001A7481" w:rsidR="0086730A" w:rsidRDefault="0086730A" w14:paraId="36AF6883" wp14:textId="77777777">
      <w:pPr>
        <w:pStyle w:val="ListParagraph"/>
        <w:ind w:left="0"/>
        <w:rPr>
          <w:rFonts w:cs="Times New Roman"/>
        </w:rPr>
      </w:pPr>
    </w:p>
    <w:p xmlns:wp14="http://schemas.microsoft.com/office/word/2010/wordml" w:rsidRPr="00A14F92" w:rsidR="0086730A" w:rsidP="00A14F92" w:rsidRDefault="0086730A" w14:paraId="4D591CDF" wp14:textId="77777777">
      <w:pPr>
        <w:pStyle w:val="Heading2"/>
        <w:ind w:hanging="216"/>
      </w:pPr>
      <w:bookmarkStart w:name="_Toc485292653" w:id="122"/>
      <w:r w:rsidRPr="00A14F92">
        <w:t>Escalation Mechanism</w:t>
      </w:r>
      <w:bookmarkEnd w:id="122"/>
      <w:r w:rsidRPr="00A14F92">
        <w:tab/>
      </w:r>
    </w:p>
    <w:p xmlns:wp14="http://schemas.microsoft.com/office/word/2010/wordml" w:rsidRPr="001A7481" w:rsidR="0086730A" w:rsidRDefault="0086730A" w14:paraId="54C529ED" wp14:textId="77777777">
      <w:pPr>
        <w:rPr>
          <w:rFonts w:cs="Times New Roman"/>
        </w:rPr>
      </w:pPr>
    </w:p>
    <w:p xmlns:wp14="http://schemas.microsoft.com/office/word/2010/wordml" w:rsidRPr="001A7481" w:rsidR="0086730A" w:rsidP="00705BF0" w:rsidRDefault="0086730A" w14:paraId="1FED79D6" wp14:textId="77777777">
      <w:pPr>
        <w:ind w:left="990"/>
        <w:jc w:val="both"/>
        <w:rPr>
          <w:rFonts w:cs="Times New Roman"/>
        </w:rPr>
      </w:pPr>
      <w:r w:rsidRPr="001A7481">
        <w:rPr>
          <w:rFonts w:cs="Times New Roman"/>
        </w:rPr>
        <w:t>The Project Manager will bring to attention / escalate the issues using the prescribed escalation mechanism mentioned here in the managed services plan.  The Project Manager will do a follow up on these issues by means of mails, meetings &amp; conference calls.  The Project Manager will take decision on escalation of the issues to the originating entity or the KVB in consultation with the Delivery Head/ Sr. Manager</w:t>
      </w:r>
    </w:p>
    <w:p xmlns:wp14="http://schemas.microsoft.com/office/word/2010/wordml" w:rsidRPr="001A7481" w:rsidR="0086730A" w:rsidRDefault="0086730A" w14:paraId="1C0157D6" wp14:textId="77777777">
      <w:pPr>
        <w:jc w:val="both"/>
        <w:rPr>
          <w:rFonts w:cs="Times New Roman"/>
        </w:rPr>
      </w:pPr>
    </w:p>
    <w:tbl>
      <w:tblPr>
        <w:tblW w:w="7830" w:type="dxa"/>
        <w:tblInd w:w="558" w:type="dxa"/>
        <w:tblLayout w:type="fixed"/>
        <w:tblLook w:val="0000" w:firstRow="0" w:lastRow="0" w:firstColumn="0" w:lastColumn="0" w:noHBand="0" w:noVBand="0"/>
      </w:tblPr>
      <w:tblGrid>
        <w:gridCol w:w="2340"/>
        <w:gridCol w:w="2790"/>
        <w:gridCol w:w="2700"/>
      </w:tblGrid>
      <w:tr xmlns:wp14="http://schemas.microsoft.com/office/word/2010/wordml" w:rsidRPr="00BC26F0" w:rsidR="0086730A" w:rsidTr="67566B4B" w14:paraId="20F5C5EA" wp14:textId="77777777">
        <w:tc>
          <w:tcPr>
            <w:tcW w:w="234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2B7F5E31" wp14:textId="77777777">
            <w:pPr>
              <w:snapToGrid w:val="0"/>
              <w:jc w:val="both"/>
              <w:rPr>
                <w:rFonts w:cs="Times New Roman"/>
                <w:b/>
                <w:color w:val="000000"/>
              </w:rPr>
            </w:pPr>
            <w:r w:rsidRPr="001A7481">
              <w:rPr>
                <w:rFonts w:cs="Times New Roman"/>
                <w:b/>
              </w:rPr>
              <w:t>L</w:t>
            </w:r>
            <w:r w:rsidRPr="001A7481" w:rsidR="00ED0AE6">
              <w:rPr>
                <w:rFonts w:cs="Times New Roman"/>
                <w:b/>
              </w:rPr>
              <w:t>evel</w:t>
            </w:r>
            <w:r w:rsidRPr="001A7481">
              <w:rPr>
                <w:rFonts w:cs="Times New Roman"/>
                <w:b/>
              </w:rPr>
              <w:t>-1</w:t>
            </w:r>
          </w:p>
        </w:tc>
        <w:tc>
          <w:tcPr>
            <w:tcW w:w="2790" w:type="dxa"/>
            <w:tcBorders>
              <w:top w:val="single" w:color="000000" w:themeColor="text1" w:sz="4" w:space="0"/>
              <w:left w:val="single" w:color="000000" w:themeColor="text1" w:sz="4" w:space="0"/>
              <w:bottom w:val="single" w:color="000000" w:themeColor="text1" w:sz="4" w:space="0"/>
            </w:tcBorders>
            <w:shd w:val="clear" w:color="auto" w:fill="auto"/>
            <w:tcMar/>
          </w:tcPr>
          <w:p w:rsidRPr="00BC26F0" w:rsidR="0086730A" w:rsidRDefault="0086730A" w14:paraId="1BB3BFEA" wp14:textId="77777777">
            <w:pPr>
              <w:snapToGrid w:val="0"/>
              <w:jc w:val="both"/>
              <w:rPr>
                <w:rFonts w:cs="Times New Roman"/>
                <w:b/>
                <w:color w:val="000000"/>
              </w:rPr>
            </w:pPr>
            <w:r w:rsidRPr="001A7481">
              <w:rPr>
                <w:rFonts w:cs="Times New Roman"/>
                <w:b/>
              </w:rPr>
              <w:t>L</w:t>
            </w:r>
            <w:r w:rsidRPr="001A7481" w:rsidR="00ED0AE6">
              <w:rPr>
                <w:rFonts w:cs="Times New Roman"/>
                <w:b/>
              </w:rPr>
              <w:t>evel</w:t>
            </w:r>
            <w:r w:rsidRPr="001A7481">
              <w:rPr>
                <w:rFonts w:cs="Times New Roman"/>
                <w:b/>
              </w:rPr>
              <w:t>-2</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BC26F0" w:rsidR="0086730A" w:rsidRDefault="0086730A" w14:paraId="74E25903" wp14:textId="77777777">
            <w:pPr>
              <w:snapToGrid w:val="0"/>
              <w:jc w:val="both"/>
              <w:rPr>
                <w:rFonts w:cs="Times New Roman"/>
                <w:b/>
                <w:color w:val="000000"/>
              </w:rPr>
            </w:pPr>
            <w:r w:rsidRPr="001A7481">
              <w:rPr>
                <w:rFonts w:cs="Times New Roman"/>
                <w:b/>
              </w:rPr>
              <w:t>L</w:t>
            </w:r>
            <w:r w:rsidRPr="001A7481" w:rsidR="00ED0AE6">
              <w:rPr>
                <w:rFonts w:cs="Times New Roman"/>
                <w:b/>
              </w:rPr>
              <w:t>evel</w:t>
            </w:r>
            <w:r w:rsidRPr="001A7481">
              <w:rPr>
                <w:rFonts w:cs="Times New Roman"/>
                <w:b/>
              </w:rPr>
              <w:t>-3</w:t>
            </w:r>
          </w:p>
        </w:tc>
      </w:tr>
      <w:tr xmlns:wp14="http://schemas.microsoft.com/office/word/2010/wordml" w:rsidRPr="001A7481" w:rsidR="0086730A" w:rsidTr="67566B4B" w14:paraId="7370FB1E" wp14:textId="77777777">
        <w:tc>
          <w:tcPr>
            <w:tcW w:w="2340" w:type="dxa"/>
            <w:tcBorders>
              <w:top w:val="single" w:color="000000" w:themeColor="text1" w:sz="4" w:space="0"/>
              <w:left w:val="single" w:color="000000" w:themeColor="text1" w:sz="4" w:space="0"/>
              <w:bottom w:val="single" w:color="000000" w:themeColor="text1" w:sz="4" w:space="0"/>
            </w:tcBorders>
            <w:shd w:val="clear" w:color="auto" w:fill="auto"/>
            <w:tcMar/>
          </w:tcPr>
          <w:p w:rsidRPr="001A7481" w:rsidR="00DE4881" w:rsidP="007873D3" w:rsidRDefault="00DE4881" w14:paraId="5B0DCCB5" wp14:textId="638D4301">
            <w:pPr>
              <w:snapToGrid w:val="0"/>
              <w:rPr>
                <w:rFonts w:cs="Times New Roman"/>
              </w:rPr>
            </w:pPr>
            <w:r w:rsidRPr="67566B4B" w:rsidR="67566B4B">
              <w:rPr>
                <w:rFonts w:cs="Times New Roman"/>
              </w:rPr>
              <w:t>Mr. Divahar</w:t>
            </w:r>
          </w:p>
          <w:p w:rsidRPr="001A7481" w:rsidR="00DE4881" w:rsidP="007873D3" w:rsidRDefault="00DE4881" w14:paraId="38917F13" wp14:textId="6604260C">
            <w:pPr>
              <w:rPr>
                <w:rFonts w:eastAsia="Times New Roman" w:cs="Times New Roman"/>
              </w:rPr>
            </w:pPr>
            <w:r w:rsidRPr="67566B4B" w:rsidR="67566B4B">
              <w:rPr>
                <w:rFonts w:cs="Times New Roman"/>
              </w:rPr>
              <w:t xml:space="preserve">Mobile no: </w:t>
            </w:r>
            <w:r w:rsidRPr="67566B4B" w:rsidR="67566B4B">
              <w:rPr>
                <w:rFonts w:eastAsia="Times New Roman" w:cs="Times New Roman"/>
              </w:rPr>
              <w:t>9841516101</w:t>
            </w:r>
          </w:p>
          <w:p w:rsidRPr="00BC26F0" w:rsidR="0086730A" w:rsidP="00DE4881" w:rsidRDefault="00DE4881" w14:paraId="3983A8D3" wp14:textId="47802D09">
            <w:pPr>
              <w:jc w:val="both"/>
              <w:rPr>
                <w:rFonts w:cs="Times New Roman"/>
                <w:color w:val="0000FF"/>
              </w:rPr>
            </w:pPr>
            <w:r w:rsidRPr="67566B4B" w:rsidR="67566B4B">
              <w:rPr>
                <w:color w:val="auto"/>
              </w:rPr>
              <w:t>Divahar.m</w:t>
            </w:r>
            <w:hyperlink r:id="Rf8d38f9a084c48c2">
              <w:r w:rsidRPr="67566B4B" w:rsidR="67566B4B">
                <w:rPr>
                  <w:rStyle w:val="Hyperlink"/>
                  <w:color w:val="auto"/>
                </w:rPr>
                <w:t>@bahwancybertek.com</w:t>
              </w:r>
            </w:hyperlink>
          </w:p>
        </w:tc>
        <w:tc>
          <w:tcPr>
            <w:tcW w:w="2790" w:type="dxa"/>
            <w:tcBorders>
              <w:top w:val="single" w:color="000000" w:themeColor="text1" w:sz="4" w:space="0"/>
              <w:left w:val="single" w:color="000000" w:themeColor="text1" w:sz="4" w:space="0"/>
              <w:bottom w:val="single" w:color="000000" w:themeColor="text1" w:sz="4" w:space="0"/>
            </w:tcBorders>
            <w:shd w:val="clear" w:color="auto" w:fill="auto"/>
            <w:tcMar/>
          </w:tcPr>
          <w:p w:rsidRPr="001A7481" w:rsidR="0086730A" w:rsidRDefault="0029631C" w14:paraId="4BCBE12E" wp14:textId="06EF62D9">
            <w:pPr>
              <w:jc w:val="both"/>
              <w:rPr>
                <w:rFonts w:cs="Times New Roman"/>
              </w:rPr>
            </w:pPr>
            <w:r w:rsidRPr="67566B4B" w:rsidR="67566B4B">
              <w:rPr>
                <w:rFonts w:cs="Times New Roman"/>
              </w:rPr>
              <w:t>Mr. Vijay Bhaskar</w:t>
            </w:r>
          </w:p>
          <w:p w:rsidR="00DE4881" w:rsidRDefault="00255DDB" w14:paraId="615C32BC" wp14:textId="2FA5D354">
            <w:pPr>
              <w:jc w:val="both"/>
              <w:rPr>
                <w:rFonts w:cs="Times New Roman"/>
              </w:rPr>
            </w:pPr>
            <w:r w:rsidRPr="67566B4B" w:rsidR="67566B4B">
              <w:rPr>
                <w:rFonts w:cs="Times New Roman"/>
              </w:rPr>
              <w:t>Mobile no:9551249549</w:t>
            </w:r>
          </w:p>
          <w:p w:rsidRPr="00BC26F0" w:rsidR="00DE4881" w:rsidRDefault="0029631C" w14:paraId="7F4FE031" wp14:textId="4F2472C6">
            <w:pPr>
              <w:jc w:val="both"/>
              <w:rPr>
                <w:rFonts w:cs="Times New Roman"/>
              </w:rPr>
            </w:pPr>
            <w:r w:rsidRPr="67566B4B" w:rsidR="67566B4B">
              <w:rPr>
                <w:rFonts w:cs="Times New Roman"/>
              </w:rPr>
              <w:t>vijaybhaskar.k@bahwancybertek.com</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1A7481" w:rsidR="00DB694F" w:rsidP="00DB694F" w:rsidRDefault="00DB694F" w14:paraId="41239648" wp14:textId="342E3FA2">
            <w:r w:rsidR="67566B4B">
              <w:rPr/>
              <w:t>Mr. Shaik</w:t>
            </w:r>
          </w:p>
          <w:p w:rsidRPr="001A7481" w:rsidR="00DB694F" w:rsidP="00DB694F" w:rsidRDefault="00DB694F" w14:paraId="2A0BA3AA" wp14:textId="726A94EB">
            <w:pPr>
              <w:rPr>
                <w:rStyle w:val="Hyperlink"/>
                <w:color w:val="auto"/>
              </w:rPr>
            </w:pPr>
            <w:r w:rsidR="67566B4B">
              <w:rPr/>
              <w:t>+91- 9840079756</w:t>
            </w:r>
          </w:p>
          <w:p w:rsidRPr="001A7481" w:rsidR="0086730A" w:rsidP="67566B4B" w:rsidRDefault="00255DDB" w14:paraId="11E27B6D" wp14:textId="2BC74232">
            <w:pPr/>
            <w:r w:rsidR="67566B4B">
              <w:rPr/>
              <w:t>shaikg@bahwancybertek.com</w:t>
            </w:r>
          </w:p>
        </w:tc>
      </w:tr>
    </w:tbl>
    <w:p xmlns:wp14="http://schemas.microsoft.com/office/word/2010/wordml" w:rsidRPr="001A7481" w:rsidR="00F377BD" w:rsidRDefault="00F377BD" w14:paraId="3691E7B2" wp14:textId="77777777">
      <w:pPr>
        <w:jc w:val="both"/>
        <w:rPr>
          <w:rFonts w:cs="Times New Roman"/>
          <w:b/>
        </w:rPr>
      </w:pPr>
    </w:p>
    <w:p xmlns:wp14="http://schemas.microsoft.com/office/word/2010/wordml" w:rsidRPr="001A7481" w:rsidR="00F377BD" w:rsidP="00A478C7" w:rsidRDefault="00F377BD" w14:paraId="7B542AAA" wp14:textId="77777777">
      <w:pPr>
        <w:snapToGrid w:val="0"/>
        <w:ind w:left="720"/>
        <w:jc w:val="both"/>
        <w:rPr>
          <w:rFonts w:cs="Times New Roman"/>
          <w:b/>
        </w:rPr>
      </w:pPr>
      <w:r w:rsidRPr="001A7481">
        <w:rPr>
          <w:rFonts w:cs="Times New Roman"/>
          <w:b/>
        </w:rPr>
        <w:t>Client Matrix:</w:t>
      </w:r>
    </w:p>
    <w:p xmlns:wp14="http://schemas.microsoft.com/office/word/2010/wordml" w:rsidRPr="001A7481" w:rsidR="00F377BD" w:rsidP="00F377BD" w:rsidRDefault="00F377BD" w14:paraId="526770CE" wp14:textId="77777777">
      <w:pPr>
        <w:snapToGrid w:val="0"/>
        <w:jc w:val="both"/>
        <w:rPr>
          <w:rFonts w:cs="Times New Roman"/>
          <w:b/>
        </w:rPr>
      </w:pPr>
    </w:p>
    <w:tbl>
      <w:tblPr>
        <w:tblW w:w="0" w:type="auto"/>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8"/>
        <w:gridCol w:w="3420"/>
      </w:tblGrid>
      <w:tr xmlns:wp14="http://schemas.microsoft.com/office/word/2010/wordml" w:rsidRPr="00813818" w:rsidR="00DB694F" w:rsidTr="00813818" w14:paraId="35802854" wp14:textId="77777777">
        <w:tc>
          <w:tcPr>
            <w:tcW w:w="3348" w:type="dxa"/>
            <w:shd w:val="clear" w:color="auto" w:fill="auto"/>
          </w:tcPr>
          <w:p w:rsidRPr="00813818" w:rsidR="00DB694F" w:rsidP="00813818" w:rsidRDefault="00F377BD" w14:paraId="7E6E901F" wp14:textId="77777777">
            <w:pPr>
              <w:snapToGrid w:val="0"/>
              <w:jc w:val="both"/>
              <w:rPr>
                <w:rFonts w:cs="Times New Roman"/>
                <w:color w:val="0000FF"/>
              </w:rPr>
            </w:pPr>
            <w:r w:rsidRPr="001A7481">
              <w:rPr>
                <w:rFonts w:cs="Times New Roman"/>
                <w:b/>
              </w:rPr>
              <w:t>Level 1</w:t>
            </w:r>
          </w:p>
        </w:tc>
        <w:tc>
          <w:tcPr>
            <w:tcW w:w="3420" w:type="dxa"/>
            <w:shd w:val="clear" w:color="auto" w:fill="auto"/>
          </w:tcPr>
          <w:p w:rsidRPr="00813818" w:rsidR="00DB694F" w:rsidP="00813818" w:rsidRDefault="00DB694F" w14:paraId="7CBEED82" wp14:textId="77777777">
            <w:pPr>
              <w:jc w:val="both"/>
              <w:rPr>
                <w:rFonts w:cs="Times New Roman"/>
                <w:color w:val="0000FF"/>
              </w:rPr>
            </w:pPr>
          </w:p>
        </w:tc>
      </w:tr>
      <w:tr xmlns:wp14="http://schemas.microsoft.com/office/word/2010/wordml" w:rsidRPr="001A7481" w:rsidR="00DB694F" w:rsidTr="00813818" w14:paraId="0279EDCA" wp14:textId="77777777">
        <w:tc>
          <w:tcPr>
            <w:tcW w:w="3348" w:type="dxa"/>
            <w:shd w:val="clear" w:color="auto" w:fill="auto"/>
          </w:tcPr>
          <w:p w:rsidRPr="00813818" w:rsidR="00DB694F" w:rsidP="00813818" w:rsidRDefault="00DB694F" w14:paraId="4F7A1352" wp14:textId="77777777">
            <w:pPr>
              <w:jc w:val="both"/>
              <w:rPr>
                <w:rFonts w:cs="Times New Roman"/>
                <w:color w:val="0000FF"/>
              </w:rPr>
            </w:pPr>
            <w:r w:rsidRPr="001A7481">
              <w:t xml:space="preserve">Nalla </w:t>
            </w:r>
            <w:proofErr w:type="spellStart"/>
            <w:r w:rsidRPr="001A7481">
              <w:t>perumal</w:t>
            </w:r>
            <w:proofErr w:type="spellEnd"/>
            <w:r w:rsidRPr="001A7481" w:rsidR="00F377BD">
              <w:t xml:space="preserve">- </w:t>
            </w:r>
            <w:r w:rsidRPr="001A7481" w:rsidR="00F377BD">
              <w:rPr>
                <w:rFonts w:cs="Times New Roman"/>
              </w:rPr>
              <w:t>Chief Executive</w:t>
            </w:r>
          </w:p>
        </w:tc>
        <w:tc>
          <w:tcPr>
            <w:tcW w:w="3420" w:type="dxa"/>
            <w:shd w:val="clear" w:color="auto" w:fill="auto"/>
          </w:tcPr>
          <w:p w:rsidRPr="001A7481" w:rsidR="00DB694F" w:rsidP="00813818" w:rsidRDefault="00DB694F" w14:paraId="6E36661F" wp14:textId="77777777">
            <w:pPr>
              <w:jc w:val="both"/>
              <w:rPr>
                <w:rFonts w:cs="Times New Roman"/>
              </w:rPr>
            </w:pPr>
          </w:p>
        </w:tc>
      </w:tr>
    </w:tbl>
    <w:p xmlns:wp14="http://schemas.microsoft.com/office/word/2010/wordml" w:rsidRPr="001A7481" w:rsidR="00DB694F" w:rsidRDefault="00DB694F" w14:paraId="38645DC7" wp14:textId="77777777">
      <w:pPr>
        <w:jc w:val="both"/>
        <w:rPr>
          <w:rFonts w:cs="Times New Roman"/>
        </w:rPr>
      </w:pPr>
    </w:p>
    <w:p xmlns:wp14="http://schemas.microsoft.com/office/word/2010/wordml" w:rsidRPr="001A7481" w:rsidR="00DB694F" w:rsidRDefault="00DB694F" w14:paraId="135E58C4" wp14:textId="77777777">
      <w:pPr>
        <w:jc w:val="both"/>
        <w:rPr>
          <w:rFonts w:cs="Times New Roman"/>
        </w:rPr>
      </w:pPr>
    </w:p>
    <w:p xmlns:wp14="http://schemas.microsoft.com/office/word/2010/wordml" w:rsidRPr="00DC1234" w:rsidR="0086730A" w:rsidP="00DC1234" w:rsidRDefault="00F377BD" w14:paraId="79B2F586" wp14:textId="77777777">
      <w:pPr>
        <w:pStyle w:val="Heading1"/>
        <w:tabs>
          <w:tab w:val="clear" w:pos="990"/>
        </w:tabs>
        <w:spacing w:before="0" w:after="120"/>
        <w:ind w:left="360" w:hanging="360"/>
        <w:rPr>
          <w:rFonts w:cs="Times New Roman"/>
        </w:rPr>
      </w:pPr>
      <w:bookmarkStart w:name="__RefHeading__199_1695815471" w:id="123"/>
      <w:bookmarkEnd w:id="123"/>
      <w:r>
        <w:t xml:space="preserve"> </w:t>
      </w:r>
      <w:bookmarkStart w:name="_Toc477514845" w:id="124"/>
      <w:bookmarkStart w:name="_Toc485292654" w:id="125"/>
      <w:r w:rsidRPr="00BC26F0" w:rsidR="0086730A">
        <w:t>Release Plan</w:t>
      </w:r>
      <w:bookmarkEnd w:id="124"/>
      <w:bookmarkEnd w:id="125"/>
    </w:p>
    <w:p xmlns:wp14="http://schemas.microsoft.com/office/word/2010/wordml" w:rsidR="0086730A" w:rsidP="00DC1234" w:rsidRDefault="0086730A" w14:paraId="006160F4" wp14:textId="77777777">
      <w:pPr>
        <w:ind w:left="576"/>
        <w:rPr>
          <w:rFonts w:cs="Times New Roman"/>
        </w:rPr>
      </w:pPr>
      <w:r w:rsidRPr="001A7481">
        <w:rPr>
          <w:rFonts w:cs="Times New Roman"/>
        </w:rPr>
        <w:t>The build will be released and deployed in the KVB Production environment by BCT consultant after the confirmation of testing done by KVB IT Team.</w:t>
      </w:r>
    </w:p>
    <w:p xmlns:wp14="http://schemas.microsoft.com/office/word/2010/wordml" w:rsidRPr="001A7481" w:rsidR="00CE60FE" w:rsidP="00DC1234" w:rsidRDefault="00CE60FE" w14:paraId="62EBF9A1" wp14:textId="77777777">
      <w:pPr>
        <w:ind w:left="576"/>
        <w:rPr>
          <w:rFonts w:cs="Times New Roman"/>
        </w:rPr>
      </w:pPr>
    </w:p>
    <w:p xmlns:wp14="http://schemas.microsoft.com/office/word/2010/wordml" w:rsidR="00D343A5" w:rsidP="006F19B2" w:rsidRDefault="0086730A" w14:paraId="5BF57645" wp14:textId="77777777">
      <w:pPr>
        <w:pStyle w:val="Heading1"/>
        <w:tabs>
          <w:tab w:val="clear" w:pos="990"/>
          <w:tab w:val="left" w:pos="450"/>
        </w:tabs>
        <w:spacing w:after="120"/>
        <w:ind w:left="270" w:hanging="270"/>
        <w:jc w:val="left"/>
      </w:pPr>
      <w:bookmarkStart w:name="__RefHeading__201_1695815471" w:id="126"/>
      <w:bookmarkStart w:name="_Toc477514846" w:id="127"/>
      <w:bookmarkStart w:name="_Toc485292655" w:id="128"/>
      <w:bookmarkEnd w:id="126"/>
      <w:r w:rsidRPr="00BC26F0">
        <w:t>Metrics</w:t>
      </w:r>
      <w:bookmarkEnd w:id="127"/>
      <w:bookmarkEnd w:id="128"/>
      <w:r w:rsidRPr="00BC26F0">
        <w:t xml:space="preserve"> </w:t>
      </w:r>
    </w:p>
    <w:p xmlns:wp14="http://schemas.microsoft.com/office/word/2010/wordml" w:rsidR="00CE60FE" w:rsidP="00972B28" w:rsidRDefault="00CE60FE" w14:paraId="743327D9" wp14:textId="77777777">
      <w:pPr>
        <w:pStyle w:val="Heading2"/>
        <w:tabs>
          <w:tab w:val="clear" w:pos="0"/>
          <w:tab w:val="clear" w:pos="360"/>
          <w:tab w:val="clear" w:pos="540"/>
          <w:tab w:val="clear" w:pos="630"/>
          <w:tab w:val="clear" w:pos="990"/>
          <w:tab w:val="clear" w:pos="1260"/>
          <w:tab w:val="clear" w:pos="1620"/>
          <w:tab w:val="left" w:pos="1080"/>
        </w:tabs>
        <w:ind w:hanging="126"/>
      </w:pPr>
      <w:bookmarkStart w:name="_Toc485292656" w:id="129"/>
      <w:r w:rsidRPr="00CE60FE">
        <w:t>Common Metrics</w:t>
      </w:r>
      <w:bookmarkEnd w:id="129"/>
    </w:p>
    <w:p xmlns:wp14="http://schemas.microsoft.com/office/word/2010/wordml" w:rsidRPr="00CE60FE" w:rsidR="00CE60FE" w:rsidP="00CE60FE" w:rsidRDefault="00CE60FE" w14:paraId="0C6C2CD5" wp14:textId="77777777">
      <w:pPr>
        <w:rPr>
          <w:b/>
          <w:sz w:val="28"/>
          <w:szCs w:val="28"/>
        </w:rPr>
      </w:pPr>
    </w:p>
    <w:p xmlns:wp14="http://schemas.microsoft.com/office/word/2010/wordml" w:rsidRPr="001A7481" w:rsidR="00D343A5" w:rsidP="00BC26F0" w:rsidRDefault="00DC1234" w14:paraId="56E953DC" wp14:textId="77777777">
      <w:r w:rsidRPr="001A7481">
        <w:t xml:space="preserve">     </w:t>
      </w:r>
      <w:r w:rsidR="00CE60FE">
        <w:t xml:space="preserve">        </w:t>
      </w:r>
      <w:r w:rsidRPr="001A7481">
        <w:t xml:space="preserve">  </w:t>
      </w:r>
      <w:r w:rsidR="00972B28">
        <w:t xml:space="preserve"> </w:t>
      </w:r>
      <w:r w:rsidR="00D54FE1">
        <w:t xml:space="preserve">  </w:t>
      </w:r>
      <w:r w:rsidRPr="001A7481">
        <w:t xml:space="preserve"> </w:t>
      </w:r>
      <w:r w:rsidRPr="001A7481" w:rsidR="00D343A5">
        <w:t>Some of the common metrics are as follows:</w:t>
      </w:r>
    </w:p>
    <w:p xmlns:wp14="http://schemas.microsoft.com/office/word/2010/wordml" w:rsidRPr="001A7481" w:rsidR="00D832A8" w:rsidP="00BC26F0" w:rsidRDefault="00D832A8" w14:paraId="709E88E4" wp14:textId="77777777"/>
    <w:tbl>
      <w:tblPr>
        <w:tblW w:w="0" w:type="auto"/>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78"/>
      </w:tblGrid>
      <w:tr xmlns:wp14="http://schemas.microsoft.com/office/word/2010/wordml" w:rsidRPr="009E7671" w:rsidR="00D832A8" w:rsidTr="009E7671" w14:paraId="0AD5B730" wp14:textId="77777777">
        <w:tc>
          <w:tcPr>
            <w:tcW w:w="3978" w:type="dxa"/>
            <w:tcBorders>
              <w:top w:val="single" w:color="auto" w:sz="4" w:space="0"/>
              <w:left w:val="single" w:color="auto" w:sz="4" w:space="0"/>
              <w:bottom w:val="single" w:color="auto" w:sz="4" w:space="0"/>
              <w:right w:val="single" w:color="auto" w:sz="4" w:space="0"/>
            </w:tcBorders>
            <w:shd w:val="clear" w:color="auto" w:fill="auto"/>
            <w:hideMark/>
          </w:tcPr>
          <w:p w:rsidRPr="009E7671" w:rsidR="00D832A8" w:rsidRDefault="00D832A8" w14:paraId="2DCAC25B" wp14:textId="77777777">
            <w:pPr>
              <w:rPr>
                <w:rFonts w:eastAsia="Times New Roman" w:cs="Times New Roman"/>
              </w:rPr>
            </w:pPr>
            <w:r w:rsidRPr="001A7481">
              <w:t>Planned Vs Actual Effort (CR)</w:t>
            </w:r>
          </w:p>
        </w:tc>
      </w:tr>
      <w:tr xmlns:wp14="http://schemas.microsoft.com/office/word/2010/wordml" w:rsidRPr="009E7671" w:rsidR="00D832A8" w:rsidTr="009E7671" w14:paraId="1968C0D9" wp14:textId="77777777">
        <w:tc>
          <w:tcPr>
            <w:tcW w:w="3978" w:type="dxa"/>
            <w:tcBorders>
              <w:top w:val="single" w:color="auto" w:sz="4" w:space="0"/>
              <w:left w:val="single" w:color="auto" w:sz="4" w:space="0"/>
              <w:bottom w:val="single" w:color="auto" w:sz="4" w:space="0"/>
              <w:right w:val="single" w:color="auto" w:sz="4" w:space="0"/>
            </w:tcBorders>
            <w:shd w:val="clear" w:color="auto" w:fill="auto"/>
            <w:hideMark/>
          </w:tcPr>
          <w:p w:rsidRPr="009E7671" w:rsidR="00D832A8" w:rsidRDefault="00D832A8" w14:paraId="5EC8F8BD" wp14:textId="77777777">
            <w:pPr>
              <w:rPr>
                <w:rFonts w:eastAsia="Times New Roman" w:cs="Times New Roman"/>
              </w:rPr>
            </w:pPr>
            <w:r w:rsidRPr="001A7481">
              <w:t>Process Compliance Index (%)</w:t>
            </w:r>
          </w:p>
        </w:tc>
      </w:tr>
      <w:tr xmlns:wp14="http://schemas.microsoft.com/office/word/2010/wordml" w:rsidRPr="009E7671" w:rsidR="00D832A8" w:rsidTr="009E7671" w14:paraId="5799327C" wp14:textId="77777777">
        <w:tc>
          <w:tcPr>
            <w:tcW w:w="3978" w:type="dxa"/>
            <w:tcBorders>
              <w:top w:val="single" w:color="auto" w:sz="4" w:space="0"/>
              <w:left w:val="single" w:color="auto" w:sz="4" w:space="0"/>
              <w:bottom w:val="single" w:color="auto" w:sz="4" w:space="0"/>
              <w:right w:val="single" w:color="auto" w:sz="4" w:space="0"/>
            </w:tcBorders>
            <w:shd w:val="clear" w:color="auto" w:fill="auto"/>
            <w:hideMark/>
          </w:tcPr>
          <w:p w:rsidRPr="009E7671" w:rsidR="00D832A8" w:rsidRDefault="00D832A8" w14:paraId="053E5965" wp14:textId="77777777">
            <w:pPr>
              <w:rPr>
                <w:rFonts w:eastAsia="Times New Roman" w:cs="Times New Roman"/>
              </w:rPr>
            </w:pPr>
            <w:r w:rsidRPr="001A7481">
              <w:t>Resource Ut</w:t>
            </w:r>
            <w:r w:rsidRPr="001A7481" w:rsidR="00B40800">
              <w:t>i</w:t>
            </w:r>
            <w:r w:rsidRPr="001A7481">
              <w:t>lization (%)</w:t>
            </w:r>
          </w:p>
        </w:tc>
      </w:tr>
      <w:tr xmlns:wp14="http://schemas.microsoft.com/office/word/2010/wordml" w:rsidRPr="009E7671" w:rsidR="00D832A8" w:rsidTr="009E7671" w14:paraId="6DBCB7B9" wp14:textId="77777777">
        <w:tc>
          <w:tcPr>
            <w:tcW w:w="3978" w:type="dxa"/>
            <w:tcBorders>
              <w:top w:val="single" w:color="auto" w:sz="4" w:space="0"/>
              <w:left w:val="single" w:color="auto" w:sz="4" w:space="0"/>
              <w:bottom w:val="single" w:color="auto" w:sz="4" w:space="0"/>
              <w:right w:val="single" w:color="auto" w:sz="4" w:space="0"/>
            </w:tcBorders>
            <w:shd w:val="clear" w:color="auto" w:fill="auto"/>
            <w:hideMark/>
          </w:tcPr>
          <w:p w:rsidRPr="009E7671" w:rsidR="00D832A8" w:rsidRDefault="00D832A8" w14:paraId="7DE74669" wp14:textId="77777777">
            <w:pPr>
              <w:rPr>
                <w:rFonts w:eastAsia="Times New Roman" w:cs="Times New Roman"/>
              </w:rPr>
            </w:pPr>
            <w:r w:rsidRPr="001A7481">
              <w:t>Planned Vs Actual Effort, SLA Adherence(%),Mean Time To Resolve (Bugs)</w:t>
            </w:r>
          </w:p>
        </w:tc>
      </w:tr>
      <w:tr xmlns:wp14="http://schemas.microsoft.com/office/word/2010/wordml" w:rsidRPr="009E7671" w:rsidR="00D832A8" w:rsidTr="009E7671" w14:paraId="756A7CFA" wp14:textId="77777777">
        <w:tc>
          <w:tcPr>
            <w:tcW w:w="3978" w:type="dxa"/>
            <w:tcBorders>
              <w:top w:val="single" w:color="auto" w:sz="4" w:space="0"/>
              <w:left w:val="single" w:color="auto" w:sz="4" w:space="0"/>
              <w:bottom w:val="single" w:color="auto" w:sz="4" w:space="0"/>
              <w:right w:val="single" w:color="auto" w:sz="4" w:space="0"/>
            </w:tcBorders>
            <w:shd w:val="clear" w:color="auto" w:fill="auto"/>
            <w:hideMark/>
          </w:tcPr>
          <w:p w:rsidRPr="009E7671" w:rsidR="00D832A8" w:rsidRDefault="00D832A8" w14:paraId="0009CB3E" wp14:textId="77777777">
            <w:pPr>
              <w:rPr>
                <w:rFonts w:eastAsia="Times New Roman" w:cs="Times New Roman"/>
              </w:rPr>
            </w:pPr>
            <w:r w:rsidRPr="001A7481">
              <w:t>Planned Vs Actual Effort, SLA Adherence(%),Mean Time To Resolve (Service Request)</w:t>
            </w:r>
          </w:p>
        </w:tc>
      </w:tr>
      <w:tr xmlns:wp14="http://schemas.microsoft.com/office/word/2010/wordml" w:rsidRPr="009E7671" w:rsidR="00D832A8" w:rsidTr="009E7671" w14:paraId="07A0665F" wp14:textId="77777777">
        <w:tc>
          <w:tcPr>
            <w:tcW w:w="3978" w:type="dxa"/>
            <w:tcBorders>
              <w:top w:val="single" w:color="auto" w:sz="4" w:space="0"/>
              <w:left w:val="single" w:color="auto" w:sz="4" w:space="0"/>
              <w:bottom w:val="single" w:color="auto" w:sz="4" w:space="0"/>
              <w:right w:val="single" w:color="auto" w:sz="4" w:space="0"/>
            </w:tcBorders>
            <w:shd w:val="clear" w:color="auto" w:fill="auto"/>
            <w:hideMark/>
          </w:tcPr>
          <w:p w:rsidRPr="009E7671" w:rsidR="00D832A8" w:rsidRDefault="00D832A8" w14:paraId="110D3C89" wp14:textId="77777777">
            <w:pPr>
              <w:rPr>
                <w:rFonts w:eastAsia="Times New Roman" w:cs="Times New Roman"/>
              </w:rPr>
            </w:pPr>
            <w:r w:rsidRPr="001A7481">
              <w:t>Planned Vs Actual Effort, SLA Adherence(%),Mean Time To Resolve (User Clarification)</w:t>
            </w:r>
          </w:p>
        </w:tc>
      </w:tr>
      <w:tr xmlns:wp14="http://schemas.microsoft.com/office/word/2010/wordml" w:rsidRPr="009E7671" w:rsidR="00793E2D" w:rsidTr="009E7671" w14:paraId="75AE0F5C" wp14:textId="77777777">
        <w:tc>
          <w:tcPr>
            <w:tcW w:w="3978" w:type="dxa"/>
            <w:tcBorders>
              <w:top w:val="single" w:color="auto" w:sz="4" w:space="0"/>
              <w:left w:val="single" w:color="auto" w:sz="4" w:space="0"/>
              <w:bottom w:val="single" w:color="auto" w:sz="4" w:space="0"/>
              <w:right w:val="single" w:color="auto" w:sz="4" w:space="0"/>
            </w:tcBorders>
            <w:shd w:val="clear" w:color="auto" w:fill="auto"/>
          </w:tcPr>
          <w:p w:rsidRPr="001A7481" w:rsidR="00793E2D" w:rsidP="00793E2D" w:rsidRDefault="00793E2D" w14:paraId="605E0247" wp14:textId="77777777">
            <w:r w:rsidRPr="001A7481">
              <w:t>Planned Vs Actual Effort, SLA Adherence(%),Mean Time To Resolve (</w:t>
            </w:r>
            <w:r>
              <w:t>support</w:t>
            </w:r>
            <w:r w:rsidRPr="001A7481">
              <w:t>)</w:t>
            </w:r>
          </w:p>
        </w:tc>
      </w:tr>
    </w:tbl>
    <w:p xmlns:wp14="http://schemas.microsoft.com/office/word/2010/wordml" w:rsidRPr="00BC26F0" w:rsidR="0086730A" w:rsidP="006F19B2" w:rsidRDefault="0086730A" w14:paraId="1239CCAE" wp14:textId="77777777">
      <w:pPr>
        <w:pStyle w:val="Heading1"/>
        <w:tabs>
          <w:tab w:val="clear" w:pos="990"/>
          <w:tab w:val="left" w:pos="450"/>
        </w:tabs>
        <w:spacing w:after="120"/>
        <w:ind w:left="270" w:hanging="270"/>
        <w:jc w:val="left"/>
      </w:pPr>
      <w:bookmarkStart w:name="__RefHeading__203_1695815471" w:id="130"/>
      <w:bookmarkStart w:name="_Toc477514847" w:id="131"/>
      <w:bookmarkStart w:name="_Toc485292657" w:id="132"/>
      <w:bookmarkEnd w:id="130"/>
      <w:r w:rsidRPr="00BC26F0">
        <w:t>Stakeholder Involvement</w:t>
      </w:r>
      <w:bookmarkEnd w:id="131"/>
      <w:bookmarkEnd w:id="132"/>
    </w:p>
    <w:p xmlns:wp14="http://schemas.microsoft.com/office/word/2010/wordml" w:rsidRPr="00BC26F0" w:rsidR="0086730A" w:rsidP="005B5287" w:rsidRDefault="0086730A" w14:paraId="41C71410" wp14:textId="77777777">
      <w:pPr>
        <w:pStyle w:val="Heading2"/>
        <w:numPr>
          <w:ilvl w:val="1"/>
          <w:numId w:val="13"/>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05_1695815471" w:id="133"/>
      <w:bookmarkStart w:name="_Toc477514848" w:id="134"/>
      <w:bookmarkStart w:name="_Toc485292658" w:id="135"/>
      <w:bookmarkEnd w:id="133"/>
      <w:r w:rsidRPr="00BC26F0">
        <w:rPr>
          <w:rFonts w:cs="Times New Roman"/>
        </w:rPr>
        <w:t>Stakeholder Involvement Plan</w:t>
      </w:r>
      <w:bookmarkEnd w:id="134"/>
      <w:bookmarkEnd w:id="135"/>
    </w:p>
    <w:p xmlns:wp14="http://schemas.microsoft.com/office/word/2010/wordml" w:rsidRPr="001A7481" w:rsidR="0086730A" w:rsidRDefault="0086730A" w14:paraId="508C98E9" wp14:textId="77777777">
      <w:pPr>
        <w:rPr>
          <w:rFonts w:cs="Times New Roman"/>
        </w:rPr>
      </w:pPr>
    </w:p>
    <w:p xmlns:wp14="http://schemas.microsoft.com/office/word/2010/wordml" w:rsidRPr="001A7481" w:rsidR="0086730A" w:rsidP="005B5287" w:rsidRDefault="0086730A" w14:paraId="0719F6BA" wp14:textId="77777777">
      <w:pPr>
        <w:pStyle w:val="ListParagraph"/>
        <w:numPr>
          <w:ilvl w:val="0"/>
          <w:numId w:val="12"/>
        </w:numPr>
        <w:ind w:left="1530"/>
        <w:rPr>
          <w:rFonts w:cs="Times New Roman"/>
        </w:rPr>
      </w:pPr>
      <w:r w:rsidRPr="001A7481">
        <w:rPr>
          <w:rFonts w:cs="Times New Roman"/>
        </w:rPr>
        <w:t>Relevant stakeholders are identified and they are involved in the planning activities of a project.</w:t>
      </w:r>
    </w:p>
    <w:p xmlns:wp14="http://schemas.microsoft.com/office/word/2010/wordml" w:rsidRPr="001A7481" w:rsidR="0086730A" w:rsidP="005B5287" w:rsidRDefault="0086730A" w14:paraId="2BAA779B" wp14:textId="77777777">
      <w:pPr>
        <w:pStyle w:val="ListParagraph"/>
        <w:numPr>
          <w:ilvl w:val="0"/>
          <w:numId w:val="12"/>
        </w:numPr>
        <w:ind w:left="1530"/>
        <w:rPr>
          <w:rFonts w:cs="Times New Roman"/>
        </w:rPr>
      </w:pPr>
      <w:r w:rsidRPr="001A7481">
        <w:rPr>
          <w:rFonts w:cs="Times New Roman"/>
        </w:rPr>
        <w:t>General stakeholders are those who are direc</w:t>
      </w:r>
      <w:bookmarkStart w:name="_GoBack" w:id="136"/>
      <w:bookmarkEnd w:id="136"/>
      <w:r w:rsidRPr="001A7481">
        <w:rPr>
          <w:rFonts w:cs="Times New Roman"/>
        </w:rPr>
        <w:t>tly or indirectly affected by the project.  They may not be a part of planning activities</w:t>
      </w:r>
    </w:p>
    <w:p xmlns:wp14="http://schemas.microsoft.com/office/word/2010/wordml" w:rsidRPr="001A7481" w:rsidR="0086730A" w:rsidRDefault="0086730A" w14:paraId="779F8E76" wp14:textId="77777777">
      <w:pPr>
        <w:pStyle w:val="ListParagraph"/>
        <w:rPr>
          <w:rFonts w:cs="Times New Roman"/>
        </w:rPr>
      </w:pPr>
    </w:p>
    <w:p xmlns:wp14="http://schemas.microsoft.com/office/word/2010/wordml" w:rsidR="0086730A" w:rsidP="005B5287" w:rsidRDefault="0086730A" w14:paraId="6A136A73" wp14:textId="77777777">
      <w:pPr>
        <w:pStyle w:val="Heading2"/>
        <w:numPr>
          <w:ilvl w:val="1"/>
          <w:numId w:val="13"/>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07_1695815471" w:id="137"/>
      <w:bookmarkStart w:name="_Toc477514849" w:id="138"/>
      <w:bookmarkStart w:name="_Toc485292659" w:id="139"/>
      <w:bookmarkEnd w:id="137"/>
      <w:r w:rsidRPr="00BC26F0">
        <w:rPr>
          <w:rFonts w:cs="Times New Roman"/>
        </w:rPr>
        <w:t>External Stakeholder – Phase Matrix</w:t>
      </w:r>
      <w:bookmarkEnd w:id="138"/>
      <w:bookmarkEnd w:id="139"/>
    </w:p>
    <w:p xmlns:wp14="http://schemas.microsoft.com/office/word/2010/wordml" w:rsidRPr="001A7481" w:rsidR="000109E1" w:rsidP="000109E1" w:rsidRDefault="000109E1" w14:paraId="7818863E" wp14:textId="77777777">
      <w:pPr>
        <w:pStyle w:val="BodyText"/>
      </w:pPr>
    </w:p>
    <w:tbl>
      <w:tblPr>
        <w:tblW w:w="6676" w:type="dxa"/>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50"/>
        <w:gridCol w:w="1670"/>
        <w:gridCol w:w="2856"/>
      </w:tblGrid>
      <w:tr xmlns:wp14="http://schemas.microsoft.com/office/word/2010/wordml" w:rsidRPr="000109E1" w:rsidR="000109E1" w:rsidTr="00334D18" w14:paraId="1A96FF50" wp14:textId="77777777">
        <w:tc>
          <w:tcPr>
            <w:tcW w:w="2150" w:type="dxa"/>
            <w:tcBorders>
              <w:top w:val="single" w:color="auto" w:sz="4" w:space="0"/>
              <w:left w:val="single" w:color="auto" w:sz="4" w:space="0"/>
              <w:bottom w:val="single" w:color="auto" w:sz="4" w:space="0"/>
              <w:right w:val="single" w:color="auto" w:sz="4" w:space="0"/>
            </w:tcBorders>
            <w:hideMark/>
          </w:tcPr>
          <w:p w:rsidR="000109E1" w:rsidRDefault="000109E1" w14:paraId="1D7DE3AD" wp14:textId="77777777">
            <w:pPr>
              <w:spacing w:line="276" w:lineRule="auto"/>
              <w:jc w:val="center"/>
              <w:rPr>
                <w:rFonts w:eastAsia="Times New Roman" w:cs="Times New Roman"/>
                <w:b/>
                <w:bCs/>
              </w:rPr>
            </w:pPr>
            <w:r w:rsidRPr="001A7481">
              <w:rPr>
                <w:b/>
                <w:bCs/>
              </w:rPr>
              <w:t>Phase</w:t>
            </w:r>
          </w:p>
        </w:tc>
        <w:tc>
          <w:tcPr>
            <w:tcW w:w="1670" w:type="dxa"/>
            <w:tcBorders>
              <w:top w:val="single" w:color="auto" w:sz="4" w:space="0"/>
              <w:left w:val="single" w:color="auto" w:sz="4" w:space="0"/>
              <w:bottom w:val="single" w:color="auto" w:sz="4" w:space="0"/>
              <w:right w:val="single" w:color="auto" w:sz="4" w:space="0"/>
            </w:tcBorders>
            <w:hideMark/>
          </w:tcPr>
          <w:p w:rsidR="000109E1" w:rsidRDefault="000109E1" w14:paraId="64370993" wp14:textId="77777777">
            <w:pPr>
              <w:spacing w:line="276" w:lineRule="auto"/>
              <w:jc w:val="center"/>
              <w:rPr>
                <w:rFonts w:eastAsia="Times New Roman" w:cs="Times New Roman"/>
                <w:b/>
                <w:bCs/>
              </w:rPr>
            </w:pPr>
            <w:r w:rsidRPr="001A7481">
              <w:rPr>
                <w:b/>
                <w:bCs/>
              </w:rPr>
              <w:t>Stakeholders</w:t>
            </w:r>
          </w:p>
        </w:tc>
        <w:tc>
          <w:tcPr>
            <w:tcW w:w="2856" w:type="dxa"/>
            <w:tcBorders>
              <w:top w:val="single" w:color="auto" w:sz="4" w:space="0"/>
              <w:left w:val="single" w:color="auto" w:sz="4" w:space="0"/>
              <w:bottom w:val="single" w:color="auto" w:sz="4" w:space="0"/>
              <w:right w:val="single" w:color="auto" w:sz="4" w:space="0"/>
            </w:tcBorders>
            <w:hideMark/>
          </w:tcPr>
          <w:p w:rsidRPr="001A7481" w:rsidR="000109E1" w:rsidRDefault="000109E1" w14:paraId="30B03A7F" wp14:textId="77777777">
            <w:pPr>
              <w:spacing w:line="276" w:lineRule="auto"/>
              <w:jc w:val="center"/>
              <w:rPr>
                <w:rFonts w:eastAsia="Times New Roman" w:cs="Times New Roman"/>
                <w:b/>
                <w:bCs/>
              </w:rPr>
            </w:pPr>
            <w:r w:rsidRPr="001A7481">
              <w:rPr>
                <w:b/>
                <w:bCs/>
              </w:rPr>
              <w:t>Types of Interaction</w:t>
            </w:r>
          </w:p>
        </w:tc>
      </w:tr>
      <w:tr xmlns:wp14="http://schemas.microsoft.com/office/word/2010/wordml" w:rsidRPr="000109E1" w:rsidR="000109E1" w:rsidTr="00334D18" w14:paraId="7C29014C" wp14:textId="77777777">
        <w:tc>
          <w:tcPr>
            <w:tcW w:w="2150" w:type="dxa"/>
            <w:tcBorders>
              <w:top w:val="single" w:color="auto" w:sz="4" w:space="0"/>
              <w:left w:val="single" w:color="auto" w:sz="4" w:space="0"/>
              <w:bottom w:val="single" w:color="auto" w:sz="4" w:space="0"/>
              <w:right w:val="single" w:color="auto" w:sz="4" w:space="0"/>
            </w:tcBorders>
            <w:hideMark/>
          </w:tcPr>
          <w:p w:rsidR="000109E1" w:rsidRDefault="000109E1" w14:paraId="3BF88CB5" wp14:textId="77777777">
            <w:pPr>
              <w:spacing w:line="276" w:lineRule="auto"/>
              <w:rPr>
                <w:rFonts w:eastAsia="Times New Roman" w:cs="Times New Roman"/>
              </w:rPr>
            </w:pPr>
            <w:r w:rsidRPr="001A7481">
              <w:t>Steady State Phase</w:t>
            </w:r>
          </w:p>
        </w:tc>
        <w:tc>
          <w:tcPr>
            <w:tcW w:w="1670" w:type="dxa"/>
            <w:tcBorders>
              <w:top w:val="single" w:color="auto" w:sz="4" w:space="0"/>
              <w:left w:val="single" w:color="auto" w:sz="4" w:space="0"/>
              <w:bottom w:val="single" w:color="auto" w:sz="4" w:space="0"/>
              <w:right w:val="single" w:color="auto" w:sz="4" w:space="0"/>
            </w:tcBorders>
            <w:hideMark/>
          </w:tcPr>
          <w:p w:rsidR="000109E1" w:rsidRDefault="000109E1" w14:paraId="7B6B4990" wp14:textId="77777777">
            <w:pPr>
              <w:spacing w:line="276" w:lineRule="auto"/>
              <w:rPr>
                <w:rFonts w:eastAsia="Times New Roman" w:cs="Times New Roman"/>
              </w:rPr>
            </w:pPr>
            <w:proofErr w:type="spellStart"/>
            <w:r w:rsidRPr="001A7481">
              <w:t>Nallaperumal</w:t>
            </w:r>
            <w:proofErr w:type="spellEnd"/>
          </w:p>
        </w:tc>
        <w:tc>
          <w:tcPr>
            <w:tcW w:w="2856" w:type="dxa"/>
            <w:tcBorders>
              <w:top w:val="single" w:color="auto" w:sz="4" w:space="0"/>
              <w:left w:val="single" w:color="auto" w:sz="4" w:space="0"/>
              <w:bottom w:val="single" w:color="auto" w:sz="4" w:space="0"/>
              <w:right w:val="single" w:color="auto" w:sz="4" w:space="0"/>
            </w:tcBorders>
            <w:hideMark/>
          </w:tcPr>
          <w:p w:rsidRPr="001A7481" w:rsidR="000109E1" w:rsidRDefault="000109E1" w14:paraId="35D96BB0" wp14:textId="77777777">
            <w:pPr>
              <w:spacing w:line="276" w:lineRule="auto"/>
              <w:rPr>
                <w:rFonts w:eastAsia="Times New Roman" w:cs="Times New Roman"/>
              </w:rPr>
            </w:pPr>
            <w:r w:rsidRPr="001A7481">
              <w:rPr>
                <w:rFonts w:eastAsia="Times New Roman" w:cs="Times New Roman"/>
              </w:rPr>
              <w:t>Project Progress Meetings</w:t>
            </w:r>
          </w:p>
        </w:tc>
      </w:tr>
    </w:tbl>
    <w:p xmlns:wp14="http://schemas.microsoft.com/office/word/2010/wordml" w:rsidRPr="001A7481" w:rsidR="0086730A" w:rsidRDefault="0086730A" w14:paraId="44F69B9A" wp14:textId="77777777">
      <w:pPr>
        <w:rPr>
          <w:rFonts w:cs="Times New Roman"/>
        </w:rPr>
      </w:pPr>
    </w:p>
    <w:p xmlns:wp14="http://schemas.microsoft.com/office/word/2010/wordml" w:rsidR="0086730A" w:rsidP="005B5287" w:rsidRDefault="0086730A" w14:paraId="1EA3E4AB" wp14:textId="77777777">
      <w:pPr>
        <w:pStyle w:val="Heading2"/>
        <w:numPr>
          <w:ilvl w:val="1"/>
          <w:numId w:val="13"/>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09_1695815471" w:id="140"/>
      <w:bookmarkStart w:name="_Toc477514850" w:id="141"/>
      <w:bookmarkStart w:name="_Toc485292660" w:id="142"/>
      <w:bookmarkEnd w:id="140"/>
      <w:r w:rsidRPr="00BC26F0">
        <w:rPr>
          <w:rFonts w:cs="Times New Roman"/>
        </w:rPr>
        <w:t>Internal Stakeholders – Phase Matrix</w:t>
      </w:r>
      <w:bookmarkEnd w:id="141"/>
      <w:bookmarkEnd w:id="142"/>
    </w:p>
    <w:p xmlns:wp14="http://schemas.microsoft.com/office/word/2010/wordml" w:rsidRPr="001A7481" w:rsidR="00694683" w:rsidP="00694683" w:rsidRDefault="00694683" w14:paraId="5F07D11E" wp14:textId="77777777">
      <w:pPr>
        <w:pStyle w:val="BodyText"/>
      </w:pPr>
    </w:p>
    <w:tbl>
      <w:tblPr>
        <w:tblW w:w="815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33"/>
        <w:gridCol w:w="1980"/>
        <w:gridCol w:w="5040"/>
      </w:tblGrid>
      <w:tr xmlns:wp14="http://schemas.microsoft.com/office/word/2010/wordml" w:rsidRPr="00694683" w:rsidR="00694683" w:rsidTr="00694683" w14:paraId="0BA3CFAD" wp14:textId="77777777">
        <w:trPr>
          <w:trHeight w:val="439"/>
        </w:trPr>
        <w:tc>
          <w:tcPr>
            <w:tcW w:w="1133" w:type="dxa"/>
            <w:tcBorders>
              <w:top w:val="single" w:color="auto" w:sz="4" w:space="0"/>
              <w:left w:val="single" w:color="auto" w:sz="4" w:space="0"/>
              <w:bottom w:val="single" w:color="auto" w:sz="4" w:space="0"/>
              <w:right w:val="single" w:color="auto" w:sz="4" w:space="0"/>
            </w:tcBorders>
            <w:hideMark/>
          </w:tcPr>
          <w:p w:rsidR="00694683" w:rsidRDefault="00694683" w14:paraId="78D84F22" wp14:textId="77777777">
            <w:pPr>
              <w:pStyle w:val="ListBullet2"/>
              <w:numPr>
                <w:ilvl w:val="0"/>
                <w:numId w:val="0"/>
              </w:numPr>
              <w:tabs>
                <w:tab w:val="left" w:pos="720"/>
              </w:tabs>
              <w:spacing w:line="276" w:lineRule="auto"/>
              <w:ind w:left="360"/>
              <w:rPr>
                <w:rFonts w:eastAsia="Times New Roman"/>
                <w:b/>
                <w:sz w:val="24"/>
                <w:szCs w:val="24"/>
              </w:rPr>
            </w:pPr>
            <w:r w:rsidRPr="001A7481">
              <w:rPr>
                <w:b/>
                <w:sz w:val="24"/>
                <w:szCs w:val="24"/>
              </w:rPr>
              <w:t>S No</w:t>
            </w:r>
          </w:p>
        </w:tc>
        <w:tc>
          <w:tcPr>
            <w:tcW w:w="1980" w:type="dxa"/>
            <w:tcBorders>
              <w:top w:val="single" w:color="auto" w:sz="4" w:space="0"/>
              <w:left w:val="single" w:color="auto" w:sz="4" w:space="0"/>
              <w:bottom w:val="single" w:color="auto" w:sz="4" w:space="0"/>
              <w:right w:val="single" w:color="auto" w:sz="4" w:space="0"/>
            </w:tcBorders>
            <w:hideMark/>
          </w:tcPr>
          <w:p w:rsidR="00694683" w:rsidRDefault="00694683" w14:paraId="3EC0D7CE" wp14:textId="77777777">
            <w:pPr>
              <w:pStyle w:val="ListBullet2"/>
              <w:numPr>
                <w:ilvl w:val="0"/>
                <w:numId w:val="0"/>
              </w:numPr>
              <w:tabs>
                <w:tab w:val="left" w:pos="720"/>
              </w:tabs>
              <w:spacing w:line="276" w:lineRule="auto"/>
              <w:ind w:left="360"/>
              <w:rPr>
                <w:rFonts w:eastAsia="Times New Roman"/>
                <w:b/>
                <w:sz w:val="24"/>
                <w:szCs w:val="24"/>
              </w:rPr>
            </w:pPr>
            <w:r w:rsidRPr="001A7481">
              <w:rPr>
                <w:b/>
                <w:sz w:val="24"/>
                <w:szCs w:val="24"/>
              </w:rPr>
              <w:t>Stakeholder Name</w:t>
            </w:r>
          </w:p>
        </w:tc>
        <w:tc>
          <w:tcPr>
            <w:tcW w:w="5040" w:type="dxa"/>
            <w:tcBorders>
              <w:top w:val="single" w:color="auto" w:sz="4" w:space="0"/>
              <w:left w:val="single" w:color="auto" w:sz="4" w:space="0"/>
              <w:bottom w:val="single" w:color="auto" w:sz="4" w:space="0"/>
              <w:right w:val="single" w:color="auto" w:sz="4" w:space="0"/>
            </w:tcBorders>
            <w:hideMark/>
          </w:tcPr>
          <w:p w:rsidRPr="001A7481" w:rsidR="00694683" w:rsidRDefault="00694683" w14:paraId="5F4D4283" wp14:textId="77777777">
            <w:pPr>
              <w:pStyle w:val="ListBullet2"/>
              <w:numPr>
                <w:ilvl w:val="0"/>
                <w:numId w:val="0"/>
              </w:numPr>
              <w:tabs>
                <w:tab w:val="left" w:pos="720"/>
              </w:tabs>
              <w:spacing w:line="276" w:lineRule="auto"/>
              <w:ind w:left="360"/>
              <w:rPr>
                <w:rFonts w:eastAsia="Times New Roman"/>
                <w:b/>
                <w:sz w:val="24"/>
                <w:szCs w:val="24"/>
              </w:rPr>
            </w:pPr>
            <w:r w:rsidRPr="001A7481">
              <w:rPr>
                <w:b/>
                <w:sz w:val="24"/>
                <w:szCs w:val="24"/>
              </w:rPr>
              <w:t>Involvement</w:t>
            </w:r>
          </w:p>
        </w:tc>
      </w:tr>
      <w:tr xmlns:wp14="http://schemas.microsoft.com/office/word/2010/wordml" w:rsidRPr="00694683" w:rsidR="00694683" w:rsidTr="00694683" w14:paraId="569D3A6C" wp14:textId="77777777">
        <w:trPr>
          <w:trHeight w:val="892"/>
        </w:trPr>
        <w:tc>
          <w:tcPr>
            <w:tcW w:w="1133" w:type="dxa"/>
            <w:tcBorders>
              <w:top w:val="single" w:color="auto" w:sz="4" w:space="0"/>
              <w:left w:val="single" w:color="auto" w:sz="4" w:space="0"/>
              <w:bottom w:val="single" w:color="auto" w:sz="4" w:space="0"/>
              <w:right w:val="single" w:color="auto" w:sz="4" w:space="0"/>
            </w:tcBorders>
            <w:hideMark/>
          </w:tcPr>
          <w:p w:rsidR="00694683" w:rsidRDefault="00694683" w14:paraId="649841BE"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1</w:t>
            </w:r>
          </w:p>
        </w:tc>
        <w:tc>
          <w:tcPr>
            <w:tcW w:w="1980" w:type="dxa"/>
            <w:tcBorders>
              <w:top w:val="single" w:color="auto" w:sz="4" w:space="0"/>
              <w:left w:val="single" w:color="auto" w:sz="4" w:space="0"/>
              <w:bottom w:val="single" w:color="auto" w:sz="4" w:space="0"/>
              <w:right w:val="single" w:color="auto" w:sz="4" w:space="0"/>
            </w:tcBorders>
            <w:hideMark/>
          </w:tcPr>
          <w:p w:rsidR="00694683" w:rsidRDefault="00694683" w14:paraId="6C8A3299"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QA group</w:t>
            </w:r>
          </w:p>
        </w:tc>
        <w:tc>
          <w:tcPr>
            <w:tcW w:w="5040" w:type="dxa"/>
            <w:tcBorders>
              <w:top w:val="single" w:color="auto" w:sz="4" w:space="0"/>
              <w:left w:val="single" w:color="auto" w:sz="4" w:space="0"/>
              <w:bottom w:val="single" w:color="auto" w:sz="4" w:space="0"/>
              <w:right w:val="single" w:color="auto" w:sz="4" w:space="0"/>
            </w:tcBorders>
            <w:hideMark/>
          </w:tcPr>
          <w:p w:rsidRPr="001A7481" w:rsidR="00694683" w:rsidRDefault="00694683" w14:paraId="7369CF8E" wp14:textId="77777777">
            <w:pPr>
              <w:pStyle w:val="ListBullet2"/>
              <w:numPr>
                <w:ilvl w:val="0"/>
                <w:numId w:val="0"/>
              </w:numPr>
              <w:tabs>
                <w:tab w:val="left" w:pos="720"/>
              </w:tabs>
              <w:spacing w:line="276" w:lineRule="auto"/>
              <w:ind w:left="360"/>
              <w:rPr>
                <w:rFonts w:eastAsia="Times New Roman" w:cs="Times New Roman"/>
                <w:sz w:val="24"/>
                <w:szCs w:val="24"/>
              </w:rPr>
            </w:pPr>
            <w:r w:rsidRPr="001A7481">
              <w:rPr>
                <w:sz w:val="24"/>
                <w:szCs w:val="24"/>
              </w:rPr>
              <w:t>Consulted</w:t>
            </w:r>
          </w:p>
          <w:p w:rsidRPr="001A7481" w:rsidR="00694683" w:rsidRDefault="00694683" w14:paraId="49F3D04C" wp14:textId="77777777">
            <w:pPr>
              <w:pStyle w:val="ListBullet2"/>
              <w:numPr>
                <w:ilvl w:val="0"/>
                <w:numId w:val="0"/>
              </w:numPr>
              <w:tabs>
                <w:tab w:val="left" w:pos="720"/>
              </w:tabs>
              <w:spacing w:line="276" w:lineRule="auto"/>
              <w:ind w:left="360"/>
              <w:rPr>
                <w:sz w:val="24"/>
                <w:szCs w:val="24"/>
              </w:rPr>
            </w:pPr>
            <w:r w:rsidRPr="001A7481">
              <w:rPr>
                <w:sz w:val="24"/>
                <w:szCs w:val="24"/>
              </w:rPr>
              <w:t>(For process related activities, audit related queries)</w:t>
            </w:r>
          </w:p>
          <w:p w:rsidRPr="001A7481" w:rsidR="00694683" w:rsidRDefault="00694683" w14:paraId="032D14B2" wp14:textId="77777777">
            <w:pPr>
              <w:pStyle w:val="ListBullet2"/>
              <w:numPr>
                <w:ilvl w:val="0"/>
                <w:numId w:val="0"/>
              </w:numPr>
              <w:tabs>
                <w:tab w:val="left" w:pos="720"/>
              </w:tabs>
              <w:spacing w:line="276" w:lineRule="auto"/>
              <w:ind w:left="360"/>
              <w:rPr>
                <w:sz w:val="24"/>
                <w:szCs w:val="24"/>
              </w:rPr>
            </w:pPr>
            <w:r w:rsidRPr="001A7481">
              <w:rPr>
                <w:sz w:val="24"/>
                <w:szCs w:val="24"/>
              </w:rPr>
              <w:t>Supportive</w:t>
            </w:r>
          </w:p>
          <w:p w:rsidRPr="001A7481" w:rsidR="00694683" w:rsidRDefault="00694683" w14:paraId="6BC17BEB"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(For process compliance activities)</w:t>
            </w:r>
          </w:p>
        </w:tc>
      </w:tr>
      <w:tr xmlns:wp14="http://schemas.microsoft.com/office/word/2010/wordml" w:rsidRPr="00694683" w:rsidR="00694683" w:rsidTr="00694683" w14:paraId="4D427953" wp14:textId="77777777">
        <w:trPr>
          <w:trHeight w:val="453"/>
        </w:trPr>
        <w:tc>
          <w:tcPr>
            <w:tcW w:w="1133" w:type="dxa"/>
            <w:tcBorders>
              <w:top w:val="single" w:color="auto" w:sz="4" w:space="0"/>
              <w:left w:val="single" w:color="auto" w:sz="4" w:space="0"/>
              <w:bottom w:val="single" w:color="auto" w:sz="4" w:space="0"/>
              <w:right w:val="single" w:color="auto" w:sz="4" w:space="0"/>
            </w:tcBorders>
            <w:hideMark/>
          </w:tcPr>
          <w:p w:rsidR="00694683" w:rsidRDefault="00694683" w14:paraId="18F999B5"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2</w:t>
            </w:r>
          </w:p>
        </w:tc>
        <w:tc>
          <w:tcPr>
            <w:tcW w:w="1980" w:type="dxa"/>
            <w:tcBorders>
              <w:top w:val="single" w:color="auto" w:sz="4" w:space="0"/>
              <w:left w:val="single" w:color="auto" w:sz="4" w:space="0"/>
              <w:bottom w:val="single" w:color="auto" w:sz="4" w:space="0"/>
              <w:right w:val="single" w:color="auto" w:sz="4" w:space="0"/>
            </w:tcBorders>
            <w:hideMark/>
          </w:tcPr>
          <w:p w:rsidR="00694683" w:rsidRDefault="00694683" w14:paraId="1231A378"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SS Group</w:t>
            </w:r>
          </w:p>
        </w:tc>
        <w:tc>
          <w:tcPr>
            <w:tcW w:w="5040" w:type="dxa"/>
            <w:tcBorders>
              <w:top w:val="single" w:color="auto" w:sz="4" w:space="0"/>
              <w:left w:val="single" w:color="auto" w:sz="4" w:space="0"/>
              <w:bottom w:val="single" w:color="auto" w:sz="4" w:space="0"/>
              <w:right w:val="single" w:color="auto" w:sz="4" w:space="0"/>
            </w:tcBorders>
            <w:hideMark/>
          </w:tcPr>
          <w:p w:rsidRPr="001A7481" w:rsidR="00694683" w:rsidRDefault="00694683" w14:paraId="76A5CDC0" wp14:textId="77777777">
            <w:pPr>
              <w:pStyle w:val="ListBullet2"/>
              <w:numPr>
                <w:ilvl w:val="0"/>
                <w:numId w:val="0"/>
              </w:numPr>
              <w:tabs>
                <w:tab w:val="left" w:pos="720"/>
              </w:tabs>
              <w:spacing w:line="276" w:lineRule="auto"/>
              <w:ind w:left="360"/>
              <w:rPr>
                <w:rFonts w:eastAsia="Times New Roman" w:cs="Times New Roman"/>
                <w:sz w:val="24"/>
                <w:szCs w:val="24"/>
              </w:rPr>
            </w:pPr>
            <w:r w:rsidRPr="001A7481">
              <w:rPr>
                <w:sz w:val="24"/>
                <w:szCs w:val="24"/>
              </w:rPr>
              <w:t>Supportive</w:t>
            </w:r>
          </w:p>
          <w:p w:rsidRPr="001A7481" w:rsidR="00694683" w:rsidRDefault="00694683" w14:paraId="398F049D"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(Support)</w:t>
            </w:r>
          </w:p>
        </w:tc>
      </w:tr>
      <w:tr xmlns:wp14="http://schemas.microsoft.com/office/word/2010/wordml" w:rsidRPr="00694683" w:rsidR="00694683" w:rsidTr="00694683" w14:paraId="26B94B5B" wp14:textId="77777777">
        <w:trPr>
          <w:trHeight w:val="439"/>
        </w:trPr>
        <w:tc>
          <w:tcPr>
            <w:tcW w:w="1133" w:type="dxa"/>
            <w:tcBorders>
              <w:top w:val="single" w:color="auto" w:sz="4" w:space="0"/>
              <w:left w:val="single" w:color="auto" w:sz="4" w:space="0"/>
              <w:bottom w:val="single" w:color="auto" w:sz="4" w:space="0"/>
              <w:right w:val="single" w:color="auto" w:sz="4" w:space="0"/>
            </w:tcBorders>
            <w:hideMark/>
          </w:tcPr>
          <w:p w:rsidR="00694683" w:rsidRDefault="00694683" w14:paraId="5FCD5EC4"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3</w:t>
            </w:r>
          </w:p>
        </w:tc>
        <w:tc>
          <w:tcPr>
            <w:tcW w:w="1980" w:type="dxa"/>
            <w:tcBorders>
              <w:top w:val="single" w:color="auto" w:sz="4" w:space="0"/>
              <w:left w:val="single" w:color="auto" w:sz="4" w:space="0"/>
              <w:bottom w:val="single" w:color="auto" w:sz="4" w:space="0"/>
              <w:right w:val="single" w:color="auto" w:sz="4" w:space="0"/>
            </w:tcBorders>
            <w:hideMark/>
          </w:tcPr>
          <w:p w:rsidR="00694683" w:rsidRDefault="00694683" w14:paraId="44508367"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HR Group</w:t>
            </w:r>
          </w:p>
        </w:tc>
        <w:tc>
          <w:tcPr>
            <w:tcW w:w="5040" w:type="dxa"/>
            <w:tcBorders>
              <w:top w:val="single" w:color="auto" w:sz="4" w:space="0"/>
              <w:left w:val="single" w:color="auto" w:sz="4" w:space="0"/>
              <w:bottom w:val="single" w:color="auto" w:sz="4" w:space="0"/>
              <w:right w:val="single" w:color="auto" w:sz="4" w:space="0"/>
            </w:tcBorders>
            <w:hideMark/>
          </w:tcPr>
          <w:p w:rsidRPr="001A7481" w:rsidR="00694683" w:rsidRDefault="00694683" w14:paraId="7345ED15" wp14:textId="77777777">
            <w:pPr>
              <w:pStyle w:val="ListBullet2"/>
              <w:numPr>
                <w:ilvl w:val="0"/>
                <w:numId w:val="0"/>
              </w:numPr>
              <w:tabs>
                <w:tab w:val="left" w:pos="720"/>
              </w:tabs>
              <w:spacing w:line="276" w:lineRule="auto"/>
              <w:ind w:left="360"/>
              <w:rPr>
                <w:rFonts w:eastAsia="Times New Roman" w:cs="Times New Roman"/>
                <w:sz w:val="24"/>
                <w:szCs w:val="24"/>
              </w:rPr>
            </w:pPr>
            <w:r w:rsidRPr="001A7481">
              <w:rPr>
                <w:sz w:val="24"/>
                <w:szCs w:val="24"/>
              </w:rPr>
              <w:t>Supportive</w:t>
            </w:r>
          </w:p>
          <w:p w:rsidRPr="001A7481" w:rsidR="00694683" w:rsidRDefault="00694683" w14:paraId="76A2318E"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(For any visa related activities, if required)</w:t>
            </w:r>
          </w:p>
        </w:tc>
      </w:tr>
      <w:tr xmlns:wp14="http://schemas.microsoft.com/office/word/2010/wordml" w:rsidRPr="00694683" w:rsidR="00694683" w:rsidTr="00694683" w14:paraId="3610BC28" wp14:textId="77777777">
        <w:trPr>
          <w:trHeight w:val="892"/>
        </w:trPr>
        <w:tc>
          <w:tcPr>
            <w:tcW w:w="1133" w:type="dxa"/>
            <w:tcBorders>
              <w:top w:val="single" w:color="auto" w:sz="4" w:space="0"/>
              <w:left w:val="single" w:color="auto" w:sz="4" w:space="0"/>
              <w:bottom w:val="single" w:color="auto" w:sz="4" w:space="0"/>
              <w:right w:val="single" w:color="auto" w:sz="4" w:space="0"/>
            </w:tcBorders>
            <w:hideMark/>
          </w:tcPr>
          <w:p w:rsidR="00694683" w:rsidRDefault="00694683" w14:paraId="2598DEE6"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4</w:t>
            </w:r>
          </w:p>
        </w:tc>
        <w:tc>
          <w:tcPr>
            <w:tcW w:w="1980" w:type="dxa"/>
            <w:tcBorders>
              <w:top w:val="single" w:color="auto" w:sz="4" w:space="0"/>
              <w:left w:val="single" w:color="auto" w:sz="4" w:space="0"/>
              <w:bottom w:val="single" w:color="auto" w:sz="4" w:space="0"/>
              <w:right w:val="single" w:color="auto" w:sz="4" w:space="0"/>
            </w:tcBorders>
            <w:hideMark/>
          </w:tcPr>
          <w:p w:rsidR="00694683" w:rsidRDefault="00694683" w14:paraId="0744B066" wp14:textId="77777777">
            <w:pPr>
              <w:pStyle w:val="ListBullet2"/>
              <w:numPr>
                <w:ilvl w:val="0"/>
                <w:numId w:val="0"/>
              </w:numPr>
              <w:tabs>
                <w:tab w:val="left" w:pos="720"/>
              </w:tabs>
              <w:spacing w:line="276" w:lineRule="auto"/>
              <w:ind w:left="360"/>
              <w:rPr>
                <w:rFonts w:eastAsia="Times New Roman"/>
                <w:sz w:val="24"/>
                <w:szCs w:val="24"/>
              </w:rPr>
            </w:pPr>
            <w:r w:rsidRPr="001A7481">
              <w:rPr>
                <w:sz w:val="24"/>
                <w:szCs w:val="24"/>
              </w:rPr>
              <w:t xml:space="preserve">Finance/ Admin </w:t>
            </w:r>
          </w:p>
        </w:tc>
        <w:tc>
          <w:tcPr>
            <w:tcW w:w="5040" w:type="dxa"/>
            <w:tcBorders>
              <w:top w:val="single" w:color="auto" w:sz="4" w:space="0"/>
              <w:left w:val="single" w:color="auto" w:sz="4" w:space="0"/>
              <w:bottom w:val="single" w:color="auto" w:sz="4" w:space="0"/>
              <w:right w:val="single" w:color="auto" w:sz="4" w:space="0"/>
            </w:tcBorders>
          </w:tcPr>
          <w:p w:rsidRPr="001A7481" w:rsidR="00694683" w:rsidRDefault="00694683" w14:paraId="344B6992" wp14:textId="77777777">
            <w:pPr>
              <w:pStyle w:val="ListBullet2"/>
              <w:numPr>
                <w:ilvl w:val="0"/>
                <w:numId w:val="0"/>
              </w:numPr>
              <w:tabs>
                <w:tab w:val="left" w:pos="720"/>
              </w:tabs>
              <w:spacing w:line="276" w:lineRule="auto"/>
              <w:ind w:left="360"/>
              <w:rPr>
                <w:rFonts w:eastAsia="Times New Roman" w:cs="Times New Roman"/>
                <w:sz w:val="24"/>
                <w:szCs w:val="24"/>
              </w:rPr>
            </w:pPr>
            <w:r w:rsidRPr="001A7481">
              <w:rPr>
                <w:sz w:val="24"/>
                <w:szCs w:val="24"/>
              </w:rPr>
              <w:t>Supportive - Admin</w:t>
            </w:r>
          </w:p>
          <w:p w:rsidRPr="001A7481" w:rsidR="00694683" w:rsidRDefault="00694683" w14:paraId="7BCD6C92" wp14:textId="77777777">
            <w:pPr>
              <w:pStyle w:val="ListBullet2"/>
              <w:numPr>
                <w:ilvl w:val="0"/>
                <w:numId w:val="0"/>
              </w:numPr>
              <w:tabs>
                <w:tab w:val="left" w:pos="720"/>
              </w:tabs>
              <w:spacing w:line="276" w:lineRule="auto"/>
              <w:ind w:left="360"/>
              <w:rPr>
                <w:sz w:val="24"/>
                <w:szCs w:val="24"/>
              </w:rPr>
            </w:pPr>
            <w:r w:rsidRPr="001A7481">
              <w:rPr>
                <w:sz w:val="24"/>
                <w:szCs w:val="24"/>
              </w:rPr>
              <w:t>(For l workspace environment)</w:t>
            </w:r>
          </w:p>
          <w:p w:rsidRPr="001A7481" w:rsidR="00694683" w:rsidRDefault="00694683" w14:paraId="04113781" wp14:textId="77777777">
            <w:pPr>
              <w:pStyle w:val="ListBullet2"/>
              <w:numPr>
                <w:ilvl w:val="0"/>
                <w:numId w:val="0"/>
              </w:numPr>
              <w:tabs>
                <w:tab w:val="left" w:pos="720"/>
              </w:tabs>
              <w:spacing w:line="276" w:lineRule="auto"/>
              <w:ind w:left="360"/>
              <w:rPr>
                <w:sz w:val="24"/>
                <w:szCs w:val="24"/>
              </w:rPr>
            </w:pPr>
            <w:r w:rsidRPr="001A7481">
              <w:rPr>
                <w:sz w:val="24"/>
                <w:szCs w:val="24"/>
              </w:rPr>
              <w:t>Accountable - Finance</w:t>
            </w:r>
          </w:p>
          <w:p w:rsidRPr="001A7481" w:rsidR="00694683" w:rsidRDefault="00694683" w14:paraId="41508A3C" wp14:textId="77777777">
            <w:pPr>
              <w:pStyle w:val="ListBullet2"/>
              <w:numPr>
                <w:ilvl w:val="0"/>
                <w:numId w:val="0"/>
              </w:numPr>
              <w:tabs>
                <w:tab w:val="left" w:pos="720"/>
              </w:tabs>
              <w:spacing w:line="276" w:lineRule="auto"/>
              <w:ind w:left="360"/>
              <w:rPr>
                <w:rFonts w:eastAsia="Times New Roman"/>
                <w:sz w:val="24"/>
                <w:szCs w:val="24"/>
              </w:rPr>
            </w:pPr>
          </w:p>
        </w:tc>
      </w:tr>
      <w:tr xmlns:wp14="http://schemas.microsoft.com/office/word/2010/wordml" w:rsidRPr="00694683" w:rsidR="00694683" w:rsidTr="00694683" w14:paraId="104DA33F" wp14:textId="77777777">
        <w:trPr>
          <w:trHeight w:val="892"/>
        </w:trPr>
        <w:tc>
          <w:tcPr>
            <w:tcW w:w="1133" w:type="dxa"/>
            <w:tcBorders>
              <w:top w:val="single" w:color="auto" w:sz="4" w:space="0"/>
              <w:left w:val="single" w:color="auto" w:sz="4" w:space="0"/>
              <w:bottom w:val="single" w:color="auto" w:sz="4" w:space="0"/>
              <w:right w:val="single" w:color="auto" w:sz="4" w:space="0"/>
            </w:tcBorders>
          </w:tcPr>
          <w:p w:rsidR="00694683" w:rsidRDefault="00694683" w14:paraId="44240AAE" wp14:textId="77777777">
            <w:pPr>
              <w:pStyle w:val="ListBullet2"/>
              <w:numPr>
                <w:ilvl w:val="0"/>
                <w:numId w:val="0"/>
              </w:numPr>
              <w:tabs>
                <w:tab w:val="left" w:pos="720"/>
              </w:tabs>
              <w:spacing w:line="276" w:lineRule="auto"/>
              <w:ind w:left="360"/>
              <w:rPr>
                <w:sz w:val="24"/>
                <w:szCs w:val="24"/>
              </w:rPr>
            </w:pPr>
            <w:r w:rsidRPr="001A7481">
              <w:rPr>
                <w:sz w:val="24"/>
                <w:szCs w:val="24"/>
              </w:rPr>
              <w:t>5</w:t>
            </w:r>
          </w:p>
        </w:tc>
        <w:tc>
          <w:tcPr>
            <w:tcW w:w="1980" w:type="dxa"/>
            <w:tcBorders>
              <w:top w:val="single" w:color="auto" w:sz="4" w:space="0"/>
              <w:left w:val="single" w:color="auto" w:sz="4" w:space="0"/>
              <w:bottom w:val="single" w:color="auto" w:sz="4" w:space="0"/>
              <w:right w:val="single" w:color="auto" w:sz="4" w:space="0"/>
            </w:tcBorders>
          </w:tcPr>
          <w:p w:rsidR="00694683" w:rsidRDefault="00694683" w14:paraId="49DD7185" wp14:textId="77777777">
            <w:pPr>
              <w:pStyle w:val="ListBullet2"/>
              <w:numPr>
                <w:ilvl w:val="0"/>
                <w:numId w:val="0"/>
              </w:numPr>
              <w:tabs>
                <w:tab w:val="left" w:pos="720"/>
              </w:tabs>
              <w:spacing w:line="276" w:lineRule="auto"/>
              <w:ind w:left="360"/>
              <w:rPr>
                <w:sz w:val="24"/>
                <w:szCs w:val="24"/>
              </w:rPr>
            </w:pPr>
            <w:r w:rsidRPr="001A7481">
              <w:rPr>
                <w:sz w:val="24"/>
                <w:szCs w:val="24"/>
              </w:rPr>
              <w:t>Training Group</w:t>
            </w:r>
          </w:p>
        </w:tc>
        <w:tc>
          <w:tcPr>
            <w:tcW w:w="5040" w:type="dxa"/>
            <w:tcBorders>
              <w:top w:val="single" w:color="auto" w:sz="4" w:space="0"/>
              <w:left w:val="single" w:color="auto" w:sz="4" w:space="0"/>
              <w:bottom w:val="single" w:color="auto" w:sz="4" w:space="0"/>
              <w:right w:val="single" w:color="auto" w:sz="4" w:space="0"/>
            </w:tcBorders>
          </w:tcPr>
          <w:p w:rsidRPr="001A7481" w:rsidR="00694683" w:rsidRDefault="00334D18" w14:paraId="0E72CF53" wp14:textId="77777777">
            <w:pPr>
              <w:pStyle w:val="ListBullet2"/>
              <w:numPr>
                <w:ilvl w:val="0"/>
                <w:numId w:val="0"/>
              </w:numPr>
              <w:tabs>
                <w:tab w:val="left" w:pos="720"/>
              </w:tabs>
              <w:spacing w:line="276" w:lineRule="auto"/>
              <w:ind w:left="360"/>
              <w:rPr>
                <w:sz w:val="24"/>
                <w:szCs w:val="24"/>
              </w:rPr>
            </w:pPr>
            <w:r w:rsidRPr="00334D18">
              <w:rPr>
                <w:sz w:val="24"/>
                <w:szCs w:val="24"/>
              </w:rPr>
              <w:t>Supportive - Process/ Project Training</w:t>
            </w:r>
          </w:p>
        </w:tc>
      </w:tr>
    </w:tbl>
    <w:p xmlns:wp14="http://schemas.microsoft.com/office/word/2010/wordml" w:rsidRPr="001A7481" w:rsidR="00694683" w:rsidP="00694683" w:rsidRDefault="00694683" w14:paraId="43D6B1D6" wp14:textId="77777777">
      <w:pPr>
        <w:pStyle w:val="BodyText"/>
      </w:pPr>
    </w:p>
    <w:p xmlns:wp14="http://schemas.microsoft.com/office/word/2010/wordml" w:rsidRPr="00BC26F0" w:rsidR="0086730A" w:rsidP="006F19B2" w:rsidRDefault="0086730A" w14:paraId="218D991D" wp14:textId="77777777">
      <w:pPr>
        <w:pStyle w:val="Heading1"/>
        <w:tabs>
          <w:tab w:val="clear" w:pos="990"/>
          <w:tab w:val="left" w:pos="450"/>
        </w:tabs>
        <w:spacing w:after="120"/>
        <w:ind w:left="270" w:hanging="270"/>
        <w:jc w:val="left"/>
      </w:pPr>
      <w:bookmarkStart w:name="__RefHeading__211_1695815471" w:id="143"/>
      <w:bookmarkStart w:name="_Toc477514851" w:id="144"/>
      <w:bookmarkStart w:name="_Toc485292661" w:id="145"/>
      <w:bookmarkEnd w:id="143"/>
      <w:r w:rsidRPr="00BC26F0">
        <w:t>Configuration Management Plan</w:t>
      </w:r>
      <w:bookmarkEnd w:id="144"/>
      <w:bookmarkEnd w:id="145"/>
    </w:p>
    <w:p xmlns:wp14="http://schemas.microsoft.com/office/word/2010/wordml" w:rsidRPr="001A7481" w:rsidR="0086730A" w:rsidRDefault="0086730A" w14:paraId="14CE1901" wp14:textId="77777777">
      <w:pPr>
        <w:ind w:left="576"/>
        <w:rPr>
          <w:rFonts w:cs="Times New Roman"/>
        </w:rPr>
      </w:pPr>
      <w:r w:rsidRPr="001A7481">
        <w:rPr>
          <w:rFonts w:cs="Times New Roman"/>
        </w:rPr>
        <w:t>The CM Plan describes the allocation of responsibility, authority and policy as it relates to CM activities, the organizations and individuals within the project structure.</w:t>
      </w:r>
    </w:p>
    <w:p xmlns:wp14="http://schemas.microsoft.com/office/word/2010/wordml" w:rsidRPr="001A7481" w:rsidR="0086730A" w:rsidRDefault="0086730A" w14:paraId="17DBC151" wp14:textId="77777777">
      <w:pPr>
        <w:tabs>
          <w:tab w:val="left" w:pos="540"/>
        </w:tabs>
        <w:ind w:left="540"/>
        <w:jc w:val="both"/>
        <w:rPr>
          <w:rFonts w:cs="Times New Roman"/>
        </w:rPr>
      </w:pPr>
    </w:p>
    <w:p xmlns:wp14="http://schemas.microsoft.com/office/word/2010/wordml" w:rsidRPr="00BC26F0" w:rsidR="0086730A" w:rsidP="005B5287" w:rsidRDefault="0086730A" w14:paraId="0E96D9CA" wp14:textId="77777777">
      <w:pPr>
        <w:pStyle w:val="Heading2"/>
        <w:numPr>
          <w:ilvl w:val="1"/>
          <w:numId w:val="6"/>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13_1695815471" w:id="146"/>
      <w:bookmarkStart w:name="_Toc477514852" w:id="147"/>
      <w:bookmarkStart w:name="_Toc485292662" w:id="148"/>
      <w:bookmarkEnd w:id="146"/>
      <w:r w:rsidRPr="00BC26F0">
        <w:rPr>
          <w:rFonts w:cs="Times New Roman"/>
        </w:rPr>
        <w:t>CI &amp; NCI List</w:t>
      </w:r>
      <w:bookmarkEnd w:id="147"/>
      <w:bookmarkEnd w:id="148"/>
    </w:p>
    <w:p xmlns:wp14="http://schemas.microsoft.com/office/word/2010/wordml" w:rsidRPr="001A7481" w:rsidR="0086730A" w:rsidRDefault="0086730A" w14:paraId="6F8BD81B" wp14:textId="77777777">
      <w:pPr>
        <w:rPr>
          <w:rFonts w:cs="Times New Roman"/>
        </w:rPr>
      </w:pPr>
    </w:p>
    <w:p xmlns:wp14="http://schemas.microsoft.com/office/word/2010/wordml" w:rsidRPr="001A7481" w:rsidR="0086730A" w:rsidRDefault="0086730A" w14:paraId="59352B76" wp14:textId="77777777">
      <w:pPr>
        <w:autoSpaceDE w:val="0"/>
        <w:rPr>
          <w:rFonts w:cs="Times New Roman"/>
        </w:rPr>
      </w:pPr>
      <w:r w:rsidRPr="001A7481">
        <w:rPr>
          <w:rFonts w:cs="Times New Roman"/>
        </w:rPr>
        <w:t xml:space="preserve">        </w:t>
      </w:r>
      <w:r w:rsidRPr="001A7481" w:rsidR="00073D22">
        <w:rPr>
          <w:rFonts w:cs="Times New Roman"/>
        </w:rPr>
        <w:t xml:space="preserve">           </w:t>
      </w:r>
      <w:r w:rsidRPr="001A7481">
        <w:rPr>
          <w:rFonts w:cs="Times New Roman"/>
        </w:rPr>
        <w:t xml:space="preserve"> NCI list will have all documents with date and without version number</w:t>
      </w:r>
    </w:p>
    <w:p xmlns:wp14="http://schemas.microsoft.com/office/word/2010/wordml" w:rsidRPr="001A7481" w:rsidR="0086730A" w:rsidRDefault="0086730A" w14:paraId="2613E9C1" wp14:textId="77777777">
      <w:pPr>
        <w:rPr>
          <w:rFonts w:cs="Times New Roman"/>
        </w:rPr>
      </w:pPr>
    </w:p>
    <w:p xmlns:wp14="http://schemas.microsoft.com/office/word/2010/wordml" w:rsidRPr="001A7481" w:rsidR="0086730A" w:rsidRDefault="0086730A" w14:paraId="5DBD43E2" wp14:textId="77777777">
      <w:pPr>
        <w:rPr>
          <w:rFonts w:cs="Times New Roman"/>
        </w:rPr>
      </w:pPr>
      <w:r w:rsidRPr="001A7481">
        <w:rPr>
          <w:rFonts w:cs="Times New Roman"/>
        </w:rPr>
        <w:tab/>
      </w:r>
      <w:r w:rsidRPr="001A7481">
        <w:rPr>
          <w:rFonts w:cs="Times New Roman"/>
        </w:rPr>
        <w:tab/>
      </w:r>
      <w:hyperlink w:history="1" r:id="rId22">
        <w:r w:rsidRPr="001A7481">
          <w:rPr>
            <w:rStyle w:val="Hyperlink"/>
            <w:color w:val="auto"/>
          </w:rPr>
          <w:t xml:space="preserve">\\192.168.0.19\kvb-amc-esb\Configuration Management\CI &amp; </w:t>
        </w:r>
        <w:proofErr w:type="spellStart"/>
        <w:r w:rsidRPr="001A7481">
          <w:rPr>
            <w:rStyle w:val="Hyperlink"/>
            <w:color w:val="auto"/>
          </w:rPr>
          <w:t>NCIList</w:t>
        </w:r>
        <w:proofErr w:type="spellEnd"/>
      </w:hyperlink>
    </w:p>
    <w:p xmlns:wp14="http://schemas.microsoft.com/office/word/2010/wordml" w:rsidRPr="001A7481" w:rsidR="0086730A" w:rsidRDefault="0086730A" w14:paraId="1037B8A3" wp14:textId="77777777">
      <w:pPr>
        <w:pStyle w:val="ListParagraph"/>
        <w:tabs>
          <w:tab w:val="left" w:pos="540"/>
        </w:tabs>
        <w:ind w:left="990"/>
        <w:jc w:val="both"/>
        <w:rPr>
          <w:rFonts w:cs="Times New Roman"/>
        </w:rPr>
      </w:pPr>
    </w:p>
    <w:p xmlns:wp14="http://schemas.microsoft.com/office/word/2010/wordml" w:rsidRPr="00BC26F0" w:rsidR="0086730A" w:rsidP="005B5287" w:rsidRDefault="00073D22" w14:paraId="686F9B13" wp14:textId="77777777">
      <w:pPr>
        <w:pStyle w:val="Heading2"/>
        <w:numPr>
          <w:ilvl w:val="1"/>
          <w:numId w:val="6"/>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15_1695815471" w:id="149"/>
      <w:bookmarkEnd w:id="149"/>
      <w:r>
        <w:rPr>
          <w:rFonts w:cs="Times New Roman"/>
        </w:rPr>
        <w:t xml:space="preserve"> </w:t>
      </w:r>
      <w:bookmarkStart w:name="_Toc477514853" w:id="150"/>
      <w:bookmarkStart w:name="_Toc485292663" w:id="151"/>
      <w:r w:rsidRPr="00BC26F0" w:rsidR="0086730A">
        <w:rPr>
          <w:rFonts w:cs="Times New Roman"/>
        </w:rPr>
        <w:t>Folder Structure</w:t>
      </w:r>
      <w:bookmarkEnd w:id="150"/>
      <w:bookmarkEnd w:id="151"/>
    </w:p>
    <w:p xmlns:wp14="http://schemas.microsoft.com/office/word/2010/wordml" w:rsidRPr="001A7481" w:rsidR="0086730A" w:rsidRDefault="0086730A" w14:paraId="687C6DE0" wp14:textId="77777777">
      <w:pPr>
        <w:rPr>
          <w:rFonts w:cs="Times New Roman"/>
        </w:rPr>
      </w:pPr>
    </w:p>
    <w:p xmlns:wp14="http://schemas.microsoft.com/office/word/2010/wordml" w:rsidRPr="001A7481" w:rsidR="0086730A" w:rsidRDefault="00073D22" w14:paraId="57EEE89A" wp14:textId="77777777">
      <w:pPr>
        <w:pStyle w:val="ListParagraph"/>
        <w:tabs>
          <w:tab w:val="left" w:pos="540"/>
        </w:tabs>
        <w:ind w:left="990"/>
        <w:jc w:val="both"/>
        <w:rPr>
          <w:rFonts w:cs="Times New Roman"/>
        </w:rPr>
      </w:pPr>
      <w:r w:rsidRPr="001A7481">
        <w:rPr>
          <w:rFonts w:cs="Times New Roman"/>
        </w:rPr>
        <w:t xml:space="preserve">    </w:t>
      </w:r>
      <w:hyperlink w:history="1" r:id="rId23">
        <w:r w:rsidRPr="001A7481" w:rsidR="0086730A">
          <w:rPr>
            <w:rStyle w:val="Hyperlink"/>
            <w:color w:val="auto"/>
          </w:rPr>
          <w:t>\\tracker\KVB-AMC-ESB\Configuration Management\Folder Structure</w:t>
        </w:r>
      </w:hyperlink>
    </w:p>
    <w:p xmlns:wp14="http://schemas.microsoft.com/office/word/2010/wordml" w:rsidRPr="001A7481" w:rsidR="0086730A" w:rsidRDefault="0086730A" w14:paraId="5B2F9378" wp14:textId="77777777">
      <w:pPr>
        <w:rPr>
          <w:rFonts w:cs="Times New Roman"/>
        </w:rPr>
      </w:pPr>
    </w:p>
    <w:p xmlns:wp14="http://schemas.microsoft.com/office/word/2010/wordml" w:rsidRPr="001A7481" w:rsidR="0086730A" w:rsidP="006B339C" w:rsidRDefault="00073D22" w14:paraId="0D077396" wp14:textId="77777777">
      <w:pPr>
        <w:rPr>
          <w:b/>
        </w:rPr>
      </w:pPr>
      <w:bookmarkStart w:name="__RefHeading__217_1695815471" w:id="152"/>
      <w:bookmarkEnd w:id="152"/>
      <w:r w:rsidRPr="001A7481">
        <w:rPr>
          <w:b/>
        </w:rPr>
        <w:t xml:space="preserve"> </w:t>
      </w:r>
      <w:r w:rsidRPr="001A7481" w:rsidR="006B339C">
        <w:rPr>
          <w:b/>
        </w:rPr>
        <w:t xml:space="preserve">              </w:t>
      </w:r>
      <w:r w:rsidR="006E12A5">
        <w:rPr>
          <w:b/>
        </w:rPr>
        <w:t xml:space="preserve">  </w:t>
      </w:r>
      <w:r w:rsidRPr="001A7481" w:rsidR="006B339C">
        <w:rPr>
          <w:b/>
        </w:rPr>
        <w:t xml:space="preserve">  </w:t>
      </w:r>
      <w:r w:rsidRPr="001A7481" w:rsidR="0086730A">
        <w:rPr>
          <w:b/>
        </w:rPr>
        <w:t>CSR</w:t>
      </w:r>
      <w:r w:rsidRPr="001A7481" w:rsidR="006B339C">
        <w:rPr>
          <w:b/>
        </w:rPr>
        <w:t>:</w:t>
      </w:r>
    </w:p>
    <w:p xmlns:wp14="http://schemas.microsoft.com/office/word/2010/wordml" w:rsidRPr="001A7481" w:rsidR="0086730A" w:rsidRDefault="0086730A" w14:paraId="58E6DD4E" wp14:textId="77777777">
      <w:pPr>
        <w:rPr>
          <w:rFonts w:cs="Times New Roman"/>
        </w:rPr>
      </w:pPr>
    </w:p>
    <w:p xmlns:wp14="http://schemas.microsoft.com/office/word/2010/wordml" w:rsidRPr="001A7481" w:rsidR="0086730A" w:rsidP="006E12A5" w:rsidRDefault="006E12A5" w14:paraId="1FDE1F6A" wp14:textId="77777777">
      <w:pPr>
        <w:autoSpaceDE w:val="0"/>
        <w:ind w:left="1260" w:hanging="180"/>
        <w:rPr>
          <w:rFonts w:cs="Times New Roman"/>
        </w:rPr>
      </w:pPr>
      <w:r>
        <w:rPr>
          <w:rFonts w:cs="Times New Roman"/>
        </w:rPr>
        <w:t xml:space="preserve">   </w:t>
      </w:r>
      <w:r w:rsidRPr="001A7481" w:rsidR="0086730A">
        <w:rPr>
          <w:rFonts w:cs="Times New Roman"/>
        </w:rPr>
        <w:t>CSR: will have all requirement and design documents. Old documents will be mentioned as obsolete and all new documents will be mentioned as current.</w:t>
      </w:r>
    </w:p>
    <w:p xmlns:wp14="http://schemas.microsoft.com/office/word/2010/wordml" w:rsidRPr="001A7481" w:rsidR="0086730A" w:rsidP="006E12A5" w:rsidRDefault="0086730A" w14:paraId="7D3BEE8F" wp14:textId="77777777">
      <w:pPr>
        <w:ind w:left="1260" w:hanging="180"/>
        <w:rPr>
          <w:rFonts w:cs="Times New Roman"/>
        </w:rPr>
      </w:pPr>
    </w:p>
    <w:p xmlns:wp14="http://schemas.microsoft.com/office/word/2010/wordml" w:rsidRPr="001A7481" w:rsidR="0086730A" w:rsidP="006E12A5" w:rsidRDefault="0067108E" w14:paraId="34E5660D" wp14:textId="77777777">
      <w:pPr>
        <w:pStyle w:val="ListParagraph"/>
        <w:tabs>
          <w:tab w:val="left" w:pos="540"/>
        </w:tabs>
        <w:ind w:left="1440" w:hanging="180"/>
        <w:rPr>
          <w:rFonts w:cs="Times New Roman"/>
        </w:rPr>
      </w:pPr>
      <w:hyperlink w:history="1" r:id="rId24">
        <w:r w:rsidRPr="001A7481">
          <w:rPr>
            <w:rStyle w:val="Hyperlink"/>
            <w:color w:val="auto"/>
          </w:rPr>
          <w:t>\\192.168.0.19\kvb-amc-esb\Configuration Management\Configuration Status Accounting</w:t>
        </w:r>
      </w:hyperlink>
    </w:p>
    <w:p xmlns:wp14="http://schemas.microsoft.com/office/word/2010/wordml" w:rsidRPr="001A7481" w:rsidR="0086730A" w:rsidRDefault="0086730A" w14:paraId="3B88899E" wp14:textId="77777777">
      <w:pPr>
        <w:pStyle w:val="ListParagraph"/>
        <w:tabs>
          <w:tab w:val="left" w:pos="540"/>
        </w:tabs>
        <w:ind w:left="990"/>
        <w:jc w:val="both"/>
        <w:rPr>
          <w:rFonts w:cs="Times New Roman"/>
        </w:rPr>
      </w:pPr>
    </w:p>
    <w:p xmlns:wp14="http://schemas.microsoft.com/office/word/2010/wordml" w:rsidRPr="00BC26F0" w:rsidR="0086730A" w:rsidP="005B5287" w:rsidRDefault="0086730A" w14:paraId="68C8DC63" wp14:textId="77777777">
      <w:pPr>
        <w:pStyle w:val="Heading2"/>
        <w:numPr>
          <w:ilvl w:val="1"/>
          <w:numId w:val="6"/>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19_1695815471" w:id="153"/>
      <w:bookmarkStart w:name="_Toc477514854" w:id="154"/>
      <w:bookmarkStart w:name="_Toc485292664" w:id="155"/>
      <w:bookmarkEnd w:id="153"/>
      <w:r w:rsidRPr="00BC26F0">
        <w:rPr>
          <w:rFonts w:cs="Times New Roman"/>
        </w:rPr>
        <w:t>Back Up Plan</w:t>
      </w:r>
      <w:bookmarkEnd w:id="154"/>
      <w:bookmarkEnd w:id="155"/>
    </w:p>
    <w:p xmlns:wp14="http://schemas.microsoft.com/office/word/2010/wordml" w:rsidRPr="001A7481" w:rsidR="0086730A" w:rsidRDefault="0086730A" w14:paraId="69E2BB2B" wp14:textId="77777777">
      <w:pPr>
        <w:rPr>
          <w:rFonts w:cs="Times New Roman"/>
        </w:rPr>
      </w:pPr>
    </w:p>
    <w:tbl>
      <w:tblPr>
        <w:tblW w:w="0" w:type="auto"/>
        <w:tblInd w:w="108" w:type="dxa"/>
        <w:tblLayout w:type="fixed"/>
        <w:tblLook w:val="0000" w:firstRow="0" w:lastRow="0" w:firstColumn="0" w:lastColumn="0" w:noHBand="0" w:noVBand="0"/>
      </w:tblPr>
      <w:tblGrid>
        <w:gridCol w:w="1554"/>
        <w:gridCol w:w="1956"/>
        <w:gridCol w:w="1326"/>
        <w:gridCol w:w="1596"/>
        <w:gridCol w:w="1958"/>
      </w:tblGrid>
      <w:tr xmlns:wp14="http://schemas.microsoft.com/office/word/2010/wordml" w:rsidRPr="00BC26F0" w:rsidR="0086730A" w14:paraId="757E3786" wp14:textId="77777777">
        <w:tc>
          <w:tcPr>
            <w:tcW w:w="1554" w:type="dxa"/>
            <w:tcBorders>
              <w:top w:val="single" w:color="000000" w:sz="4" w:space="0"/>
              <w:left w:val="single" w:color="000000" w:sz="4" w:space="0"/>
              <w:bottom w:val="single" w:color="000000" w:sz="4" w:space="0"/>
            </w:tcBorders>
            <w:shd w:val="clear" w:color="auto" w:fill="auto"/>
          </w:tcPr>
          <w:p w:rsidRPr="00BC26F0" w:rsidR="0086730A" w:rsidRDefault="0086730A" w14:paraId="1C38D88F" wp14:textId="77777777">
            <w:pPr>
              <w:snapToGrid w:val="0"/>
              <w:jc w:val="both"/>
              <w:rPr>
                <w:rFonts w:cs="Times New Roman"/>
                <w:b/>
                <w:bCs/>
              </w:rPr>
            </w:pPr>
            <w:r w:rsidRPr="001A7481">
              <w:rPr>
                <w:rFonts w:cs="Times New Roman"/>
                <w:b/>
                <w:bCs/>
              </w:rPr>
              <w:t>Items</w:t>
            </w:r>
          </w:p>
        </w:tc>
        <w:tc>
          <w:tcPr>
            <w:tcW w:w="1956" w:type="dxa"/>
            <w:tcBorders>
              <w:top w:val="single" w:color="000000" w:sz="4" w:space="0"/>
              <w:left w:val="single" w:color="000000" w:sz="4" w:space="0"/>
              <w:bottom w:val="single" w:color="000000" w:sz="4" w:space="0"/>
            </w:tcBorders>
            <w:shd w:val="clear" w:color="auto" w:fill="auto"/>
          </w:tcPr>
          <w:p w:rsidRPr="00BC26F0" w:rsidR="0086730A" w:rsidRDefault="0086730A" w14:paraId="41D04E93" wp14:textId="77777777">
            <w:pPr>
              <w:snapToGrid w:val="0"/>
              <w:jc w:val="both"/>
              <w:rPr>
                <w:rFonts w:cs="Times New Roman"/>
                <w:b/>
                <w:bCs/>
              </w:rPr>
            </w:pPr>
            <w:r w:rsidRPr="001A7481">
              <w:rPr>
                <w:rFonts w:cs="Times New Roman"/>
                <w:b/>
                <w:bCs/>
              </w:rPr>
              <w:t>Responsibility</w:t>
            </w:r>
          </w:p>
        </w:tc>
        <w:tc>
          <w:tcPr>
            <w:tcW w:w="1326" w:type="dxa"/>
            <w:tcBorders>
              <w:top w:val="single" w:color="000000" w:sz="4" w:space="0"/>
              <w:left w:val="single" w:color="000000" w:sz="4" w:space="0"/>
              <w:bottom w:val="single" w:color="000000" w:sz="4" w:space="0"/>
            </w:tcBorders>
            <w:shd w:val="clear" w:color="auto" w:fill="auto"/>
          </w:tcPr>
          <w:p w:rsidRPr="00BC26F0" w:rsidR="0086730A" w:rsidRDefault="0086730A" w14:paraId="6F35DBC6" wp14:textId="77777777">
            <w:pPr>
              <w:snapToGrid w:val="0"/>
              <w:jc w:val="both"/>
              <w:rPr>
                <w:rFonts w:cs="Times New Roman"/>
                <w:b/>
                <w:bCs/>
              </w:rPr>
            </w:pPr>
            <w:r w:rsidRPr="001A7481">
              <w:rPr>
                <w:rFonts w:cs="Times New Roman"/>
                <w:b/>
                <w:bCs/>
              </w:rPr>
              <w:t>Frequency</w:t>
            </w:r>
          </w:p>
        </w:tc>
        <w:tc>
          <w:tcPr>
            <w:tcW w:w="1596" w:type="dxa"/>
            <w:tcBorders>
              <w:top w:val="single" w:color="000000" w:sz="4" w:space="0"/>
              <w:left w:val="single" w:color="000000" w:sz="4" w:space="0"/>
              <w:bottom w:val="single" w:color="000000" w:sz="4" w:space="0"/>
            </w:tcBorders>
            <w:shd w:val="clear" w:color="auto" w:fill="auto"/>
          </w:tcPr>
          <w:p w:rsidRPr="00BC26F0" w:rsidR="0086730A" w:rsidRDefault="0086730A" w14:paraId="76060EEF" wp14:textId="77777777">
            <w:pPr>
              <w:snapToGrid w:val="0"/>
              <w:jc w:val="both"/>
              <w:rPr>
                <w:rFonts w:cs="Times New Roman"/>
                <w:b/>
                <w:bCs/>
              </w:rPr>
            </w:pPr>
            <w:r w:rsidRPr="001A7481">
              <w:rPr>
                <w:rFonts w:cs="Times New Roman"/>
                <w:b/>
                <w:bCs/>
              </w:rPr>
              <w:t>Tools</w:t>
            </w:r>
          </w:p>
        </w:tc>
        <w:tc>
          <w:tcPr>
            <w:tcW w:w="1958" w:type="dxa"/>
            <w:tcBorders>
              <w:top w:val="single" w:color="000000" w:sz="4" w:space="0"/>
              <w:left w:val="single" w:color="000000" w:sz="4" w:space="0"/>
              <w:bottom w:val="single" w:color="000000" w:sz="4" w:space="0"/>
              <w:right w:val="single" w:color="000000" w:sz="4" w:space="0"/>
            </w:tcBorders>
            <w:shd w:val="clear" w:color="auto" w:fill="auto"/>
          </w:tcPr>
          <w:p w:rsidRPr="00BC26F0" w:rsidR="0086730A" w:rsidRDefault="0086730A" w14:paraId="56AB1CB6" wp14:textId="77777777">
            <w:pPr>
              <w:snapToGrid w:val="0"/>
              <w:jc w:val="both"/>
              <w:rPr>
                <w:rFonts w:cs="Times New Roman"/>
                <w:b/>
                <w:bCs/>
              </w:rPr>
            </w:pPr>
            <w:r w:rsidRPr="001A7481">
              <w:rPr>
                <w:rFonts w:cs="Times New Roman"/>
                <w:b/>
                <w:bCs/>
              </w:rPr>
              <w:t>Media</w:t>
            </w:r>
          </w:p>
        </w:tc>
      </w:tr>
      <w:tr xmlns:wp14="http://schemas.microsoft.com/office/word/2010/wordml" w:rsidRPr="001A7481" w:rsidR="0086730A" w14:paraId="4705B045" wp14:textId="77777777">
        <w:tc>
          <w:tcPr>
            <w:tcW w:w="1554" w:type="dxa"/>
            <w:tcBorders>
              <w:top w:val="single" w:color="000000" w:sz="4" w:space="0"/>
              <w:left w:val="single" w:color="000000" w:sz="4" w:space="0"/>
              <w:bottom w:val="single" w:color="000000" w:sz="4" w:space="0"/>
            </w:tcBorders>
            <w:shd w:val="clear" w:color="auto" w:fill="auto"/>
          </w:tcPr>
          <w:p w:rsidRPr="00BC26F0" w:rsidR="0086730A" w:rsidRDefault="0086730A" w14:paraId="646E2365" wp14:textId="77777777">
            <w:pPr>
              <w:snapToGrid w:val="0"/>
              <w:jc w:val="both"/>
              <w:rPr>
                <w:rFonts w:cs="Times New Roman"/>
              </w:rPr>
            </w:pPr>
            <w:r w:rsidRPr="001A7481">
              <w:rPr>
                <w:rFonts w:cs="Times New Roman"/>
              </w:rPr>
              <w:t>Project folder</w:t>
            </w:r>
          </w:p>
        </w:tc>
        <w:tc>
          <w:tcPr>
            <w:tcW w:w="1956" w:type="dxa"/>
            <w:tcBorders>
              <w:top w:val="single" w:color="000000" w:sz="4" w:space="0"/>
              <w:left w:val="single" w:color="000000" w:sz="4" w:space="0"/>
              <w:bottom w:val="single" w:color="000000" w:sz="4" w:space="0"/>
            </w:tcBorders>
            <w:shd w:val="clear" w:color="auto" w:fill="auto"/>
          </w:tcPr>
          <w:p w:rsidRPr="00BC26F0" w:rsidR="0086730A" w:rsidRDefault="0086730A" w14:paraId="60273A64" wp14:textId="77777777">
            <w:pPr>
              <w:snapToGrid w:val="0"/>
              <w:jc w:val="both"/>
              <w:rPr>
                <w:rFonts w:cs="Times New Roman"/>
              </w:rPr>
            </w:pPr>
            <w:r w:rsidRPr="001A7481">
              <w:rPr>
                <w:rFonts w:cs="Times New Roman"/>
              </w:rPr>
              <w:t>Taken By KVB</w:t>
            </w:r>
          </w:p>
        </w:tc>
        <w:tc>
          <w:tcPr>
            <w:tcW w:w="1326" w:type="dxa"/>
            <w:tcBorders>
              <w:top w:val="single" w:color="000000" w:sz="4" w:space="0"/>
              <w:left w:val="single" w:color="000000" w:sz="4" w:space="0"/>
              <w:bottom w:val="single" w:color="000000" w:sz="4" w:space="0"/>
            </w:tcBorders>
            <w:shd w:val="clear" w:color="auto" w:fill="auto"/>
          </w:tcPr>
          <w:p w:rsidRPr="00BC26F0" w:rsidR="0086730A" w:rsidRDefault="0086730A" w14:paraId="4928A1B3" wp14:textId="77777777">
            <w:pPr>
              <w:snapToGrid w:val="0"/>
              <w:jc w:val="both"/>
              <w:rPr>
                <w:rFonts w:cs="Times New Roman"/>
              </w:rPr>
            </w:pPr>
            <w:r w:rsidRPr="001A7481">
              <w:rPr>
                <w:rFonts w:cs="Times New Roman"/>
              </w:rPr>
              <w:t>Monthly</w:t>
            </w:r>
          </w:p>
        </w:tc>
        <w:tc>
          <w:tcPr>
            <w:tcW w:w="1596" w:type="dxa"/>
            <w:tcBorders>
              <w:top w:val="single" w:color="000000" w:sz="4" w:space="0"/>
              <w:left w:val="single" w:color="000000" w:sz="4" w:space="0"/>
              <w:bottom w:val="single" w:color="000000" w:sz="4" w:space="0"/>
            </w:tcBorders>
            <w:shd w:val="clear" w:color="auto" w:fill="auto"/>
          </w:tcPr>
          <w:p w:rsidRPr="00BC26F0" w:rsidR="0086730A" w:rsidRDefault="0086730A" w14:paraId="572E8A91" wp14:textId="77777777">
            <w:pPr>
              <w:snapToGrid w:val="0"/>
              <w:jc w:val="both"/>
              <w:rPr>
                <w:rFonts w:cs="Times New Roman"/>
              </w:rPr>
            </w:pPr>
            <w:r w:rsidRPr="001A7481">
              <w:rPr>
                <w:rFonts w:cs="Times New Roman"/>
              </w:rPr>
              <w:t>NA</w:t>
            </w:r>
          </w:p>
        </w:tc>
        <w:tc>
          <w:tcPr>
            <w:tcW w:w="1958" w:type="dxa"/>
            <w:tcBorders>
              <w:top w:val="single" w:color="000000" w:sz="4" w:space="0"/>
              <w:left w:val="single" w:color="000000" w:sz="4" w:space="0"/>
              <w:bottom w:val="single" w:color="000000" w:sz="4" w:space="0"/>
              <w:right w:val="single" w:color="000000" w:sz="4" w:space="0"/>
            </w:tcBorders>
            <w:shd w:val="clear" w:color="auto" w:fill="auto"/>
          </w:tcPr>
          <w:p w:rsidRPr="001A7481" w:rsidR="0086730A" w:rsidRDefault="0086730A" w14:paraId="00EF63EC" wp14:textId="77777777">
            <w:pPr>
              <w:snapToGrid w:val="0"/>
              <w:jc w:val="both"/>
              <w:rPr>
                <w:rFonts w:cs="Times New Roman"/>
              </w:rPr>
            </w:pPr>
            <w:r w:rsidRPr="001A7481">
              <w:rPr>
                <w:rFonts w:cs="Times New Roman"/>
              </w:rPr>
              <w:t>NA</w:t>
            </w:r>
          </w:p>
        </w:tc>
      </w:tr>
    </w:tbl>
    <w:p xmlns:wp14="http://schemas.microsoft.com/office/word/2010/wordml" w:rsidRPr="001A7481" w:rsidR="0086730A" w:rsidRDefault="0086730A" w14:paraId="57C0D796" wp14:textId="77777777">
      <w:pPr>
        <w:pStyle w:val="ListParagraph"/>
        <w:tabs>
          <w:tab w:val="left" w:pos="540"/>
        </w:tabs>
        <w:ind w:left="990"/>
        <w:jc w:val="both"/>
        <w:rPr>
          <w:rFonts w:cs="Times New Roman"/>
        </w:rPr>
      </w:pPr>
    </w:p>
    <w:p xmlns:wp14="http://schemas.microsoft.com/office/word/2010/wordml" w:rsidRPr="001A7481" w:rsidR="0086730A" w:rsidRDefault="0086730A" w14:paraId="725ED14D" wp14:textId="77777777">
      <w:pPr>
        <w:pStyle w:val="ListParagraph"/>
        <w:tabs>
          <w:tab w:val="left" w:pos="540"/>
        </w:tabs>
        <w:ind w:left="0"/>
        <w:jc w:val="both"/>
        <w:rPr>
          <w:rFonts w:cs="Times New Roman"/>
        </w:rPr>
      </w:pPr>
      <w:r w:rsidRPr="001A7481">
        <w:rPr>
          <w:rFonts w:cs="Times New Roman"/>
        </w:rPr>
        <w:t xml:space="preserve">         </w:t>
      </w:r>
    </w:p>
    <w:p xmlns:wp14="http://schemas.microsoft.com/office/word/2010/wordml" w:rsidRPr="00BC26F0" w:rsidR="0086730A" w:rsidP="005B5287" w:rsidRDefault="0086730A" w14:paraId="14B161E9" wp14:textId="77777777">
      <w:pPr>
        <w:pStyle w:val="Heading2"/>
        <w:numPr>
          <w:ilvl w:val="1"/>
          <w:numId w:val="6"/>
        </w:numPr>
        <w:tabs>
          <w:tab w:val="clear" w:pos="0"/>
          <w:tab w:val="clear" w:pos="360"/>
          <w:tab w:val="clear" w:pos="540"/>
          <w:tab w:val="clear" w:pos="630"/>
          <w:tab w:val="clear" w:pos="990"/>
          <w:tab w:val="clear" w:pos="1260"/>
          <w:tab w:val="clear" w:pos="1620"/>
        </w:tabs>
        <w:ind w:left="1080" w:hanging="630"/>
        <w:rPr>
          <w:rFonts w:cs="Times New Roman"/>
        </w:rPr>
      </w:pPr>
      <w:bookmarkStart w:name="__RefHeading__221_1695815471" w:id="156"/>
      <w:bookmarkStart w:name="_Toc477514855" w:id="157"/>
      <w:bookmarkStart w:name="_Toc485292665" w:id="158"/>
      <w:bookmarkEnd w:id="156"/>
      <w:r w:rsidRPr="00BC26F0">
        <w:rPr>
          <w:rFonts w:cs="Times New Roman"/>
        </w:rPr>
        <w:t>Access Rights</w:t>
      </w:r>
      <w:bookmarkEnd w:id="157"/>
      <w:bookmarkEnd w:id="158"/>
    </w:p>
    <w:p xmlns:wp14="http://schemas.microsoft.com/office/word/2010/wordml" w:rsidRPr="001A7481" w:rsidR="0086730A" w:rsidRDefault="0086730A" w14:paraId="0D142F6F" wp14:textId="77777777">
      <w:pPr>
        <w:rPr>
          <w:rFonts w:cs="Times New Roman"/>
        </w:rPr>
      </w:pPr>
    </w:p>
    <w:p xmlns:wp14="http://schemas.microsoft.com/office/word/2010/wordml" w:rsidRPr="001A7481" w:rsidR="00937A58" w:rsidP="00937A58" w:rsidRDefault="00937A58" w14:paraId="5AACDB49" wp14:textId="77777777">
      <w:pPr>
        <w:pStyle w:val="ListParagraph"/>
        <w:tabs>
          <w:tab w:val="left" w:pos="540"/>
        </w:tabs>
        <w:ind w:left="990"/>
        <w:jc w:val="both"/>
        <w:rPr>
          <w:rFonts w:cs="Times New Roman"/>
        </w:rPr>
      </w:pPr>
      <w:hyperlink w:history="1" r:id="rId25">
        <w:r w:rsidRPr="001A7481">
          <w:rPr>
            <w:rStyle w:val="Hyperlink"/>
            <w:color w:val="auto"/>
          </w:rPr>
          <w:t>\\tracker\KVB-AMC-ESB\Configuration M</w:t>
        </w:r>
        <w:r w:rsidRPr="001A7481">
          <w:rPr>
            <w:rStyle w:val="Hyperlink"/>
            <w:color w:val="auto"/>
          </w:rPr>
          <w:t>a</w:t>
        </w:r>
        <w:r w:rsidRPr="001A7481">
          <w:rPr>
            <w:rStyle w:val="Hyperlink"/>
            <w:color w:val="auto"/>
          </w:rPr>
          <w:t>nagement\Folder Structure</w:t>
        </w:r>
      </w:hyperlink>
    </w:p>
    <w:p xmlns:wp14="http://schemas.microsoft.com/office/word/2010/wordml" w:rsidRPr="00BC26F0" w:rsidR="0086730A" w:rsidP="006F19B2" w:rsidRDefault="00BF777E" w14:paraId="61A56654" wp14:textId="77777777">
      <w:pPr>
        <w:pStyle w:val="Heading1"/>
        <w:tabs>
          <w:tab w:val="clear" w:pos="990"/>
          <w:tab w:val="left" w:pos="450"/>
        </w:tabs>
        <w:spacing w:after="120"/>
        <w:ind w:left="270" w:hanging="270"/>
        <w:jc w:val="left"/>
      </w:pPr>
      <w:bookmarkStart w:name="__RefHeading__223_1695815471" w:id="159"/>
      <w:bookmarkStart w:name="_Toc477514856" w:id="160"/>
      <w:bookmarkEnd w:id="159"/>
      <w:r>
        <w:t xml:space="preserve"> </w:t>
      </w:r>
      <w:bookmarkStart w:name="_Toc485292666" w:id="161"/>
      <w:r w:rsidRPr="00BC26F0" w:rsidR="0086730A">
        <w:t>Training Plan</w:t>
      </w:r>
      <w:bookmarkEnd w:id="160"/>
      <w:bookmarkEnd w:id="161"/>
    </w:p>
    <w:tbl>
      <w:tblPr>
        <w:tblpPr w:leftFromText="180" w:rightFromText="180" w:bottomFromText="200" w:vertAnchor="text" w:horzAnchor="margin" w:tblpXSpec="center" w:tblpY="165"/>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50"/>
        <w:gridCol w:w="2072"/>
        <w:gridCol w:w="1809"/>
        <w:gridCol w:w="1297"/>
        <w:gridCol w:w="1359"/>
        <w:gridCol w:w="1047"/>
        <w:gridCol w:w="1054"/>
      </w:tblGrid>
      <w:tr xmlns:wp14="http://schemas.microsoft.com/office/word/2010/wordml" w:rsidRPr="00FF7265" w:rsidR="00FF7265" w:rsidTr="00FF7265" w14:paraId="1DAF3894" wp14:textId="77777777">
        <w:tc>
          <w:tcPr>
            <w:tcW w:w="650" w:type="dxa"/>
            <w:tcBorders>
              <w:top w:val="single" w:color="auto" w:sz="4" w:space="0"/>
              <w:left w:val="single" w:color="auto" w:sz="4" w:space="0"/>
              <w:bottom w:val="single" w:color="auto" w:sz="4" w:space="0"/>
              <w:right w:val="single" w:color="auto" w:sz="4" w:space="0"/>
            </w:tcBorders>
            <w:hideMark/>
          </w:tcPr>
          <w:p w:rsidR="00FF7265" w:rsidRDefault="00FF7265" w14:paraId="795669DC" wp14:textId="77777777">
            <w:pPr>
              <w:spacing w:line="276" w:lineRule="auto"/>
              <w:rPr>
                <w:rFonts w:eastAsia="Times New Roman" w:cs="Times New Roman"/>
                <w:b/>
                <w:bCs/>
              </w:rPr>
            </w:pPr>
            <w:bookmarkStart w:name="__RefHeading__225_1695815471" w:id="162"/>
            <w:bookmarkStart w:name="_Toc477514857" w:id="163"/>
            <w:bookmarkEnd w:id="162"/>
            <w:r>
              <w:rPr>
                <w:b/>
                <w:bCs/>
              </w:rPr>
              <w:t>S. 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0AB72F08" wp14:textId="77777777">
            <w:pPr>
              <w:spacing w:line="276" w:lineRule="auto"/>
              <w:rPr>
                <w:rFonts w:eastAsia="Times New Roman" w:cs="Times New Roman"/>
                <w:b/>
                <w:bCs/>
              </w:rPr>
            </w:pPr>
            <w:r>
              <w:rPr>
                <w:b/>
                <w:bCs/>
              </w:rPr>
              <w:t>Training Need</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0DF04344" wp14:textId="77777777">
            <w:pPr>
              <w:spacing w:line="276" w:lineRule="auto"/>
              <w:rPr>
                <w:rFonts w:eastAsia="Times New Roman" w:cs="Times New Roman"/>
                <w:b/>
                <w:bCs/>
              </w:rPr>
            </w:pPr>
            <w:r>
              <w:rPr>
                <w:b/>
                <w:bCs/>
              </w:rPr>
              <w:t>Training Methodology</w:t>
            </w:r>
          </w:p>
        </w:tc>
        <w:tc>
          <w:tcPr>
            <w:tcW w:w="1297" w:type="dxa"/>
            <w:tcBorders>
              <w:top w:val="single" w:color="auto" w:sz="4" w:space="0"/>
              <w:left w:val="single" w:color="auto" w:sz="4" w:space="0"/>
              <w:bottom w:val="single" w:color="auto" w:sz="4" w:space="0"/>
              <w:right w:val="single" w:color="auto" w:sz="4" w:space="0"/>
            </w:tcBorders>
            <w:hideMark/>
          </w:tcPr>
          <w:p w:rsidR="00FF7265" w:rsidRDefault="00FF7265" w14:paraId="1EE82980" wp14:textId="77777777">
            <w:pPr>
              <w:spacing w:line="276" w:lineRule="auto"/>
              <w:rPr>
                <w:rFonts w:eastAsia="Times New Roman" w:cs="Times New Roman"/>
                <w:b/>
                <w:bCs/>
              </w:rPr>
            </w:pPr>
            <w:r>
              <w:rPr>
                <w:b/>
                <w:bCs/>
              </w:rPr>
              <w:t xml:space="preserve">Training Waiver Required </w:t>
            </w:r>
          </w:p>
          <w:p w:rsidR="00FF7265" w:rsidRDefault="00FF7265" w14:paraId="35EE5A59" wp14:textId="77777777">
            <w:pPr>
              <w:spacing w:line="276" w:lineRule="auto"/>
              <w:rPr>
                <w:rFonts w:eastAsia="Times New Roman" w:cs="Times New Roman"/>
                <w:b/>
                <w:bCs/>
              </w:rPr>
            </w:pPr>
            <w:r>
              <w:rPr>
                <w:b/>
                <w:bCs/>
              </w:rPr>
              <w:t>(Yes / 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26846A5A" wp14:textId="77777777">
            <w:pPr>
              <w:spacing w:line="276" w:lineRule="auto"/>
              <w:rPr>
                <w:rFonts w:eastAsia="Times New Roman" w:cs="Times New Roman"/>
                <w:b/>
                <w:bCs/>
              </w:rPr>
            </w:pPr>
            <w:r>
              <w:rPr>
                <w:b/>
                <w:bCs/>
              </w:rPr>
              <w:t>Reasons for Waiver</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140D3BBE" wp14:textId="77777777">
            <w:pPr>
              <w:spacing w:line="276" w:lineRule="auto"/>
              <w:rPr>
                <w:rFonts w:eastAsia="Times New Roman" w:cs="Times New Roman"/>
                <w:b/>
                <w:bCs/>
              </w:rPr>
            </w:pPr>
            <w:r>
              <w:rPr>
                <w:b/>
                <w:bCs/>
              </w:rPr>
              <w:t>Target Date</w:t>
            </w:r>
          </w:p>
        </w:tc>
        <w:tc>
          <w:tcPr>
            <w:tcW w:w="1054" w:type="dxa"/>
            <w:tcBorders>
              <w:top w:val="single" w:color="auto" w:sz="4" w:space="0"/>
              <w:left w:val="single" w:color="auto" w:sz="4" w:space="0"/>
              <w:bottom w:val="single" w:color="auto" w:sz="4" w:space="0"/>
              <w:right w:val="single" w:color="auto" w:sz="4" w:space="0"/>
            </w:tcBorders>
            <w:hideMark/>
          </w:tcPr>
          <w:p w:rsidR="00FF7265" w:rsidRDefault="00FF7265" w14:paraId="1B9FBFDD" wp14:textId="77777777">
            <w:pPr>
              <w:spacing w:line="276" w:lineRule="auto"/>
              <w:rPr>
                <w:rFonts w:eastAsia="Times New Roman" w:cs="Times New Roman"/>
                <w:b/>
                <w:bCs/>
              </w:rPr>
            </w:pPr>
            <w:r>
              <w:rPr>
                <w:b/>
                <w:bCs/>
              </w:rPr>
              <w:t>Status</w:t>
            </w:r>
          </w:p>
        </w:tc>
      </w:tr>
      <w:tr xmlns:wp14="http://schemas.microsoft.com/office/word/2010/wordml" w:rsidRPr="00FF7265" w:rsidR="00FF7265" w:rsidTr="00FF7265" w14:paraId="0ABFA750" wp14:textId="77777777">
        <w:tc>
          <w:tcPr>
            <w:tcW w:w="650" w:type="dxa"/>
            <w:tcBorders>
              <w:top w:val="single" w:color="auto" w:sz="4" w:space="0"/>
              <w:left w:val="single" w:color="auto" w:sz="4" w:space="0"/>
              <w:bottom w:val="single" w:color="auto" w:sz="4" w:space="0"/>
              <w:right w:val="single" w:color="auto" w:sz="4" w:space="0"/>
            </w:tcBorders>
            <w:hideMark/>
          </w:tcPr>
          <w:p w:rsidR="00FF7265" w:rsidRDefault="00FF7265" w14:paraId="56B20A0C" wp14:textId="77777777">
            <w:pPr>
              <w:spacing w:line="276" w:lineRule="auto"/>
              <w:rPr>
                <w:rFonts w:eastAsia="Times New Roman" w:cs="Times New Roman"/>
              </w:rPr>
            </w:pPr>
            <w:r>
              <w:t>1</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00FA079D" wp14:textId="77777777">
            <w:pPr>
              <w:spacing w:line="276" w:lineRule="auto"/>
              <w:rPr>
                <w:rFonts w:eastAsia="Times New Roman" w:cs="Times New Roman"/>
              </w:rPr>
            </w:pPr>
            <w:r>
              <w:t>Configuration Management</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42A3A7E0" wp14:textId="77777777">
            <w:pPr>
              <w:spacing w:line="276" w:lineRule="auto"/>
              <w:rPr>
                <w:rFonts w:eastAsia="Times New Roman" w:cs="Times New Roman"/>
              </w:rPr>
            </w:pPr>
            <w:r>
              <w:t>Lecture</w:t>
            </w:r>
          </w:p>
        </w:tc>
        <w:tc>
          <w:tcPr>
            <w:tcW w:w="1297" w:type="dxa"/>
            <w:tcBorders>
              <w:top w:val="single" w:color="auto" w:sz="4" w:space="0"/>
              <w:left w:val="single" w:color="auto" w:sz="4" w:space="0"/>
              <w:bottom w:val="single" w:color="auto" w:sz="4" w:space="0"/>
              <w:right w:val="single" w:color="auto" w:sz="4" w:space="0"/>
            </w:tcBorders>
            <w:hideMark/>
          </w:tcPr>
          <w:p w:rsidR="00FF7265" w:rsidRDefault="00FF7265" w14:paraId="1A09B756" wp14:textId="77777777">
            <w:pPr>
              <w:spacing w:line="276" w:lineRule="auto"/>
              <w:rPr>
                <w:rFonts w:eastAsia="Times New Roman" w:cs="Times New Roman"/>
              </w:rPr>
            </w:pPr>
            <w:r>
              <w:t>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4015A150" wp14:textId="77777777">
            <w:pPr>
              <w:spacing w:line="276" w:lineRule="auto"/>
              <w:rPr>
                <w:rFonts w:eastAsia="Times New Roman" w:cs="Times New Roman"/>
              </w:rPr>
            </w:pPr>
            <w:r>
              <w:t>NA</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3D88E327" wp14:textId="77777777">
            <w:pPr>
              <w:spacing w:line="276" w:lineRule="auto"/>
              <w:rPr>
                <w:rFonts w:eastAsia="Times New Roman" w:cs="Times New Roman"/>
              </w:rPr>
            </w:pPr>
            <w:r>
              <w:t>1-Jul-16</w:t>
            </w:r>
          </w:p>
        </w:tc>
        <w:tc>
          <w:tcPr>
            <w:tcW w:w="1054" w:type="dxa"/>
            <w:tcBorders>
              <w:top w:val="single" w:color="auto" w:sz="4" w:space="0"/>
              <w:left w:val="single" w:color="auto" w:sz="4" w:space="0"/>
              <w:bottom w:val="single" w:color="auto" w:sz="4" w:space="0"/>
              <w:right w:val="single" w:color="auto" w:sz="4" w:space="0"/>
            </w:tcBorders>
            <w:hideMark/>
          </w:tcPr>
          <w:p w:rsidR="00FF7265" w:rsidRDefault="00FF7265" w14:paraId="6DE14BBE" wp14:textId="77777777">
            <w:pPr>
              <w:spacing w:line="276" w:lineRule="auto"/>
              <w:rPr>
                <w:rFonts w:eastAsia="Times New Roman" w:cs="Times New Roman"/>
              </w:rPr>
            </w:pPr>
            <w:r>
              <w:t>Closed</w:t>
            </w:r>
          </w:p>
        </w:tc>
      </w:tr>
      <w:tr xmlns:wp14="http://schemas.microsoft.com/office/word/2010/wordml" w:rsidRPr="00FF7265" w:rsidR="00FF7265" w:rsidTr="00FF7265" w14:paraId="54546897" wp14:textId="77777777">
        <w:tc>
          <w:tcPr>
            <w:tcW w:w="650" w:type="dxa"/>
            <w:tcBorders>
              <w:top w:val="single" w:color="auto" w:sz="4" w:space="0"/>
              <w:left w:val="single" w:color="auto" w:sz="4" w:space="0"/>
              <w:bottom w:val="single" w:color="auto" w:sz="4" w:space="0"/>
              <w:right w:val="single" w:color="auto" w:sz="4" w:space="0"/>
            </w:tcBorders>
            <w:hideMark/>
          </w:tcPr>
          <w:p w:rsidR="00FF7265" w:rsidRDefault="00FF7265" w14:paraId="7144751B" wp14:textId="77777777">
            <w:pPr>
              <w:spacing w:line="276" w:lineRule="auto"/>
              <w:rPr>
                <w:rFonts w:eastAsia="Times New Roman" w:cs="Times New Roman"/>
              </w:rPr>
            </w:pPr>
            <w:r>
              <w:t>2</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66452C05" wp14:textId="77777777">
            <w:pPr>
              <w:spacing w:line="276" w:lineRule="auto"/>
              <w:rPr>
                <w:rFonts w:eastAsia="Times New Roman" w:cs="Times New Roman"/>
              </w:rPr>
            </w:pPr>
            <w:r>
              <w:t>Project management</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27D766D3" wp14:textId="77777777">
            <w:pPr>
              <w:spacing w:line="276" w:lineRule="auto"/>
              <w:rPr>
                <w:rFonts w:eastAsia="Times New Roman" w:cs="Times New Roman"/>
              </w:rPr>
            </w:pPr>
            <w:r>
              <w:t>Lecture</w:t>
            </w:r>
          </w:p>
        </w:tc>
        <w:tc>
          <w:tcPr>
            <w:tcW w:w="1297" w:type="dxa"/>
            <w:tcBorders>
              <w:top w:val="single" w:color="auto" w:sz="4" w:space="0"/>
              <w:left w:val="single" w:color="auto" w:sz="4" w:space="0"/>
              <w:bottom w:val="single" w:color="auto" w:sz="4" w:space="0"/>
              <w:right w:val="single" w:color="auto" w:sz="4" w:space="0"/>
            </w:tcBorders>
            <w:hideMark/>
          </w:tcPr>
          <w:p w:rsidR="00FF7265" w:rsidRDefault="00FF7265" w14:paraId="749A7119" wp14:textId="77777777">
            <w:pPr>
              <w:spacing w:line="276" w:lineRule="auto"/>
              <w:rPr>
                <w:rFonts w:eastAsia="Times New Roman" w:cs="Times New Roman"/>
              </w:rPr>
            </w:pPr>
            <w:r>
              <w:t>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2109806F" wp14:textId="77777777">
            <w:pPr>
              <w:spacing w:line="276" w:lineRule="auto"/>
              <w:rPr>
                <w:rFonts w:eastAsia="Times New Roman" w:cs="Times New Roman"/>
              </w:rPr>
            </w:pPr>
            <w:r>
              <w:t>NA</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66033207" wp14:textId="77777777">
            <w:pPr>
              <w:spacing w:line="276" w:lineRule="auto"/>
              <w:rPr>
                <w:rFonts w:eastAsia="Times New Roman" w:cs="Times New Roman"/>
              </w:rPr>
            </w:pPr>
            <w:r>
              <w:t>1-Jul-16</w:t>
            </w:r>
          </w:p>
        </w:tc>
        <w:tc>
          <w:tcPr>
            <w:tcW w:w="1054" w:type="dxa"/>
            <w:tcBorders>
              <w:top w:val="single" w:color="auto" w:sz="4" w:space="0"/>
              <w:left w:val="single" w:color="auto" w:sz="4" w:space="0"/>
              <w:bottom w:val="single" w:color="auto" w:sz="4" w:space="0"/>
              <w:right w:val="single" w:color="auto" w:sz="4" w:space="0"/>
            </w:tcBorders>
            <w:hideMark/>
          </w:tcPr>
          <w:p w:rsidR="00FF7265" w:rsidRDefault="00FF7265" w14:paraId="70E3A06D" wp14:textId="77777777">
            <w:pPr>
              <w:spacing w:line="276" w:lineRule="auto"/>
              <w:rPr>
                <w:rFonts w:eastAsia="Times New Roman" w:cs="Times New Roman"/>
              </w:rPr>
            </w:pPr>
            <w:r>
              <w:t>Closed</w:t>
            </w:r>
          </w:p>
        </w:tc>
      </w:tr>
      <w:tr xmlns:wp14="http://schemas.microsoft.com/office/word/2010/wordml" w:rsidRPr="00FF7265" w:rsidR="00FF7265" w:rsidTr="00FF7265" w14:paraId="60C1A48B" wp14:textId="77777777">
        <w:tc>
          <w:tcPr>
            <w:tcW w:w="650" w:type="dxa"/>
            <w:tcBorders>
              <w:top w:val="single" w:color="auto" w:sz="4" w:space="0"/>
              <w:left w:val="single" w:color="auto" w:sz="4" w:space="0"/>
              <w:bottom w:val="single" w:color="auto" w:sz="4" w:space="0"/>
              <w:right w:val="single" w:color="auto" w:sz="4" w:space="0"/>
            </w:tcBorders>
            <w:hideMark/>
          </w:tcPr>
          <w:p w:rsidR="00FF7265" w:rsidRDefault="00FF7265" w14:paraId="0B778152" wp14:textId="77777777">
            <w:pPr>
              <w:spacing w:line="276" w:lineRule="auto"/>
              <w:rPr>
                <w:rFonts w:eastAsia="Times New Roman" w:cs="Times New Roman"/>
              </w:rPr>
            </w:pPr>
            <w:r>
              <w:t>3</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40EC4185" wp14:textId="77777777">
            <w:pPr>
              <w:spacing w:line="276" w:lineRule="auto"/>
              <w:rPr>
                <w:rFonts w:eastAsia="Times New Roman" w:cs="Times New Roman"/>
              </w:rPr>
            </w:pPr>
            <w:r>
              <w:t>Knowledge Acquisition Elicitation</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6BF975AB" wp14:textId="77777777">
            <w:pPr>
              <w:spacing w:line="276" w:lineRule="auto"/>
              <w:rPr>
                <w:rFonts w:eastAsia="Times New Roman" w:cs="Times New Roman"/>
              </w:rPr>
            </w:pPr>
            <w:r>
              <w:t>Lecture</w:t>
            </w:r>
          </w:p>
        </w:tc>
        <w:tc>
          <w:tcPr>
            <w:tcW w:w="1297" w:type="dxa"/>
            <w:tcBorders>
              <w:top w:val="single" w:color="auto" w:sz="4" w:space="0"/>
              <w:left w:val="single" w:color="auto" w:sz="4" w:space="0"/>
              <w:bottom w:val="single" w:color="auto" w:sz="4" w:space="0"/>
              <w:right w:val="single" w:color="auto" w:sz="4" w:space="0"/>
            </w:tcBorders>
            <w:hideMark/>
          </w:tcPr>
          <w:p w:rsidR="00FF7265" w:rsidRDefault="00FF7265" w14:paraId="75FA64D4" wp14:textId="77777777">
            <w:pPr>
              <w:spacing w:line="276" w:lineRule="auto"/>
              <w:rPr>
                <w:rFonts w:eastAsia="Times New Roman" w:cs="Times New Roman"/>
              </w:rPr>
            </w:pPr>
            <w:r>
              <w:t>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2633ABAF" wp14:textId="77777777">
            <w:pPr>
              <w:spacing w:line="276" w:lineRule="auto"/>
              <w:rPr>
                <w:rFonts w:eastAsia="Times New Roman" w:cs="Times New Roman"/>
              </w:rPr>
            </w:pPr>
            <w:r>
              <w:t>NA</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4EEDFC83" wp14:textId="77777777">
            <w:pPr>
              <w:spacing w:line="276" w:lineRule="auto"/>
              <w:rPr>
                <w:rFonts w:eastAsia="Times New Roman" w:cs="Times New Roman"/>
              </w:rPr>
            </w:pPr>
            <w:r>
              <w:t>1-Jul-16</w:t>
            </w:r>
          </w:p>
        </w:tc>
        <w:tc>
          <w:tcPr>
            <w:tcW w:w="1054" w:type="dxa"/>
            <w:tcBorders>
              <w:top w:val="single" w:color="auto" w:sz="4" w:space="0"/>
              <w:left w:val="single" w:color="auto" w:sz="4" w:space="0"/>
              <w:bottom w:val="single" w:color="auto" w:sz="4" w:space="0"/>
              <w:right w:val="single" w:color="auto" w:sz="4" w:space="0"/>
            </w:tcBorders>
            <w:hideMark/>
          </w:tcPr>
          <w:p w:rsidR="00FF7265" w:rsidRDefault="00FF7265" w14:paraId="3337A347" wp14:textId="77777777">
            <w:pPr>
              <w:spacing w:line="276" w:lineRule="auto"/>
              <w:rPr>
                <w:rFonts w:eastAsia="Times New Roman" w:cs="Times New Roman"/>
              </w:rPr>
            </w:pPr>
            <w:r>
              <w:t>Closed</w:t>
            </w:r>
          </w:p>
        </w:tc>
      </w:tr>
      <w:tr xmlns:wp14="http://schemas.microsoft.com/office/word/2010/wordml" w:rsidRPr="00FF7265" w:rsidR="00FF7265" w:rsidTr="00FF7265" w14:paraId="4FBEDF4C" wp14:textId="77777777">
        <w:tc>
          <w:tcPr>
            <w:tcW w:w="650" w:type="dxa"/>
            <w:tcBorders>
              <w:top w:val="single" w:color="auto" w:sz="4" w:space="0"/>
              <w:left w:val="single" w:color="auto" w:sz="4" w:space="0"/>
              <w:bottom w:val="single" w:color="auto" w:sz="4" w:space="0"/>
              <w:right w:val="single" w:color="auto" w:sz="4" w:space="0"/>
            </w:tcBorders>
            <w:hideMark/>
          </w:tcPr>
          <w:p w:rsidR="00FF7265" w:rsidRDefault="00FF7265" w14:paraId="279935FF" wp14:textId="77777777">
            <w:pPr>
              <w:spacing w:line="276" w:lineRule="auto"/>
              <w:rPr>
                <w:rFonts w:eastAsia="Times New Roman" w:cs="Times New Roman"/>
              </w:rPr>
            </w:pPr>
            <w:r>
              <w:t>4</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4C8E7496" wp14:textId="77777777">
            <w:pPr>
              <w:spacing w:line="276" w:lineRule="auto"/>
              <w:rPr>
                <w:rFonts w:eastAsia="Times New Roman" w:cs="Times New Roman"/>
              </w:rPr>
            </w:pPr>
            <w:r>
              <w:t>Estimation</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340B4481" wp14:textId="77777777">
            <w:pPr>
              <w:spacing w:line="276" w:lineRule="auto"/>
              <w:rPr>
                <w:rFonts w:eastAsia="Times New Roman" w:cs="Times New Roman"/>
              </w:rPr>
            </w:pPr>
            <w:r>
              <w:t>Lecture</w:t>
            </w:r>
          </w:p>
        </w:tc>
        <w:tc>
          <w:tcPr>
            <w:tcW w:w="1297" w:type="dxa"/>
            <w:tcBorders>
              <w:top w:val="single" w:color="auto" w:sz="4" w:space="0"/>
              <w:left w:val="single" w:color="auto" w:sz="4" w:space="0"/>
              <w:bottom w:val="single" w:color="auto" w:sz="4" w:space="0"/>
              <w:right w:val="single" w:color="auto" w:sz="4" w:space="0"/>
            </w:tcBorders>
            <w:hideMark/>
          </w:tcPr>
          <w:p w:rsidR="00FF7265" w:rsidRDefault="00FF7265" w14:paraId="443FD815" wp14:textId="77777777">
            <w:pPr>
              <w:spacing w:line="276" w:lineRule="auto"/>
              <w:rPr>
                <w:rFonts w:eastAsia="Times New Roman" w:cs="Times New Roman"/>
              </w:rPr>
            </w:pPr>
            <w:r>
              <w:t>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7B254F67" wp14:textId="77777777">
            <w:pPr>
              <w:spacing w:line="276" w:lineRule="auto"/>
              <w:rPr>
                <w:rFonts w:eastAsia="Times New Roman" w:cs="Times New Roman"/>
              </w:rPr>
            </w:pPr>
            <w:r>
              <w:t>NA</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61E0A8F2" wp14:textId="77777777">
            <w:pPr>
              <w:spacing w:line="276" w:lineRule="auto"/>
              <w:rPr>
                <w:rFonts w:eastAsia="Times New Roman" w:cs="Times New Roman"/>
              </w:rPr>
            </w:pPr>
            <w:r>
              <w:t>1-Jul-16</w:t>
            </w:r>
          </w:p>
        </w:tc>
        <w:tc>
          <w:tcPr>
            <w:tcW w:w="1054" w:type="dxa"/>
            <w:tcBorders>
              <w:top w:val="single" w:color="auto" w:sz="4" w:space="0"/>
              <w:left w:val="single" w:color="auto" w:sz="4" w:space="0"/>
              <w:bottom w:val="single" w:color="auto" w:sz="4" w:space="0"/>
              <w:right w:val="single" w:color="auto" w:sz="4" w:space="0"/>
            </w:tcBorders>
            <w:hideMark/>
          </w:tcPr>
          <w:p w:rsidR="00FF7265" w:rsidRDefault="00FF7265" w14:paraId="5D6F8527" wp14:textId="77777777">
            <w:pPr>
              <w:spacing w:line="276" w:lineRule="auto"/>
              <w:rPr>
                <w:rFonts w:eastAsia="Times New Roman" w:cs="Times New Roman"/>
              </w:rPr>
            </w:pPr>
            <w:r>
              <w:t>Closed</w:t>
            </w:r>
          </w:p>
        </w:tc>
      </w:tr>
      <w:tr xmlns:wp14="http://schemas.microsoft.com/office/word/2010/wordml" w:rsidRPr="00FF7265" w:rsidR="00FF7265" w:rsidTr="00FF7265" w14:paraId="0FA95619" wp14:textId="77777777">
        <w:tc>
          <w:tcPr>
            <w:tcW w:w="650" w:type="dxa"/>
            <w:tcBorders>
              <w:top w:val="single" w:color="auto" w:sz="4" w:space="0"/>
              <w:left w:val="single" w:color="auto" w:sz="4" w:space="0"/>
              <w:bottom w:val="single" w:color="auto" w:sz="4" w:space="0"/>
              <w:right w:val="single" w:color="auto" w:sz="4" w:space="0"/>
            </w:tcBorders>
            <w:hideMark/>
          </w:tcPr>
          <w:p w:rsidR="00FF7265" w:rsidRDefault="00FF7265" w14:paraId="76DB90EB" wp14:textId="77777777">
            <w:pPr>
              <w:spacing w:line="276" w:lineRule="auto"/>
              <w:rPr>
                <w:rFonts w:eastAsia="Times New Roman" w:cs="Times New Roman"/>
              </w:rPr>
            </w:pPr>
            <w:r>
              <w:t>5</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0CD0ABA0" wp14:textId="77777777">
            <w:pPr>
              <w:spacing w:line="276" w:lineRule="auto"/>
              <w:rPr>
                <w:rFonts w:eastAsia="Times New Roman" w:cs="Times New Roman"/>
              </w:rPr>
            </w:pPr>
            <w:r>
              <w:t>Design</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4852B10D" wp14:textId="77777777">
            <w:pPr>
              <w:spacing w:line="276" w:lineRule="auto"/>
              <w:rPr>
                <w:rFonts w:eastAsia="Times New Roman" w:cs="Times New Roman"/>
              </w:rPr>
            </w:pPr>
            <w:r>
              <w:t>Lecture</w:t>
            </w:r>
          </w:p>
        </w:tc>
        <w:tc>
          <w:tcPr>
            <w:tcW w:w="1297" w:type="dxa"/>
            <w:tcBorders>
              <w:top w:val="single" w:color="auto" w:sz="4" w:space="0"/>
              <w:left w:val="single" w:color="auto" w:sz="4" w:space="0"/>
              <w:bottom w:val="single" w:color="auto" w:sz="4" w:space="0"/>
              <w:right w:val="single" w:color="auto" w:sz="4" w:space="0"/>
            </w:tcBorders>
            <w:hideMark/>
          </w:tcPr>
          <w:p w:rsidR="00FF7265" w:rsidRDefault="00FF7265" w14:paraId="67228223" wp14:textId="77777777">
            <w:pPr>
              <w:spacing w:line="276" w:lineRule="auto"/>
              <w:rPr>
                <w:rFonts w:eastAsia="Times New Roman" w:cs="Times New Roman"/>
              </w:rPr>
            </w:pPr>
            <w:r>
              <w:t>No</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02057FF1" wp14:textId="77777777">
            <w:pPr>
              <w:spacing w:line="276" w:lineRule="auto"/>
              <w:rPr>
                <w:rFonts w:eastAsia="Times New Roman" w:cs="Times New Roman"/>
              </w:rPr>
            </w:pPr>
            <w:r>
              <w:t>NA</w:t>
            </w:r>
          </w:p>
        </w:tc>
        <w:tc>
          <w:tcPr>
            <w:tcW w:w="0" w:type="auto"/>
            <w:tcBorders>
              <w:top w:val="single" w:color="auto" w:sz="4" w:space="0"/>
              <w:left w:val="single" w:color="auto" w:sz="4" w:space="0"/>
              <w:bottom w:val="single" w:color="auto" w:sz="4" w:space="0"/>
              <w:right w:val="single" w:color="auto" w:sz="4" w:space="0"/>
            </w:tcBorders>
            <w:hideMark/>
          </w:tcPr>
          <w:p w:rsidR="00FF7265" w:rsidRDefault="00FF7265" w14:paraId="5F815FCF" wp14:textId="77777777">
            <w:pPr>
              <w:spacing w:line="276" w:lineRule="auto"/>
              <w:rPr>
                <w:rFonts w:eastAsia="Times New Roman" w:cs="Times New Roman"/>
              </w:rPr>
            </w:pPr>
            <w:r>
              <w:t>1-Jul-16</w:t>
            </w:r>
          </w:p>
        </w:tc>
        <w:tc>
          <w:tcPr>
            <w:tcW w:w="1054" w:type="dxa"/>
            <w:tcBorders>
              <w:top w:val="single" w:color="auto" w:sz="4" w:space="0"/>
              <w:left w:val="single" w:color="auto" w:sz="4" w:space="0"/>
              <w:bottom w:val="single" w:color="auto" w:sz="4" w:space="0"/>
              <w:right w:val="single" w:color="auto" w:sz="4" w:space="0"/>
            </w:tcBorders>
            <w:hideMark/>
          </w:tcPr>
          <w:p w:rsidR="00FF7265" w:rsidRDefault="00FF7265" w14:paraId="64F738DE" wp14:textId="77777777">
            <w:pPr>
              <w:spacing w:line="276" w:lineRule="auto"/>
              <w:rPr>
                <w:rFonts w:eastAsia="Times New Roman" w:cs="Times New Roman"/>
              </w:rPr>
            </w:pPr>
            <w:r>
              <w:t>Closed</w:t>
            </w:r>
          </w:p>
        </w:tc>
      </w:tr>
    </w:tbl>
    <w:p xmlns:wp14="http://schemas.microsoft.com/office/word/2010/wordml" w:rsidRPr="00BC26F0" w:rsidR="0086730A" w:rsidP="006F19B2" w:rsidRDefault="00BF777E" w14:paraId="1AF38A79" wp14:textId="77777777">
      <w:pPr>
        <w:pStyle w:val="Heading1"/>
        <w:tabs>
          <w:tab w:val="clear" w:pos="990"/>
          <w:tab w:val="left" w:pos="450"/>
        </w:tabs>
        <w:spacing w:after="120"/>
        <w:ind w:left="270" w:hanging="270"/>
        <w:jc w:val="left"/>
      </w:pPr>
      <w:r>
        <w:t xml:space="preserve"> </w:t>
      </w:r>
      <w:bookmarkStart w:name="_Toc485292667" w:id="164"/>
      <w:r w:rsidRPr="00BC26F0" w:rsidR="0086730A">
        <w:t>DAR Plan</w:t>
      </w:r>
      <w:bookmarkEnd w:id="163"/>
      <w:bookmarkEnd w:id="164"/>
    </w:p>
    <w:p xmlns:wp14="http://schemas.microsoft.com/office/word/2010/wordml" w:rsidRPr="001A7481" w:rsidR="0086730A" w:rsidRDefault="0086730A" w14:paraId="58A1A294" wp14:textId="77777777">
      <w:pPr>
        <w:ind w:left="540"/>
        <w:jc w:val="both"/>
        <w:rPr>
          <w:rFonts w:cs="Times New Roman"/>
        </w:rPr>
      </w:pPr>
      <w:r w:rsidRPr="001A7481">
        <w:rPr>
          <w:rFonts w:cs="Times New Roman"/>
        </w:rPr>
        <w:t>NA</w:t>
      </w:r>
    </w:p>
    <w:p xmlns:wp14="http://schemas.microsoft.com/office/word/2010/wordml" w:rsidRPr="00BC26F0" w:rsidR="0086730A" w:rsidP="006F19B2" w:rsidRDefault="00BF777E" w14:paraId="79005FCC" wp14:textId="77777777">
      <w:pPr>
        <w:pStyle w:val="Heading1"/>
        <w:tabs>
          <w:tab w:val="clear" w:pos="990"/>
          <w:tab w:val="left" w:pos="450"/>
        </w:tabs>
        <w:spacing w:after="120"/>
        <w:ind w:left="270" w:hanging="270"/>
        <w:jc w:val="left"/>
      </w:pPr>
      <w:bookmarkStart w:name="__RefHeading__227_1695815471" w:id="165"/>
      <w:bookmarkStart w:name="_Toc477514858" w:id="166"/>
      <w:bookmarkEnd w:id="165"/>
      <w:r>
        <w:t xml:space="preserve"> </w:t>
      </w:r>
      <w:bookmarkStart w:name="_Toc485292668" w:id="167"/>
      <w:r w:rsidRPr="00BC26F0" w:rsidR="0086730A">
        <w:t>Quality Plan</w:t>
      </w:r>
      <w:bookmarkEnd w:id="166"/>
      <w:bookmarkEnd w:id="167"/>
    </w:p>
    <w:p xmlns:wp14="http://schemas.microsoft.com/office/word/2010/wordml" w:rsidRPr="001A7481" w:rsidR="0086730A" w:rsidRDefault="0086730A" w14:paraId="68B6AFF3" wp14:textId="77777777">
      <w:pPr>
        <w:ind w:left="576"/>
        <w:rPr>
          <w:rFonts w:cs="Times New Roman"/>
        </w:rPr>
      </w:pPr>
      <w:r w:rsidRPr="001A7481">
        <w:rPr>
          <w:rFonts w:cs="Times New Roman"/>
        </w:rPr>
        <w:t>Quality Assurance activities and Technical Review activities will be carried out as per the plan of the project.</w:t>
      </w:r>
    </w:p>
    <w:p xmlns:wp14="http://schemas.microsoft.com/office/word/2010/wordml" w:rsidRPr="001A7481" w:rsidR="0086730A" w:rsidP="00241D32" w:rsidRDefault="0086730A" w14:paraId="67FFAEF8" wp14:textId="77777777">
      <w:pPr>
        <w:numPr>
          <w:ilvl w:val="1"/>
          <w:numId w:val="3"/>
        </w:numPr>
        <w:tabs>
          <w:tab w:val="clear" w:pos="2160"/>
        </w:tabs>
        <w:ind w:left="1260"/>
        <w:jc w:val="both"/>
        <w:rPr>
          <w:rFonts w:cs="Times New Roman"/>
        </w:rPr>
      </w:pPr>
      <w:r w:rsidRPr="001A7481">
        <w:rPr>
          <w:rFonts w:cs="Times New Roman"/>
        </w:rPr>
        <w:t>The work product audits, configuration audits will be conducted.</w:t>
      </w:r>
    </w:p>
    <w:p xmlns:wp14="http://schemas.microsoft.com/office/word/2010/wordml" w:rsidRPr="001A7481" w:rsidR="0086730A" w:rsidP="00241D32" w:rsidRDefault="0086730A" w14:paraId="08C38E01" wp14:textId="77777777">
      <w:pPr>
        <w:numPr>
          <w:ilvl w:val="1"/>
          <w:numId w:val="3"/>
        </w:numPr>
        <w:tabs>
          <w:tab w:val="clear" w:pos="2160"/>
        </w:tabs>
        <w:ind w:left="1260"/>
        <w:jc w:val="both"/>
        <w:rPr>
          <w:rFonts w:cs="Times New Roman"/>
        </w:rPr>
      </w:pPr>
      <w:r w:rsidRPr="001A7481">
        <w:rPr>
          <w:rFonts w:cs="Times New Roman"/>
        </w:rPr>
        <w:t xml:space="preserve">Facilitation can be carried out </w:t>
      </w:r>
    </w:p>
    <w:p xmlns:wp14="http://schemas.microsoft.com/office/word/2010/wordml" w:rsidRPr="001A7481" w:rsidR="0086730A" w:rsidP="00241D32" w:rsidRDefault="0086730A" w14:paraId="6105025B" wp14:textId="77777777">
      <w:pPr>
        <w:numPr>
          <w:ilvl w:val="1"/>
          <w:numId w:val="3"/>
        </w:numPr>
        <w:tabs>
          <w:tab w:val="clear" w:pos="2160"/>
        </w:tabs>
        <w:ind w:left="1260"/>
        <w:jc w:val="both"/>
        <w:rPr>
          <w:rFonts w:cs="Times New Roman"/>
        </w:rPr>
      </w:pPr>
      <w:r w:rsidRPr="001A7481">
        <w:rPr>
          <w:rFonts w:cs="Times New Roman"/>
        </w:rPr>
        <w:t>Technical review for all the artifacts produced by the team will be reviewed as necessary</w:t>
      </w:r>
    </w:p>
    <w:p xmlns:wp14="http://schemas.microsoft.com/office/word/2010/wordml" w:rsidRPr="00BC26F0" w:rsidR="0086730A" w:rsidP="004F35D4" w:rsidRDefault="0086730A" w14:paraId="4DEBFC57" wp14:textId="77777777">
      <w:pPr>
        <w:pStyle w:val="Heading1"/>
        <w:tabs>
          <w:tab w:val="clear" w:pos="990"/>
          <w:tab w:val="left" w:pos="450"/>
        </w:tabs>
        <w:spacing w:before="120" w:after="120"/>
        <w:ind w:left="270" w:hanging="270"/>
        <w:jc w:val="left"/>
      </w:pPr>
      <w:bookmarkStart w:name="__RefHeading__229_1695815471" w:id="168"/>
      <w:bookmarkStart w:name="_Toc477514859" w:id="169"/>
      <w:bookmarkStart w:name="_Toc485292669" w:id="170"/>
      <w:bookmarkEnd w:id="168"/>
      <w:r w:rsidRPr="00BC26F0">
        <w:t>Other Project Plans</w:t>
      </w:r>
      <w:bookmarkEnd w:id="169"/>
      <w:bookmarkEnd w:id="170"/>
    </w:p>
    <w:p xmlns:wp14="http://schemas.microsoft.com/office/word/2010/wordml" w:rsidRPr="001A7481" w:rsidR="0086730A" w:rsidRDefault="0086730A" w14:paraId="6350606A" wp14:textId="77777777">
      <w:pPr>
        <w:ind w:left="540"/>
        <w:jc w:val="both"/>
        <w:rPr>
          <w:rFonts w:cs="Times New Roman"/>
        </w:rPr>
      </w:pPr>
      <w:r w:rsidRPr="001A7481">
        <w:rPr>
          <w:rFonts w:cs="Times New Roman"/>
        </w:rPr>
        <w:t>NA</w:t>
      </w:r>
    </w:p>
    <w:p xmlns:wp14="http://schemas.microsoft.com/office/word/2010/wordml" w:rsidRPr="00BC26F0" w:rsidR="0086730A" w:rsidP="000C5274" w:rsidRDefault="0026765A" w14:paraId="12990573" wp14:textId="77777777">
      <w:pPr>
        <w:pStyle w:val="Heading1"/>
        <w:tabs>
          <w:tab w:val="clear" w:pos="990"/>
          <w:tab w:val="left" w:pos="450"/>
        </w:tabs>
        <w:spacing w:before="120" w:after="120"/>
        <w:ind w:left="270" w:hanging="270"/>
        <w:jc w:val="left"/>
      </w:pPr>
      <w:bookmarkStart w:name="__RefHeading__231_1695815471" w:id="171"/>
      <w:bookmarkStart w:name="_Toc477514860" w:id="172"/>
      <w:bookmarkEnd w:id="171"/>
      <w:r>
        <w:t xml:space="preserve"> </w:t>
      </w:r>
      <w:bookmarkStart w:name="_Toc485292670" w:id="173"/>
      <w:r w:rsidRPr="00BC26F0" w:rsidR="0086730A">
        <w:t>Project Specific Tailoring</w:t>
      </w:r>
      <w:bookmarkEnd w:id="172"/>
      <w:bookmarkEnd w:id="173"/>
    </w:p>
    <w:p xmlns:wp14="http://schemas.microsoft.com/office/word/2010/wordml" w:rsidRPr="001A7481" w:rsidR="00937A58" w:rsidP="00937A58" w:rsidRDefault="00C96E70" w14:paraId="1D820731" wp14:textId="77777777">
      <w:pPr>
        <w:rPr>
          <w:rFonts w:cs="Times New Roman"/>
        </w:rPr>
      </w:pPr>
      <w:r w:rsidRPr="001A7481">
        <w:rPr>
          <w:rFonts w:cs="Times New Roman"/>
        </w:rPr>
        <w:t xml:space="preserve">       </w:t>
      </w:r>
      <w:r w:rsidRPr="001A7481" w:rsidR="00937A58">
        <w:rPr>
          <w:rFonts w:cs="Times New Roman"/>
        </w:rPr>
        <w:t>NA</w:t>
      </w:r>
    </w:p>
    <w:p xmlns:wp14="http://schemas.microsoft.com/office/word/2010/wordml" w:rsidRPr="00BC26F0" w:rsidR="0086730A" w:rsidP="006F19B2" w:rsidRDefault="0026765A" w14:paraId="04A5BA12" wp14:textId="77777777">
      <w:pPr>
        <w:pStyle w:val="Heading1"/>
        <w:tabs>
          <w:tab w:val="clear" w:pos="990"/>
          <w:tab w:val="left" w:pos="450"/>
        </w:tabs>
        <w:spacing w:after="120"/>
        <w:ind w:left="270" w:hanging="270"/>
        <w:jc w:val="left"/>
      </w:pPr>
      <w:bookmarkStart w:name="__RefHeading__233_1695815471" w:id="174"/>
      <w:bookmarkStart w:name="_Toc477514861" w:id="175"/>
      <w:bookmarkEnd w:id="174"/>
      <w:r>
        <w:t xml:space="preserve"> </w:t>
      </w:r>
      <w:bookmarkStart w:name="_Toc485292671" w:id="176"/>
      <w:r w:rsidRPr="00BC26F0" w:rsidR="0086730A">
        <w:t>Project Monitoring &amp; Control</w:t>
      </w:r>
      <w:bookmarkEnd w:id="175"/>
      <w:bookmarkEnd w:id="176"/>
    </w:p>
    <w:p xmlns:wp14="http://schemas.microsoft.com/office/word/2010/wordml" w:rsidRPr="00BC26F0" w:rsidR="00BC26F0" w:rsidP="000D3C30" w:rsidRDefault="00BC26F0" w14:paraId="7BDCECDD" wp14:textId="77777777">
      <w:pPr>
        <w:pStyle w:val="Heading2"/>
        <w:ind w:hanging="216"/>
      </w:pPr>
      <w:bookmarkStart w:name="_Toc477514862" w:id="177"/>
      <w:bookmarkStart w:name="_Toc485292672" w:id="178"/>
      <w:r w:rsidRPr="00BC26F0">
        <w:t>Project Status/ Review Meetings</w:t>
      </w:r>
      <w:bookmarkEnd w:id="177"/>
      <w:bookmarkEnd w:id="178"/>
    </w:p>
    <w:p xmlns:wp14="http://schemas.microsoft.com/office/word/2010/wordml" w:rsidRPr="001A7481" w:rsidR="0086730A" w:rsidRDefault="0086730A" w14:paraId="4475AD14" wp14:textId="77777777">
      <w:pPr>
        <w:pStyle w:val="BodyText"/>
        <w:ind w:left="936"/>
        <w:rPr>
          <w:rFonts w:cs="Times New Roman"/>
          <w:b/>
          <w:bCs/>
        </w:rPr>
      </w:pPr>
      <w:bookmarkStart w:name="__RefHeading__235_1695815471" w:id="179"/>
      <w:bookmarkEnd w:id="179"/>
    </w:p>
    <w:p xmlns:wp14="http://schemas.microsoft.com/office/word/2010/wordml" w:rsidRPr="001A7481" w:rsidR="0086730A" w:rsidP="00241D32" w:rsidRDefault="0086730A" w14:paraId="7B34C1F0" wp14:textId="77777777">
      <w:pPr>
        <w:pStyle w:val="BodyText"/>
        <w:numPr>
          <w:ilvl w:val="0"/>
          <w:numId w:val="4"/>
        </w:numPr>
        <w:spacing w:after="120"/>
        <w:ind w:left="1260" w:hanging="180"/>
        <w:rPr>
          <w:rFonts w:cs="Times New Roman"/>
          <w:b/>
          <w:bCs/>
        </w:rPr>
      </w:pPr>
      <w:r w:rsidRPr="001A7481">
        <w:rPr>
          <w:rFonts w:cs="Times New Roman"/>
          <w:b/>
          <w:bCs/>
        </w:rPr>
        <w:t>Project Status meetings (Monthly)</w:t>
      </w:r>
    </w:p>
    <w:p xmlns:wp14="http://schemas.microsoft.com/office/word/2010/wordml" w:rsidRPr="001A7481" w:rsidR="0086730A" w:rsidP="00B56F64" w:rsidRDefault="0086730A" w14:paraId="7DDDFB45" wp14:textId="77777777">
      <w:pPr>
        <w:pStyle w:val="BodyText"/>
        <w:ind w:left="1260"/>
        <w:rPr>
          <w:rFonts w:cs="Times New Roman"/>
        </w:rPr>
      </w:pPr>
      <w:r w:rsidRPr="001A7481">
        <w:rPr>
          <w:rFonts w:cs="Times New Roman"/>
        </w:rPr>
        <w:t xml:space="preserve">Project status meetings conducted by the Project Manager and attended by the entire Project team. The Project Manager keeps minutes of meetings. The actions will be discussed for resolution during subsequent meetings. </w:t>
      </w:r>
    </w:p>
    <w:p xmlns:wp14="http://schemas.microsoft.com/office/word/2010/wordml" w:rsidRPr="001A7481" w:rsidR="0086730A" w:rsidRDefault="0086730A" w14:paraId="120C4E94" wp14:textId="77777777">
      <w:pPr>
        <w:pStyle w:val="BodyText"/>
        <w:ind w:left="720"/>
        <w:rPr>
          <w:rFonts w:cs="Times New Roman"/>
        </w:rPr>
      </w:pPr>
    </w:p>
    <w:p xmlns:wp14="http://schemas.microsoft.com/office/word/2010/wordml" w:rsidRPr="001A7481" w:rsidR="0086730A" w:rsidP="00241D32" w:rsidRDefault="0086730A" w14:paraId="1F76784C" wp14:textId="77777777">
      <w:pPr>
        <w:pStyle w:val="BodyText"/>
        <w:numPr>
          <w:ilvl w:val="0"/>
          <w:numId w:val="4"/>
        </w:numPr>
        <w:spacing w:after="120"/>
        <w:ind w:left="1260" w:hanging="180"/>
        <w:rPr>
          <w:rFonts w:cs="Times New Roman"/>
          <w:b/>
          <w:bCs/>
        </w:rPr>
      </w:pPr>
      <w:r w:rsidRPr="001A7481">
        <w:rPr>
          <w:rFonts w:cs="Times New Roman"/>
          <w:b/>
          <w:bCs/>
        </w:rPr>
        <w:t>Event Driven or Milestones Review meetings – On demand basis</w:t>
      </w:r>
    </w:p>
    <w:p xmlns:wp14="http://schemas.microsoft.com/office/word/2010/wordml" w:rsidRPr="001A7481" w:rsidR="0086730A" w:rsidP="00B56F64" w:rsidRDefault="0086730A" w14:paraId="39486242" wp14:textId="77777777">
      <w:pPr>
        <w:pStyle w:val="BodyText"/>
        <w:ind w:left="1260"/>
        <w:rPr>
          <w:rFonts w:cs="Times New Roman"/>
        </w:rPr>
      </w:pPr>
      <w:r w:rsidRPr="001A7481">
        <w:rPr>
          <w:rFonts w:cs="Times New Roman"/>
        </w:rPr>
        <w:t xml:space="preserve">Meetings conducted on occurrence of a specific event or events.  This type of review is useful for analyzing the project before and after that particular event. </w:t>
      </w:r>
    </w:p>
    <w:p xmlns:wp14="http://schemas.microsoft.com/office/word/2010/wordml" w:rsidRPr="001A7481" w:rsidR="0086730A" w:rsidRDefault="0086730A" w14:paraId="42AFC42D" wp14:textId="77777777">
      <w:pPr>
        <w:rPr>
          <w:rFonts w:cs="Times New Roman"/>
        </w:rPr>
      </w:pPr>
    </w:p>
    <w:p xmlns:wp14="http://schemas.microsoft.com/office/word/2010/wordml" w:rsidRPr="00BC26F0" w:rsidR="0086730A" w:rsidP="00B56F64" w:rsidRDefault="0086730A" w14:paraId="61729CF6" wp14:textId="77777777">
      <w:pPr>
        <w:pStyle w:val="Heading2"/>
        <w:ind w:hanging="216"/>
      </w:pPr>
      <w:bookmarkStart w:name="__RefHeading__237_1695815471" w:id="180"/>
      <w:bookmarkStart w:name="_Toc477514863" w:id="181"/>
      <w:bookmarkStart w:name="_Toc485292673" w:id="182"/>
      <w:bookmarkEnd w:id="180"/>
      <w:r w:rsidRPr="00BC26F0">
        <w:t>Status reports to onsite team / client</w:t>
      </w:r>
      <w:bookmarkEnd w:id="181"/>
      <w:bookmarkEnd w:id="182"/>
    </w:p>
    <w:p xmlns:wp14="http://schemas.microsoft.com/office/word/2010/wordml" w:rsidRPr="001A7481" w:rsidR="0086730A" w:rsidRDefault="0086730A" w14:paraId="271CA723" wp14:textId="77777777">
      <w:pPr>
        <w:pStyle w:val="BodyText"/>
        <w:rPr>
          <w:rFonts w:cs="Times New Roman"/>
        </w:rPr>
      </w:pPr>
    </w:p>
    <w:p xmlns:wp14="http://schemas.microsoft.com/office/word/2010/wordml" w:rsidRPr="001A7481" w:rsidR="00EC1FE1" w:rsidP="00013686" w:rsidRDefault="00013686" w14:paraId="3C6B1989" wp14:textId="77777777">
      <w:pPr>
        <w:pStyle w:val="BodyText"/>
        <w:ind w:left="720"/>
        <w:rPr>
          <w:rFonts w:cs="Times New Roman"/>
        </w:rPr>
      </w:pPr>
      <w:hyperlink w:history="1" r:id="rId26">
        <w:r w:rsidRPr="001A7481">
          <w:rPr>
            <w:rStyle w:val="Hyperlink"/>
            <w:color w:val="auto"/>
          </w:rPr>
          <w:t>\\192.168.0.19\kvb-amc-esb\Project Management\Project Status\PSR</w:t>
        </w:r>
      </w:hyperlink>
    </w:p>
    <w:sectPr w:rsidRPr="001A7481" w:rsidR="00EC1FE1">
      <w:type w:val="continuous"/>
      <w:pgSz w:w="12240" w:h="15840" w:orient="portrait"/>
      <w:pgMar w:top="1440" w:right="1440" w:bottom="1440" w:left="126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E04EEA" w:rsidRDefault="00E04EEA" w14:paraId="3CB648E9" wp14:textId="77777777">
      <w:r>
        <w:separator/>
      </w:r>
    </w:p>
  </w:endnote>
  <w:endnote w:type="continuationSeparator" w:id="0">
    <w:p xmlns:wp14="http://schemas.microsoft.com/office/word/2010/wordml" w:rsidR="00E04EEA" w:rsidRDefault="00E04EEA" w14:paraId="0C178E9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1A7481" w:rsidR="00D70B8C" w:rsidRDefault="00D70B8C" w14:paraId="1FB4C919" wp14:textId="77777777">
    <w:pPr>
      <w:pStyle w:val="Footer"/>
      <w:tabs>
        <w:tab w:val="clear" w:pos="8640"/>
        <w:tab w:val="left" w:pos="5400"/>
        <w:tab w:val="right" w:pos="9360"/>
      </w:tabs>
    </w:pPr>
    <w:r w:rsidRPr="001A7481">
      <w:t>KVB_Managed Services</w:t>
    </w:r>
    <w:r>
      <w:t xml:space="preserve"> Plan                                    </w:t>
    </w:r>
    <w:r w:rsidRPr="001A7481">
      <w:t xml:space="preserve"> </w:t>
    </w:r>
    <w:proofErr w:type="spellStart"/>
    <w:r w:rsidRPr="001A7481">
      <w:t>Ver</w:t>
    </w:r>
    <w:proofErr w:type="spellEnd"/>
    <w:r w:rsidRPr="001A7481">
      <w:t xml:space="preserve"> 2.0                             </w:t>
    </w:r>
    <w:r w:rsidRPr="001A7481">
      <w:tab/>
    </w:r>
    <w:r w:rsidRPr="001A7481">
      <w:t xml:space="preserve">Page </w:t>
    </w:r>
    <w:r w:rsidRPr="001A7481">
      <w:rPr>
        <w:rStyle w:val="PageNumber"/>
      </w:rPr>
      <w:fldChar w:fldCharType="begin"/>
    </w:r>
    <w:r w:rsidRPr="001A7481">
      <w:rPr>
        <w:rStyle w:val="PageNumber"/>
      </w:rPr>
      <w:instrText xml:space="preserve"> PAGE </w:instrText>
    </w:r>
    <w:r w:rsidRPr="001A7481">
      <w:rPr>
        <w:rStyle w:val="PageNumber"/>
      </w:rPr>
      <w:fldChar w:fldCharType="separate"/>
    </w:r>
    <w:r w:rsidR="001756AD">
      <w:rPr>
        <w:rStyle w:val="PageNumber"/>
        <w:noProof/>
      </w:rPr>
      <w:t>7</w:t>
    </w:r>
    <w:r w:rsidRPr="001A7481">
      <w:rPr>
        <w:rStyle w:val="PageNumber"/>
      </w:rPr>
      <w:fldChar w:fldCharType="end"/>
    </w:r>
    <w:r w:rsidRPr="001A7481">
      <w:t xml:space="preserve"> of </w:t>
    </w:r>
    <w:r w:rsidRPr="001A7481">
      <w:rPr>
        <w:rStyle w:val="PageNumber"/>
      </w:rPr>
      <w:fldChar w:fldCharType="begin"/>
    </w:r>
    <w:r w:rsidRPr="001A7481">
      <w:rPr>
        <w:rStyle w:val="PageNumber"/>
      </w:rPr>
      <w:instrText xml:space="preserve"> NUMPAGES \*Arabic </w:instrText>
    </w:r>
    <w:r w:rsidRPr="001A7481">
      <w:rPr>
        <w:rStyle w:val="PageNumber"/>
      </w:rPr>
      <w:fldChar w:fldCharType="separate"/>
    </w:r>
    <w:r w:rsidR="001756AD">
      <w:rPr>
        <w:rStyle w:val="PageNumber"/>
        <w:noProof/>
      </w:rPr>
      <w:t>19</w:t>
    </w:r>
    <w:r w:rsidRPr="001A7481">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1A7481" w:rsidR="00D70B8C" w:rsidRDefault="00D70B8C" w14:paraId="33500300" wp14:textId="77777777">
    <w:pPr>
      <w:pStyle w:val="Footer"/>
    </w:pPr>
    <w:r w:rsidRPr="001A7481">
      <w:t>KVB_Managed Services</w:t>
    </w:r>
    <w:r>
      <w:t xml:space="preserve"> Plan                                    </w:t>
    </w:r>
    <w:r w:rsidRPr="001A7481">
      <w:t xml:space="preserve"> </w:t>
    </w:r>
    <w:proofErr w:type="spellStart"/>
    <w:r w:rsidRPr="001A7481">
      <w:t>Ver</w:t>
    </w:r>
    <w:proofErr w:type="spellEnd"/>
    <w:r w:rsidRPr="001A7481">
      <w:t xml:space="preserve"> 2.0                               Page </w:t>
    </w:r>
    <w:r w:rsidRPr="001A7481">
      <w:rPr>
        <w:rStyle w:val="PageNumber"/>
      </w:rPr>
      <w:fldChar w:fldCharType="begin"/>
    </w:r>
    <w:r w:rsidRPr="001A7481">
      <w:rPr>
        <w:rStyle w:val="PageNumber"/>
      </w:rPr>
      <w:instrText xml:space="preserve"> PAGE </w:instrText>
    </w:r>
    <w:r w:rsidRPr="001A7481">
      <w:rPr>
        <w:rStyle w:val="PageNumber"/>
      </w:rPr>
      <w:fldChar w:fldCharType="separate"/>
    </w:r>
    <w:r w:rsidR="001756AD">
      <w:rPr>
        <w:rStyle w:val="PageNumber"/>
        <w:noProof/>
      </w:rPr>
      <w:t>1</w:t>
    </w:r>
    <w:r w:rsidRPr="001A7481">
      <w:rPr>
        <w:rStyle w:val="PageNumber"/>
      </w:rPr>
      <w:fldChar w:fldCharType="end"/>
    </w:r>
    <w:r w:rsidRPr="001A7481">
      <w:t xml:space="preserve"> of </w:t>
    </w:r>
    <w:r>
      <w:t xml:space="preserve">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E04EEA" w:rsidRDefault="00E04EEA" w14:paraId="3C0395D3" wp14:textId="77777777">
      <w:r>
        <w:separator/>
      </w:r>
    </w:p>
  </w:footnote>
  <w:footnote w:type="continuationSeparator" w:id="0">
    <w:p xmlns:wp14="http://schemas.microsoft.com/office/word/2010/wordml" w:rsidR="00E04EEA" w:rsidRDefault="00E04EEA" w14:paraId="3254BC2F"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1A7481" w:rsidR="00D70B8C" w:rsidRDefault="00D70B8C" w14:paraId="75FBE423" wp14:textId="77777777"/>
  <w:p xmlns:wp14="http://schemas.microsoft.com/office/word/2010/wordml" w:rsidRPr="001A7481" w:rsidR="00D70B8C" w:rsidRDefault="00D70B8C" w14:paraId="2D3F0BEC" wp14:textId="77777777">
    <w:pPr>
      <w:rPr>
        <w:lang w:val="en-US"/>
      </w:rPr>
    </w:pPr>
    <w:r w:rsidRPr="001A7481">
      <w:object w:dxaOrig="1440" w:dyaOrig="1440" w14:anchorId="4B04E2E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49" style="position:absolute;margin-left:424pt;margin-top:-41.9pt;width:41.9pt;height:48.9pt;z-index:251657216;mso-wrap-distance-left:9.05pt;mso-wrap-distance-right:9.05pt" filled="t" type="#_x0000_t75">
          <v:fill color2="black"/>
          <v:imagedata o:title="" r:id="rId1"/>
          <w10:wrap type="topAndBottom"/>
        </v:shape>
        <o:OLEObject Type="Embed" ProgID="PBrush" ShapeID="_x0000_s2049" DrawAspect="Content" ObjectID="_1685830120" r:id="rId2"/>
      </w:object>
    </w:r>
  </w:p>
  <w:tbl>
    <w:tblPr>
      <w:tblW w:w="0" w:type="auto"/>
      <w:tblInd w:w="-10" w:type="dxa"/>
      <w:tblLayout w:type="fixed"/>
      <w:tblLook w:val="0000" w:firstRow="0" w:lastRow="0" w:firstColumn="0" w:lastColumn="0" w:noHBand="0" w:noVBand="0"/>
    </w:tblPr>
    <w:tblGrid>
      <w:gridCol w:w="9416"/>
    </w:tblGrid>
    <w:tr xmlns:wp14="http://schemas.microsoft.com/office/word/2010/wordml" w:rsidRPr="001A7481" w:rsidR="00D70B8C" w14:paraId="032F5007" wp14:textId="77777777">
      <w:tc>
        <w:tcPr>
          <w:tcW w:w="9416" w:type="dxa"/>
          <w:tcBorders>
            <w:top w:val="single" w:color="000000" w:sz="4" w:space="0"/>
            <w:left w:val="single" w:color="000000" w:sz="4" w:space="0"/>
            <w:bottom w:val="single" w:color="000000" w:sz="4" w:space="0"/>
            <w:right w:val="single" w:color="000000" w:sz="4" w:space="0"/>
          </w:tcBorders>
          <w:shd w:val="clear" w:color="auto" w:fill="auto"/>
        </w:tcPr>
        <w:p w:rsidRPr="001265DF" w:rsidR="00D70B8C" w:rsidRDefault="00D70B8C" w14:paraId="4CC0B728" wp14:textId="77777777">
          <w:pPr>
            <w:snapToGrid w:val="0"/>
            <w:rPr>
              <w:b/>
              <w:bCs/>
            </w:rPr>
          </w:pPr>
          <w:r w:rsidRPr="001265DF">
            <w:rPr>
              <w:b/>
              <w:bCs/>
            </w:rPr>
            <w:t>KVB_Managed Services Plan</w:t>
          </w:r>
        </w:p>
      </w:tc>
    </w:tr>
  </w:tbl>
  <w:p xmlns:wp14="http://schemas.microsoft.com/office/word/2010/wordml" w:rsidRPr="001A7481" w:rsidR="00D70B8C" w:rsidRDefault="00D70B8C" w14:paraId="75CF4315"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Pr="001A7481" w:rsidR="00D70B8C" w:rsidRDefault="00D70B8C" w14:paraId="651E9592" wp14:textId="77777777">
    <w:pPr>
      <w:pStyle w:val="Header"/>
      <w:rPr>
        <w:lang w:val="en-US"/>
      </w:rPr>
    </w:pPr>
    <w:r>
      <w:object w:dxaOrig="1440" w:dyaOrig="1440" w14:anchorId="0ECA524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0" style="position:absolute;margin-left:446.25pt;margin-top:-24.75pt;width:41.9pt;height:48.9pt;z-index:251658240;mso-wrap-distance-left:9.05pt;mso-wrap-distance-right:9.05pt" filled="t" type="#_x0000_t75">
          <v:fill color2="black"/>
          <v:imagedata o:title="" r:id="rId1"/>
          <w10:wrap type="topAndBottom"/>
        </v:shape>
        <o:OLEObject Type="Embed" ProgID="PBrush" ShapeID="_x0000_s2050" DrawAspect="Content" ObjectID="_1685830121" r:id="rId2"/>
      </w:object>
    </w:r>
  </w:p>
  <w:p xmlns:wp14="http://schemas.microsoft.com/office/word/2010/wordml" w:rsidRPr="001A7481" w:rsidR="00D70B8C" w:rsidRDefault="00D70B8C" w14:paraId="269E314A" wp14:textId="77777777">
    <w:pPr>
      <w:pStyle w:val="Header"/>
      <w:rPr>
        <w:lang w:val="en-US"/>
      </w:rPr>
    </w:pPr>
  </w:p>
  <w:tbl>
    <w:tblPr>
      <w:tblW w:w="0" w:type="auto"/>
      <w:tblInd w:w="-10" w:type="dxa"/>
      <w:tblLayout w:type="fixed"/>
      <w:tblLook w:val="0000" w:firstRow="0" w:lastRow="0" w:firstColumn="0" w:lastColumn="0" w:noHBand="0" w:noVBand="0"/>
    </w:tblPr>
    <w:tblGrid>
      <w:gridCol w:w="9938"/>
    </w:tblGrid>
    <w:tr xmlns:wp14="http://schemas.microsoft.com/office/word/2010/wordml" w:rsidRPr="001A7481" w:rsidR="00D70B8C" w14:paraId="5B36DC43" wp14:textId="77777777">
      <w:tc>
        <w:tcPr>
          <w:tcW w:w="9938" w:type="dxa"/>
          <w:tcBorders>
            <w:top w:val="single" w:color="000000" w:sz="4" w:space="0"/>
            <w:left w:val="single" w:color="000000" w:sz="4" w:space="0"/>
            <w:bottom w:val="single" w:color="000000" w:sz="4" w:space="0"/>
            <w:right w:val="single" w:color="000000" w:sz="4" w:space="0"/>
          </w:tcBorders>
          <w:shd w:val="clear" w:color="auto" w:fill="auto"/>
        </w:tcPr>
        <w:p w:rsidRPr="001265DF" w:rsidR="00D70B8C" w:rsidRDefault="00D70B8C" w14:paraId="0F600CC5" wp14:textId="77777777">
          <w:pPr>
            <w:snapToGrid w:val="0"/>
            <w:rPr>
              <w:b/>
              <w:bCs/>
            </w:rPr>
          </w:pPr>
          <w:r w:rsidRPr="001265DF">
            <w:rPr>
              <w:b/>
              <w:bCs/>
            </w:rPr>
            <w:t>KVB_Managed Services Plan</w:t>
          </w:r>
        </w:p>
      </w:tc>
    </w:tr>
  </w:tbl>
  <w:p xmlns:wp14="http://schemas.microsoft.com/office/word/2010/wordml" w:rsidRPr="001A7481" w:rsidR="00D70B8C" w:rsidRDefault="00D70B8C" w14:paraId="47341341" wp14:textId="77777777">
    <w:pPr>
      <w:pStyle w:val="Header"/>
      <w:tabs>
        <w:tab w:val="clear" w:pos="4320"/>
        <w:tab w:val="clear" w:pos="8640"/>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Wingdings" w:hAnsi="Wingdings"/>
      </w:rPr>
    </w:lvl>
    <w:lvl w:ilvl="1">
      <w:start w:val="1"/>
      <w:numFmt w:val="bullet"/>
      <w:lvlText w:val="-"/>
      <w:lvlJc w:val="left"/>
      <w:pPr>
        <w:tabs>
          <w:tab w:val="num" w:pos="2160"/>
        </w:tabs>
        <w:ind w:left="2160" w:hanging="360"/>
      </w:pPr>
      <w:rPr>
        <w:rFonts w:ascii="Times New Roman" w:hAnsi="Times New Roman"/>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846" w:hanging="216"/>
      </w:pPr>
      <w:rPr>
        <w:rFonts w:ascii="Symbol" w:hAnsi="Symbol"/>
      </w:rPr>
    </w:lvl>
  </w:abstractNum>
  <w:abstractNum w:abstractNumId="4" w15:restartNumberingAfterBreak="0">
    <w:nsid w:val="00000006"/>
    <w:multiLevelType w:val="singleLevel"/>
    <w:tmpl w:val="00000006"/>
    <w:name w:val="WW8Num6"/>
    <w:lvl w:ilvl="0">
      <w:start w:val="1"/>
      <w:numFmt w:val="decimal"/>
      <w:lvlText w:val="3.%1"/>
      <w:lvlJc w:val="left"/>
      <w:pPr>
        <w:tabs>
          <w:tab w:val="num" w:pos="0"/>
        </w:tabs>
        <w:ind w:left="720" w:hanging="360"/>
      </w:pPr>
      <w:rPr>
        <w:b/>
      </w:rPr>
    </w:lvl>
  </w:abstractNum>
  <w:abstractNum w:abstractNumId="5" w15:restartNumberingAfterBreak="0">
    <w:nsid w:val="00000007"/>
    <w:multiLevelType w:val="singleLevel"/>
    <w:tmpl w:val="00000007"/>
    <w:name w:val="WW8Num7"/>
    <w:lvl w:ilvl="0">
      <w:start w:val="1"/>
      <w:numFmt w:val="decimal"/>
      <w:lvlText w:val="7.%1"/>
      <w:lvlJc w:val="left"/>
      <w:pPr>
        <w:tabs>
          <w:tab w:val="num" w:pos="0"/>
        </w:tabs>
        <w:ind w:left="787" w:hanging="360"/>
      </w:pPr>
      <w:rPr>
        <w:rFonts w:cs="Times New Roman"/>
        <w:b/>
        <w:bCs/>
      </w:rPr>
    </w:lvl>
  </w:abstractNum>
  <w:abstractNum w:abstractNumId="6" w15:restartNumberingAfterBreak="0">
    <w:nsid w:val="00000008"/>
    <w:multiLevelType w:val="singleLevel"/>
    <w:tmpl w:val="00000008"/>
    <w:name w:val="WW8Num8"/>
    <w:lvl w:ilvl="0">
      <w:start w:val="1"/>
      <w:numFmt w:val="decimal"/>
      <w:lvlText w:val="13.%1"/>
      <w:lvlJc w:val="left"/>
      <w:pPr>
        <w:tabs>
          <w:tab w:val="num" w:pos="0"/>
        </w:tabs>
        <w:ind w:left="1206" w:hanging="360"/>
      </w:pPr>
    </w:lvl>
  </w:abstractNum>
  <w:abstractNum w:abstractNumId="7" w15:restartNumberingAfterBreak="0">
    <w:nsid w:val="00000009"/>
    <w:multiLevelType w:val="multilevel"/>
    <w:tmpl w:val="00000009"/>
    <w:name w:val="WW8Num9"/>
    <w:lvl w:ilvl="0">
      <w:start w:val="1"/>
      <w:numFmt w:val="decimal"/>
      <w:lvlText w:val="11.%1"/>
      <w:lvlJc w:val="left"/>
      <w:pPr>
        <w:tabs>
          <w:tab w:val="num" w:pos="0"/>
        </w:tabs>
        <w:ind w:left="1710" w:hanging="360"/>
      </w:pPr>
    </w:lvl>
    <w:lvl w:ilvl="1">
      <w:start w:val="1"/>
      <w:numFmt w:val="decimal"/>
      <w:lvlText w:val="11.%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15:restartNumberingAfterBreak="0">
    <w:nsid w:val="0000000A"/>
    <w:multiLevelType w:val="singleLevel"/>
    <w:tmpl w:val="0000000A"/>
    <w:name w:val="WW8Num10"/>
    <w:lvl w:ilvl="0">
      <w:start w:val="1"/>
      <w:numFmt w:val="decimal"/>
      <w:lvlText w:val="%1."/>
      <w:lvlJc w:val="left"/>
      <w:pPr>
        <w:tabs>
          <w:tab w:val="num" w:pos="0"/>
        </w:tabs>
        <w:ind w:left="360" w:hanging="360"/>
      </w:pPr>
      <w:rPr>
        <w:rFonts w:cs="Times New Roman"/>
      </w:rPr>
    </w:lvl>
  </w:abstractNum>
  <w:abstractNum w:abstractNumId="9" w15:restartNumberingAfterBreak="0">
    <w:nsid w:val="0000000B"/>
    <w:multiLevelType w:val="singleLevel"/>
    <w:tmpl w:val="0000000B"/>
    <w:name w:val="WW8Num11"/>
    <w:lvl w:ilvl="0">
      <w:start w:val="1"/>
      <w:numFmt w:val="decimal"/>
      <w:lvlText w:val="8.%1"/>
      <w:lvlJc w:val="left"/>
      <w:pPr>
        <w:tabs>
          <w:tab w:val="num" w:pos="0"/>
        </w:tabs>
        <w:ind w:left="787" w:hanging="360"/>
      </w:pPr>
      <w:rPr>
        <w:rFonts w:cs="Times New Roman"/>
      </w:rPr>
    </w:lvl>
  </w:abstractNum>
  <w:abstractNum w:abstractNumId="10" w15:restartNumberingAfterBreak="0">
    <w:nsid w:val="0000000C"/>
    <w:multiLevelType w:val="multilevel"/>
    <w:tmpl w:val="0000000C"/>
    <w:name w:val="WW8Num12"/>
    <w:lvl w:ilvl="0">
      <w:start w:val="1"/>
      <w:numFmt w:val="decimal"/>
      <w:lvlText w:val="16.%1"/>
      <w:lvlJc w:val="left"/>
      <w:pPr>
        <w:tabs>
          <w:tab w:val="num" w:pos="0"/>
        </w:tabs>
        <w:ind w:left="1440" w:hanging="360"/>
      </w:pPr>
    </w:lvl>
    <w:lvl w:ilvl="1">
      <w:start w:val="1"/>
      <w:numFmt w:val="decimal"/>
      <w:lvlText w:val="17.%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15:restartNumberingAfterBreak="0">
    <w:nsid w:val="0000000D"/>
    <w:multiLevelType w:val="singleLevel"/>
    <w:tmpl w:val="0000000D"/>
    <w:name w:val="WW8Num13"/>
    <w:lvl w:ilvl="0">
      <w:start w:val="1"/>
      <w:numFmt w:val="decimal"/>
      <w:lvlText w:val="10.%1"/>
      <w:lvlJc w:val="left"/>
      <w:pPr>
        <w:tabs>
          <w:tab w:val="num" w:pos="0"/>
        </w:tabs>
        <w:ind w:left="1710" w:hanging="360"/>
      </w:pPr>
    </w:lvl>
  </w:abstractNum>
  <w:abstractNum w:abstractNumId="1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F"/>
    <w:multiLevelType w:val="singleLevel"/>
    <w:tmpl w:val="0000000F"/>
    <w:name w:val="WW8Num15"/>
    <w:lvl w:ilvl="0">
      <w:start w:val="1"/>
      <w:numFmt w:val="decimal"/>
      <w:lvlText w:val="5.%1"/>
      <w:lvlJc w:val="left"/>
      <w:pPr>
        <w:tabs>
          <w:tab w:val="num" w:pos="0"/>
        </w:tabs>
        <w:ind w:left="1155" w:hanging="360"/>
      </w:pPr>
      <w:rPr>
        <w:rFonts w:ascii="Symbol" w:hAnsi="Symbol"/>
      </w:rPr>
    </w:lvl>
  </w:abstractNum>
  <w:abstractNum w:abstractNumId="14" w15:restartNumberingAfterBreak="0">
    <w:nsid w:val="00000010"/>
    <w:multiLevelType w:val="singleLevel"/>
    <w:tmpl w:val="00000010"/>
    <w:name w:val="WW8Num16"/>
    <w:lvl w:ilvl="0">
      <w:start w:val="1"/>
      <w:numFmt w:val="decimal"/>
      <w:lvlText w:val="2.%1"/>
      <w:lvlJc w:val="left"/>
      <w:pPr>
        <w:tabs>
          <w:tab w:val="num" w:pos="0"/>
        </w:tabs>
        <w:ind w:left="720" w:hanging="360"/>
      </w:pPr>
      <w:rPr>
        <w:rFonts w:cs="Times New Roman"/>
        <w:b/>
        <w:bCs/>
      </w:rPr>
    </w:lvl>
  </w:abstractNum>
  <w:abstractNum w:abstractNumId="15" w15:restartNumberingAfterBreak="0">
    <w:nsid w:val="00000011"/>
    <w:multiLevelType w:val="multilevel"/>
    <w:tmpl w:val="00000011"/>
    <w:name w:val="WW8Num17"/>
    <w:lvl w:ilvl="0">
      <w:start w:val="1"/>
      <w:numFmt w:val="decimal"/>
      <w:lvlText w:val="11.%1"/>
      <w:lvlJc w:val="left"/>
      <w:pPr>
        <w:tabs>
          <w:tab w:val="num" w:pos="0"/>
        </w:tabs>
        <w:ind w:left="1710" w:hanging="360"/>
      </w:pPr>
    </w:lvl>
    <w:lvl w:ilvl="1">
      <w:start w:val="1"/>
      <w:numFmt w:val="decimal"/>
      <w:lvlText w:val="12.%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15:restartNumberingAfterBreak="0">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4"/>
    <w:multiLevelType w:val="multilevel"/>
    <w:tmpl w:val="00000014"/>
    <w:name w:val="WW8Num20"/>
    <w:lvl w:ilvl="0">
      <w:start w:val="1"/>
      <w:numFmt w:val="decimal"/>
      <w:lvlText w:val="%1."/>
      <w:lvlJc w:val="left"/>
      <w:pPr>
        <w:tabs>
          <w:tab w:val="num" w:pos="390"/>
        </w:tabs>
        <w:ind w:left="390" w:hanging="390"/>
      </w:pPr>
      <w:rPr>
        <w:rFonts w:ascii="Symbol" w:hAnsi="Symbol"/>
      </w:rPr>
    </w:lvl>
    <w:lvl w:ilvl="1">
      <w:start w:val="1"/>
      <w:numFmt w:val="decimal"/>
      <w:lvlText w:val="%1.%2."/>
      <w:lvlJc w:val="left"/>
      <w:pPr>
        <w:tabs>
          <w:tab w:val="num" w:pos="720"/>
        </w:tabs>
        <w:ind w:left="720" w:hanging="720"/>
      </w:pPr>
      <w:rPr>
        <w:rFonts w:ascii="Symbol" w:hAnsi="Symbol"/>
      </w:rPr>
    </w:lvl>
    <w:lvl w:ilvl="2">
      <w:start w:val="1"/>
      <w:numFmt w:val="decimal"/>
      <w:lvlText w:val="%1.%2.%3."/>
      <w:lvlJc w:val="left"/>
      <w:pPr>
        <w:tabs>
          <w:tab w:val="num" w:pos="720"/>
        </w:tabs>
        <w:ind w:left="720" w:hanging="720"/>
      </w:pPr>
      <w:rPr>
        <w:rFonts w:ascii="Symbol" w:hAnsi="Symbol"/>
      </w:rPr>
    </w:lvl>
    <w:lvl w:ilvl="3">
      <w:start w:val="1"/>
      <w:numFmt w:val="decimal"/>
      <w:lvlText w:val="%1.%2.%3.%4."/>
      <w:lvlJc w:val="left"/>
      <w:pPr>
        <w:tabs>
          <w:tab w:val="num" w:pos="1080"/>
        </w:tabs>
        <w:ind w:left="1080" w:hanging="1080"/>
      </w:pPr>
      <w:rPr>
        <w:rFonts w:ascii="Symbol" w:hAnsi="Symbol"/>
      </w:rPr>
    </w:lvl>
    <w:lvl w:ilvl="4">
      <w:start w:val="1"/>
      <w:numFmt w:val="decimal"/>
      <w:lvlText w:val="%1.%2.%3.%4.%5."/>
      <w:lvlJc w:val="left"/>
      <w:pPr>
        <w:tabs>
          <w:tab w:val="num" w:pos="1080"/>
        </w:tabs>
        <w:ind w:left="1080" w:hanging="1080"/>
      </w:pPr>
      <w:rPr>
        <w:rFonts w:ascii="Symbol" w:hAnsi="Symbol"/>
      </w:rPr>
    </w:lvl>
    <w:lvl w:ilvl="5">
      <w:start w:val="1"/>
      <w:numFmt w:val="decimal"/>
      <w:lvlText w:val="%1.%2.%3.%4.%5.%6."/>
      <w:lvlJc w:val="left"/>
      <w:pPr>
        <w:tabs>
          <w:tab w:val="num" w:pos="1440"/>
        </w:tabs>
        <w:ind w:left="1440" w:hanging="1440"/>
      </w:pPr>
      <w:rPr>
        <w:rFonts w:ascii="Symbol" w:hAnsi="Symbol"/>
      </w:rPr>
    </w:lvl>
    <w:lvl w:ilvl="6">
      <w:start w:val="1"/>
      <w:numFmt w:val="decimal"/>
      <w:lvlText w:val="%1.%2.%3.%4.%5.%6.%7."/>
      <w:lvlJc w:val="left"/>
      <w:pPr>
        <w:tabs>
          <w:tab w:val="num" w:pos="1440"/>
        </w:tabs>
        <w:ind w:left="1440" w:hanging="1440"/>
      </w:pPr>
      <w:rPr>
        <w:rFonts w:ascii="Symbol" w:hAnsi="Symbol"/>
      </w:rPr>
    </w:lvl>
    <w:lvl w:ilvl="7">
      <w:start w:val="1"/>
      <w:numFmt w:val="decimal"/>
      <w:lvlText w:val="%1.%2.%3.%4.%5.%6.%7.%8."/>
      <w:lvlJc w:val="left"/>
      <w:pPr>
        <w:tabs>
          <w:tab w:val="num" w:pos="1800"/>
        </w:tabs>
        <w:ind w:left="1800" w:hanging="1800"/>
      </w:pPr>
      <w:rPr>
        <w:rFonts w:ascii="Symbol" w:hAnsi="Symbol"/>
      </w:rPr>
    </w:lvl>
    <w:lvl w:ilvl="8">
      <w:start w:val="1"/>
      <w:numFmt w:val="decimal"/>
      <w:lvlText w:val="%1.%2.%3.%4.%5.%6.%7.%8.%9."/>
      <w:lvlJc w:val="left"/>
      <w:pPr>
        <w:tabs>
          <w:tab w:val="num" w:pos="1800"/>
        </w:tabs>
        <w:ind w:left="1800" w:hanging="1800"/>
      </w:pPr>
      <w:rPr>
        <w:rFonts w:ascii="Symbol" w:hAnsi="Symbol"/>
      </w:rPr>
    </w:lvl>
  </w:abstractNum>
  <w:abstractNum w:abstractNumId="19" w15:restartNumberingAfterBreak="0">
    <w:nsid w:val="00000015"/>
    <w:multiLevelType w:val="singleLevel"/>
    <w:tmpl w:val="00000015"/>
    <w:name w:val="WW8Num21"/>
    <w:lvl w:ilvl="0">
      <w:start w:val="1"/>
      <w:numFmt w:val="bullet"/>
      <w:lvlText w:val=""/>
      <w:lvlJc w:val="left"/>
      <w:pPr>
        <w:tabs>
          <w:tab w:val="num" w:pos="0"/>
        </w:tabs>
        <w:ind w:left="2070" w:hanging="360"/>
      </w:pPr>
      <w:rPr>
        <w:rFonts w:ascii="Symbol" w:hAnsi="Symbol" w:cs="Times New Roman"/>
      </w:rPr>
    </w:lvl>
  </w:abstractNum>
  <w:abstractNum w:abstractNumId="20" w15:restartNumberingAfterBreak="0">
    <w:nsid w:val="00000016"/>
    <w:multiLevelType w:val="multilevel"/>
    <w:tmpl w:val="00000016"/>
    <w:name w:val="WW8Num22"/>
    <w:lvl w:ilvl="0">
      <w:start w:val="1"/>
      <w:numFmt w:val="decimal"/>
      <w:lvlText w:val="16.%1"/>
      <w:lvlJc w:val="left"/>
      <w:pPr>
        <w:tabs>
          <w:tab w:val="num" w:pos="0"/>
        </w:tabs>
        <w:ind w:left="1440" w:hanging="360"/>
      </w:pPr>
    </w:lvl>
    <w:lvl w:ilvl="1">
      <w:start w:val="1"/>
      <w:numFmt w:val="decimal"/>
      <w:lvlText w:val="16.%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15:restartNumberingAfterBreak="0">
    <w:nsid w:val="718A18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7"/>
  </w:num>
  <w:num w:numId="6">
    <w:abstractNumId w:val="10"/>
  </w:num>
  <w:num w:numId="7">
    <w:abstractNumId w:val="11"/>
  </w:num>
  <w:num w:numId="8">
    <w:abstractNumId w:val="12"/>
  </w:num>
  <w:num w:numId="9">
    <w:abstractNumId w:val="14"/>
  </w:num>
  <w:num w:numId="10">
    <w:abstractNumId w:val="15"/>
  </w:num>
  <w:num w:numId="11">
    <w:abstractNumId w:val="16"/>
  </w:num>
  <w:num w:numId="12">
    <w:abstractNumId w:val="19"/>
  </w:num>
  <w:num w:numId="13">
    <w:abstractNumId w:val="20"/>
  </w:num>
  <w:num w:numId="14">
    <w:abstractNumId w:val="21"/>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48"/>
    <w:rsid w:val="00004C1D"/>
    <w:rsid w:val="00007A6F"/>
    <w:rsid w:val="000109E1"/>
    <w:rsid w:val="0001253E"/>
    <w:rsid w:val="00013686"/>
    <w:rsid w:val="000203CD"/>
    <w:rsid w:val="0002637C"/>
    <w:rsid w:val="0002770F"/>
    <w:rsid w:val="00035FCF"/>
    <w:rsid w:val="00064E98"/>
    <w:rsid w:val="00073D22"/>
    <w:rsid w:val="00091E5D"/>
    <w:rsid w:val="00097B7F"/>
    <w:rsid w:val="000A53AD"/>
    <w:rsid w:val="000C5274"/>
    <w:rsid w:val="000C5EE2"/>
    <w:rsid w:val="000D0831"/>
    <w:rsid w:val="000D16C4"/>
    <w:rsid w:val="000D1D99"/>
    <w:rsid w:val="000D3C30"/>
    <w:rsid w:val="000E19B7"/>
    <w:rsid w:val="001026B4"/>
    <w:rsid w:val="00106B15"/>
    <w:rsid w:val="0010768F"/>
    <w:rsid w:val="001078DF"/>
    <w:rsid w:val="001265DF"/>
    <w:rsid w:val="00150EEA"/>
    <w:rsid w:val="001756AD"/>
    <w:rsid w:val="00176A76"/>
    <w:rsid w:val="00181B8A"/>
    <w:rsid w:val="001A54BE"/>
    <w:rsid w:val="001A5D3B"/>
    <w:rsid w:val="001A7481"/>
    <w:rsid w:val="001D19EB"/>
    <w:rsid w:val="001D48C1"/>
    <w:rsid w:val="001F7395"/>
    <w:rsid w:val="002127DE"/>
    <w:rsid w:val="00212A99"/>
    <w:rsid w:val="00241D32"/>
    <w:rsid w:val="00244DE6"/>
    <w:rsid w:val="00255DDB"/>
    <w:rsid w:val="0026765A"/>
    <w:rsid w:val="00284448"/>
    <w:rsid w:val="0029631C"/>
    <w:rsid w:val="002B0B7E"/>
    <w:rsid w:val="002B62DB"/>
    <w:rsid w:val="002B7B20"/>
    <w:rsid w:val="002C3190"/>
    <w:rsid w:val="002C4A2C"/>
    <w:rsid w:val="002F7C69"/>
    <w:rsid w:val="003005D2"/>
    <w:rsid w:val="003034D5"/>
    <w:rsid w:val="00307D93"/>
    <w:rsid w:val="00317456"/>
    <w:rsid w:val="00334D18"/>
    <w:rsid w:val="00343A60"/>
    <w:rsid w:val="0034401F"/>
    <w:rsid w:val="00352821"/>
    <w:rsid w:val="0035282B"/>
    <w:rsid w:val="00354860"/>
    <w:rsid w:val="00364071"/>
    <w:rsid w:val="003665DC"/>
    <w:rsid w:val="00376730"/>
    <w:rsid w:val="0038231F"/>
    <w:rsid w:val="00392CD5"/>
    <w:rsid w:val="003B27C8"/>
    <w:rsid w:val="003B3E4C"/>
    <w:rsid w:val="003E7600"/>
    <w:rsid w:val="00403811"/>
    <w:rsid w:val="004108A8"/>
    <w:rsid w:val="0041554C"/>
    <w:rsid w:val="0043174D"/>
    <w:rsid w:val="00433B0A"/>
    <w:rsid w:val="00440875"/>
    <w:rsid w:val="004636B3"/>
    <w:rsid w:val="004654CF"/>
    <w:rsid w:val="00467575"/>
    <w:rsid w:val="00474990"/>
    <w:rsid w:val="00485F3C"/>
    <w:rsid w:val="0049139F"/>
    <w:rsid w:val="004B2508"/>
    <w:rsid w:val="004B792B"/>
    <w:rsid w:val="004C0527"/>
    <w:rsid w:val="004E3F4B"/>
    <w:rsid w:val="004F35D4"/>
    <w:rsid w:val="00521CE6"/>
    <w:rsid w:val="00536DAD"/>
    <w:rsid w:val="005454E9"/>
    <w:rsid w:val="005523AA"/>
    <w:rsid w:val="00566B3A"/>
    <w:rsid w:val="0057440D"/>
    <w:rsid w:val="00577FC8"/>
    <w:rsid w:val="00591606"/>
    <w:rsid w:val="0059308A"/>
    <w:rsid w:val="00594546"/>
    <w:rsid w:val="005950B9"/>
    <w:rsid w:val="005A4937"/>
    <w:rsid w:val="005B5287"/>
    <w:rsid w:val="005C71DA"/>
    <w:rsid w:val="005D14E4"/>
    <w:rsid w:val="005D57C3"/>
    <w:rsid w:val="005E1591"/>
    <w:rsid w:val="005E2659"/>
    <w:rsid w:val="005E7002"/>
    <w:rsid w:val="005F64D4"/>
    <w:rsid w:val="005F7A02"/>
    <w:rsid w:val="006033E3"/>
    <w:rsid w:val="006531D6"/>
    <w:rsid w:val="006545F3"/>
    <w:rsid w:val="0067108E"/>
    <w:rsid w:val="0068036C"/>
    <w:rsid w:val="006810C2"/>
    <w:rsid w:val="00682B2A"/>
    <w:rsid w:val="00687345"/>
    <w:rsid w:val="00694683"/>
    <w:rsid w:val="006B339C"/>
    <w:rsid w:val="006E12A5"/>
    <w:rsid w:val="006E3501"/>
    <w:rsid w:val="006F19B2"/>
    <w:rsid w:val="006F3569"/>
    <w:rsid w:val="006F51AC"/>
    <w:rsid w:val="00705BF0"/>
    <w:rsid w:val="007107EA"/>
    <w:rsid w:val="0071206A"/>
    <w:rsid w:val="00716BB9"/>
    <w:rsid w:val="00723BEC"/>
    <w:rsid w:val="00733438"/>
    <w:rsid w:val="00743FD3"/>
    <w:rsid w:val="007518F0"/>
    <w:rsid w:val="00757A3F"/>
    <w:rsid w:val="00760E0A"/>
    <w:rsid w:val="007620B3"/>
    <w:rsid w:val="0076654A"/>
    <w:rsid w:val="00772DAA"/>
    <w:rsid w:val="00776B6A"/>
    <w:rsid w:val="007853AF"/>
    <w:rsid w:val="007873D3"/>
    <w:rsid w:val="00793E2D"/>
    <w:rsid w:val="007A4663"/>
    <w:rsid w:val="007C7549"/>
    <w:rsid w:val="007E0E36"/>
    <w:rsid w:val="0080752A"/>
    <w:rsid w:val="00813818"/>
    <w:rsid w:val="00821498"/>
    <w:rsid w:val="008232AF"/>
    <w:rsid w:val="00823FFB"/>
    <w:rsid w:val="00824849"/>
    <w:rsid w:val="00825B33"/>
    <w:rsid w:val="00830515"/>
    <w:rsid w:val="0083115C"/>
    <w:rsid w:val="00845837"/>
    <w:rsid w:val="00853A77"/>
    <w:rsid w:val="008557E1"/>
    <w:rsid w:val="00855B19"/>
    <w:rsid w:val="0086730A"/>
    <w:rsid w:val="00876F2F"/>
    <w:rsid w:val="0088230F"/>
    <w:rsid w:val="008961D5"/>
    <w:rsid w:val="008A5540"/>
    <w:rsid w:val="008B3A1F"/>
    <w:rsid w:val="008C0B32"/>
    <w:rsid w:val="008C187B"/>
    <w:rsid w:val="008D1013"/>
    <w:rsid w:val="008E0A44"/>
    <w:rsid w:val="008F7F32"/>
    <w:rsid w:val="00905714"/>
    <w:rsid w:val="00916D26"/>
    <w:rsid w:val="0092644B"/>
    <w:rsid w:val="00937A58"/>
    <w:rsid w:val="0095711F"/>
    <w:rsid w:val="009608A3"/>
    <w:rsid w:val="00972B28"/>
    <w:rsid w:val="00976026"/>
    <w:rsid w:val="00986E6D"/>
    <w:rsid w:val="00995AEB"/>
    <w:rsid w:val="009B04C6"/>
    <w:rsid w:val="009B2D44"/>
    <w:rsid w:val="009B318C"/>
    <w:rsid w:val="009C2F45"/>
    <w:rsid w:val="009D2607"/>
    <w:rsid w:val="009E0653"/>
    <w:rsid w:val="009E7671"/>
    <w:rsid w:val="009F5594"/>
    <w:rsid w:val="009F7116"/>
    <w:rsid w:val="00A14F92"/>
    <w:rsid w:val="00A174E4"/>
    <w:rsid w:val="00A25803"/>
    <w:rsid w:val="00A41F4F"/>
    <w:rsid w:val="00A422E9"/>
    <w:rsid w:val="00A44FC5"/>
    <w:rsid w:val="00A478C7"/>
    <w:rsid w:val="00A537ED"/>
    <w:rsid w:val="00A67B17"/>
    <w:rsid w:val="00A707EA"/>
    <w:rsid w:val="00A8490F"/>
    <w:rsid w:val="00A9353D"/>
    <w:rsid w:val="00A97A8C"/>
    <w:rsid w:val="00B209B0"/>
    <w:rsid w:val="00B2254B"/>
    <w:rsid w:val="00B40800"/>
    <w:rsid w:val="00B4346E"/>
    <w:rsid w:val="00B56F64"/>
    <w:rsid w:val="00B721C8"/>
    <w:rsid w:val="00B75AAC"/>
    <w:rsid w:val="00B75EEF"/>
    <w:rsid w:val="00B86AB1"/>
    <w:rsid w:val="00BA3AA4"/>
    <w:rsid w:val="00BC193E"/>
    <w:rsid w:val="00BC26F0"/>
    <w:rsid w:val="00BC5E47"/>
    <w:rsid w:val="00BD581D"/>
    <w:rsid w:val="00BE27AC"/>
    <w:rsid w:val="00BF17BA"/>
    <w:rsid w:val="00BF502D"/>
    <w:rsid w:val="00BF65ED"/>
    <w:rsid w:val="00BF777E"/>
    <w:rsid w:val="00C0353E"/>
    <w:rsid w:val="00C04F90"/>
    <w:rsid w:val="00C124C2"/>
    <w:rsid w:val="00C1704E"/>
    <w:rsid w:val="00C22EFD"/>
    <w:rsid w:val="00C4359C"/>
    <w:rsid w:val="00C55EF5"/>
    <w:rsid w:val="00C60F60"/>
    <w:rsid w:val="00C62C14"/>
    <w:rsid w:val="00C6349E"/>
    <w:rsid w:val="00C85A50"/>
    <w:rsid w:val="00C876FC"/>
    <w:rsid w:val="00C906DF"/>
    <w:rsid w:val="00C930D3"/>
    <w:rsid w:val="00C959CC"/>
    <w:rsid w:val="00C96E70"/>
    <w:rsid w:val="00CC6C33"/>
    <w:rsid w:val="00CE2D81"/>
    <w:rsid w:val="00CE60FE"/>
    <w:rsid w:val="00D0324E"/>
    <w:rsid w:val="00D12A60"/>
    <w:rsid w:val="00D32A9B"/>
    <w:rsid w:val="00D343A5"/>
    <w:rsid w:val="00D37E63"/>
    <w:rsid w:val="00D45689"/>
    <w:rsid w:val="00D54FE1"/>
    <w:rsid w:val="00D56F63"/>
    <w:rsid w:val="00D70B8C"/>
    <w:rsid w:val="00D832A8"/>
    <w:rsid w:val="00D9004C"/>
    <w:rsid w:val="00D94CA7"/>
    <w:rsid w:val="00DB1A88"/>
    <w:rsid w:val="00DB1F9B"/>
    <w:rsid w:val="00DB694F"/>
    <w:rsid w:val="00DC1234"/>
    <w:rsid w:val="00DC21D6"/>
    <w:rsid w:val="00DD1168"/>
    <w:rsid w:val="00DE079C"/>
    <w:rsid w:val="00DE4881"/>
    <w:rsid w:val="00E04EEA"/>
    <w:rsid w:val="00E259EA"/>
    <w:rsid w:val="00E423CC"/>
    <w:rsid w:val="00E46075"/>
    <w:rsid w:val="00E674BE"/>
    <w:rsid w:val="00E70443"/>
    <w:rsid w:val="00E7190A"/>
    <w:rsid w:val="00E7492D"/>
    <w:rsid w:val="00E87D48"/>
    <w:rsid w:val="00E9325B"/>
    <w:rsid w:val="00EB108F"/>
    <w:rsid w:val="00EB55C9"/>
    <w:rsid w:val="00EB7CD6"/>
    <w:rsid w:val="00EB7FBB"/>
    <w:rsid w:val="00EC066A"/>
    <w:rsid w:val="00EC1FE1"/>
    <w:rsid w:val="00EC5794"/>
    <w:rsid w:val="00ED0AE6"/>
    <w:rsid w:val="00ED2644"/>
    <w:rsid w:val="00EE4D73"/>
    <w:rsid w:val="00EF3AAE"/>
    <w:rsid w:val="00EF3B87"/>
    <w:rsid w:val="00F0037B"/>
    <w:rsid w:val="00F174C6"/>
    <w:rsid w:val="00F208AC"/>
    <w:rsid w:val="00F2223B"/>
    <w:rsid w:val="00F35DE4"/>
    <w:rsid w:val="00F377BD"/>
    <w:rsid w:val="00F629FD"/>
    <w:rsid w:val="00F63145"/>
    <w:rsid w:val="00F6473E"/>
    <w:rsid w:val="00F7052E"/>
    <w:rsid w:val="00F83FA2"/>
    <w:rsid w:val="00F862F5"/>
    <w:rsid w:val="00F9618F"/>
    <w:rsid w:val="00FA62AD"/>
    <w:rsid w:val="00FC7178"/>
    <w:rsid w:val="00FD2546"/>
    <w:rsid w:val="00FD2D3F"/>
    <w:rsid w:val="00FF1D64"/>
    <w:rsid w:val="00FF2D8B"/>
    <w:rsid w:val="00FF7265"/>
    <w:rsid w:val="00FF78E9"/>
    <w:rsid w:val="67566B4B"/>
    <w:rsid w:val="6A1E81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23CA99B9"/>
  <w15:chartTrackingRefBased/>
  <w15:docId w15:val="{BAA66B6F-E547-407B-86F9-869A7E5F7B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eastAsia="Calibri" w:cs="Calibri"/>
      <w:sz w:val="24"/>
      <w:szCs w:val="24"/>
      <w:lang w:eastAsia="ar-SA"/>
    </w:rPr>
  </w:style>
  <w:style w:type="paragraph" w:styleId="Heading1">
    <w:name w:val="heading 1"/>
    <w:basedOn w:val="Normal"/>
    <w:next w:val="Normal"/>
    <w:qFormat/>
    <w:pPr>
      <w:keepNext/>
      <w:numPr>
        <w:numId w:val="14"/>
      </w:numPr>
      <w:tabs>
        <w:tab w:val="left" w:pos="990"/>
      </w:tabs>
      <w:spacing w:before="360" w:after="840" w:line="360" w:lineRule="auto"/>
      <w:jc w:val="both"/>
      <w:outlineLvl w:val="0"/>
    </w:pPr>
    <w:rPr>
      <w:b/>
      <w:color w:val="000000"/>
      <w:sz w:val="32"/>
      <w:szCs w:val="32"/>
    </w:rPr>
  </w:style>
  <w:style w:type="paragraph" w:styleId="Heading2">
    <w:name w:val="heading 2"/>
    <w:basedOn w:val="Normal"/>
    <w:next w:val="BodyText"/>
    <w:qFormat/>
    <w:pPr>
      <w:keepNext/>
      <w:numPr>
        <w:ilvl w:val="1"/>
        <w:numId w:val="14"/>
      </w:numPr>
      <w:tabs>
        <w:tab w:val="left" w:pos="0"/>
        <w:tab w:val="left" w:pos="360"/>
        <w:tab w:val="left" w:pos="540"/>
        <w:tab w:val="left" w:pos="630"/>
        <w:tab w:val="left" w:pos="990"/>
        <w:tab w:val="left" w:pos="1260"/>
        <w:tab w:val="left" w:pos="1620"/>
      </w:tabs>
      <w:jc w:val="both"/>
      <w:outlineLvl w:val="1"/>
    </w:pPr>
    <w:rPr>
      <w:b/>
      <w:bCs/>
      <w:color w:val="000000"/>
      <w:sz w:val="28"/>
      <w:szCs w:val="28"/>
    </w:rPr>
  </w:style>
  <w:style w:type="paragraph" w:styleId="Heading3">
    <w:name w:val="heading 3"/>
    <w:basedOn w:val="Normal"/>
    <w:next w:val="Normal"/>
    <w:qFormat/>
    <w:pPr>
      <w:keepNext/>
      <w:numPr>
        <w:ilvl w:val="2"/>
        <w:numId w:val="14"/>
      </w:numPr>
      <w:outlineLvl w:val="2"/>
    </w:pPr>
    <w:rPr>
      <w:b/>
      <w:bCs/>
      <w:color w:val="000000"/>
    </w:rPr>
  </w:style>
  <w:style w:type="paragraph" w:styleId="Heading4">
    <w:name w:val="heading 4"/>
    <w:basedOn w:val="Normal"/>
    <w:next w:val="Normal"/>
    <w:qFormat/>
    <w:pPr>
      <w:keepNext/>
      <w:numPr>
        <w:ilvl w:val="3"/>
        <w:numId w:val="14"/>
      </w:numPr>
      <w:jc w:val="center"/>
      <w:outlineLvl w:val="3"/>
    </w:pPr>
    <w:rPr>
      <w:sz w:val="40"/>
      <w:szCs w:val="40"/>
    </w:rPr>
  </w:style>
  <w:style w:type="paragraph" w:styleId="Heading5">
    <w:name w:val="heading 5"/>
    <w:basedOn w:val="Normal"/>
    <w:next w:val="Normal"/>
    <w:qFormat/>
    <w:pPr>
      <w:keepNext/>
      <w:numPr>
        <w:ilvl w:val="4"/>
        <w:numId w:val="14"/>
      </w:numPr>
      <w:jc w:val="center"/>
      <w:outlineLvl w:val="4"/>
    </w:pPr>
    <w:rPr>
      <w:b/>
      <w:bCs/>
      <w:color w:val="43413D"/>
      <w:sz w:val="40"/>
      <w:szCs w:val="40"/>
    </w:rPr>
  </w:style>
  <w:style w:type="paragraph" w:styleId="Heading6">
    <w:name w:val="heading 6"/>
    <w:basedOn w:val="Normal"/>
    <w:next w:val="Normal"/>
    <w:qFormat/>
    <w:pPr>
      <w:keepNext/>
      <w:numPr>
        <w:ilvl w:val="5"/>
        <w:numId w:val="14"/>
      </w:numPr>
      <w:outlineLvl w:val="5"/>
    </w:pPr>
    <w:rPr>
      <w:b/>
      <w:bCs/>
    </w:rPr>
  </w:style>
  <w:style w:type="paragraph" w:styleId="Heading7">
    <w:name w:val="heading 7"/>
    <w:basedOn w:val="Normal"/>
    <w:next w:val="Normal"/>
    <w:qFormat/>
    <w:pPr>
      <w:keepNext/>
      <w:numPr>
        <w:ilvl w:val="6"/>
        <w:numId w:val="14"/>
      </w:numPr>
      <w:jc w:val="center"/>
      <w:outlineLvl w:val="6"/>
    </w:pPr>
    <w:rPr>
      <w:b/>
      <w:bCs/>
    </w:rPr>
  </w:style>
  <w:style w:type="paragraph" w:styleId="Heading8">
    <w:name w:val="heading 8"/>
    <w:basedOn w:val="Normal"/>
    <w:next w:val="Normal"/>
    <w:qFormat/>
    <w:pPr>
      <w:keepNext/>
      <w:numPr>
        <w:ilvl w:val="7"/>
        <w:numId w:val="14"/>
      </w:numPr>
      <w:jc w:val="both"/>
      <w:outlineLvl w:val="7"/>
    </w:pPr>
    <w:rPr>
      <w:b/>
      <w:bCs/>
    </w:rPr>
  </w:style>
  <w:style w:type="paragraph" w:styleId="Heading9">
    <w:name w:val="heading 9"/>
    <w:basedOn w:val="Normal"/>
    <w:next w:val="Normal"/>
    <w:qFormat/>
    <w:pPr>
      <w:keepNext/>
      <w:numPr>
        <w:ilvl w:val="8"/>
        <w:numId w:val="14"/>
      </w:numPr>
      <w:outlineLvl w:val="8"/>
    </w:pPr>
    <w:rPr>
      <w:b/>
      <w:bCs/>
    </w:rPr>
  </w:style>
  <w:style w:type="character" w:styleId="DefaultParagraphFont" w:default="1">
    <w:name w:val="Default Paragraph Fon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2z0" w:customStyle="1">
    <w:name w:val="WW8Num2z0"/>
    <w:rPr>
      <w:rFonts w:ascii="Symbol" w:hAnsi="Symbol"/>
    </w:rPr>
  </w:style>
  <w:style w:type="character" w:styleId="WW8Num3z0" w:customStyle="1">
    <w:name w:val="WW8Num3z0"/>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hAnsi="Courier New"/>
    </w:rPr>
  </w:style>
  <w:style w:type="character" w:styleId="WW8Num4z3" w:customStyle="1">
    <w:name w:val="WW8Num4z3"/>
    <w:rPr>
      <w:rFonts w:ascii="Symbol" w:hAnsi="Symbol"/>
    </w:rPr>
  </w:style>
  <w:style w:type="character" w:styleId="WW8Num4z4" w:customStyle="1">
    <w:name w:val="WW8Num4z4"/>
    <w:rPr>
      <w:rFonts w:ascii="Courier New" w:hAnsi="Courier New"/>
    </w:rPr>
  </w:style>
  <w:style w:type="character" w:styleId="WW8Num5z0" w:customStyle="1">
    <w:name w:val="WW8Num5z0"/>
    <w:rPr>
      <w:rFonts w:ascii="Symbol" w:hAnsi="Symbol"/>
    </w:rPr>
  </w:style>
  <w:style w:type="character" w:styleId="WW8Num6z0" w:customStyle="1">
    <w:name w:val="WW8Num6z0"/>
    <w:rPr>
      <w:b/>
    </w:rPr>
  </w:style>
  <w:style w:type="character" w:styleId="WW8Num7z0" w:customStyle="1">
    <w:name w:val="WW8Num7z0"/>
    <w:rPr>
      <w:rFonts w:cs="Times New Roman"/>
      <w:b/>
      <w:bCs/>
    </w:rPr>
  </w:style>
  <w:style w:type="character" w:styleId="WW8Num10z0" w:customStyle="1">
    <w:name w:val="WW8Num10z0"/>
    <w:rPr>
      <w:rFonts w:cs="Times New Roman"/>
    </w:rPr>
  </w:style>
  <w:style w:type="character" w:styleId="WW8Num11z0" w:customStyle="1">
    <w:name w:val="WW8Num11z0"/>
    <w:rPr>
      <w:rFonts w:cs="Times New Roman"/>
    </w:rPr>
  </w:style>
  <w:style w:type="character" w:styleId="WW8Num14z0" w:customStyle="1">
    <w:name w:val="WW8Num14z0"/>
    <w:rPr>
      <w:rFonts w:ascii="Symbol" w:hAnsi="Symbol"/>
    </w:rPr>
  </w:style>
  <w:style w:type="character" w:styleId="WW8Num15z0" w:customStyle="1">
    <w:name w:val="WW8Num15z0"/>
    <w:rPr>
      <w:rFonts w:ascii="Symbol" w:hAnsi="Symbol"/>
    </w:rPr>
  </w:style>
  <w:style w:type="character" w:styleId="WW8Num16z0" w:customStyle="1">
    <w:name w:val="WW8Num16z0"/>
    <w:rPr>
      <w:rFonts w:cs="Times New Roman"/>
      <w:b/>
      <w:bCs/>
    </w:rPr>
  </w:style>
  <w:style w:type="character" w:styleId="WW8Num18z0" w:customStyle="1">
    <w:name w:val="WW8Num18z0"/>
    <w:rPr>
      <w:rFonts w:ascii="Symbol" w:hAnsi="Symbol"/>
    </w:rPr>
  </w:style>
  <w:style w:type="character" w:styleId="WW8Num19z0" w:customStyle="1">
    <w:name w:val="WW8Num19z0"/>
    <w:rPr>
      <w:rFonts w:ascii="Symbol" w:hAnsi="Symbol"/>
    </w:rPr>
  </w:style>
  <w:style w:type="character" w:styleId="WW8Num20z0" w:customStyle="1">
    <w:name w:val="WW8Num20z0"/>
    <w:rPr>
      <w:rFonts w:ascii="Symbol" w:hAnsi="Symbol"/>
    </w:rPr>
  </w:style>
  <w:style w:type="character" w:styleId="WW8Num21z0" w:customStyle="1">
    <w:name w:val="WW8Num21z0"/>
    <w:rPr>
      <w:rFonts w:cs="Times New Roman"/>
    </w:rPr>
  </w:style>
  <w:style w:type="character" w:styleId="DefaultParagraphFont0">
    <w:name w:val="Default Paragraph Font0"/>
  </w:style>
  <w:style w:type="character" w:styleId="WW8Num1z0" w:customStyle="1">
    <w:name w:val="WW8Num1z0"/>
    <w:rPr>
      <w:rFonts w:cs="Times New Roman"/>
    </w:rPr>
  </w:style>
  <w:style w:type="character" w:styleId="WW8Num3z1" w:customStyle="1">
    <w:name w:val="WW8Num3z1"/>
    <w:rPr>
      <w:rFonts w:ascii="Times New Roman" w:hAnsi="Times New Roman"/>
    </w:rPr>
  </w:style>
  <w:style w:type="character" w:styleId="WW8Num3z3" w:customStyle="1">
    <w:name w:val="WW8Num3z3"/>
    <w:rPr>
      <w:rFonts w:ascii="Symbol" w:hAnsi="Symbol"/>
    </w:rPr>
  </w:style>
  <w:style w:type="character" w:styleId="WW8Num3z4" w:customStyle="1">
    <w:name w:val="WW8Num3z4"/>
    <w:rPr>
      <w:rFonts w:ascii="Courier New" w:hAnsi="Courier New"/>
    </w:rPr>
  </w:style>
  <w:style w:type="character" w:styleId="WW8Num4z2" w:customStyle="1">
    <w:name w:val="WW8Num4z2"/>
    <w:rPr>
      <w:rFonts w:ascii="Wingdings" w:hAnsi="Wingdings"/>
    </w:rPr>
  </w:style>
  <w:style w:type="character" w:styleId="WW8Num12z0" w:customStyle="1">
    <w:name w:val="WW8Num12z0"/>
    <w:rPr>
      <w:rFonts w:cs="Times New Roman"/>
      <w:b/>
      <w:bCs/>
    </w:rPr>
  </w:style>
  <w:style w:type="character" w:styleId="WW8Num15z1" w:customStyle="1">
    <w:name w:val="WW8Num15z1"/>
    <w:rPr>
      <w:rFonts w:cs="Times New Roman"/>
    </w:rPr>
  </w:style>
  <w:style w:type="character" w:styleId="WW8Num17z0" w:customStyle="1">
    <w:name w:val="WW8Num17z0"/>
    <w:rPr>
      <w:b/>
    </w:rPr>
  </w:style>
  <w:style w:type="character" w:styleId="WW8Num19z1" w:customStyle="1">
    <w:name w:val="WW8Num19z1"/>
    <w:rPr>
      <w:rFonts w:cs="Times New Roman"/>
    </w:rPr>
  </w:style>
  <w:style w:type="character" w:styleId="WW8Num20z1" w:customStyle="1">
    <w:name w:val="WW8Num20z1"/>
    <w:rPr>
      <w:rFonts w:ascii="Courier New" w:hAnsi="Courier New"/>
    </w:rPr>
  </w:style>
  <w:style w:type="character" w:styleId="WW8Num20z2" w:customStyle="1">
    <w:name w:val="WW8Num20z2"/>
    <w:rPr>
      <w:rFonts w:ascii="Wingdings" w:hAnsi="Wingdings"/>
    </w:rPr>
  </w:style>
  <w:style w:type="character" w:styleId="WW8Num22z0" w:customStyle="1">
    <w:name w:val="WW8Num22z0"/>
    <w:rPr>
      <w:rFonts w:ascii="Symbol" w:hAnsi="Symbol"/>
    </w:rPr>
  </w:style>
  <w:style w:type="character" w:styleId="WW8Num22z1" w:customStyle="1">
    <w:name w:val="WW8Num22z1"/>
    <w:rPr>
      <w:rFonts w:ascii="Courier New" w:hAnsi="Courier New"/>
    </w:rPr>
  </w:style>
  <w:style w:type="character" w:styleId="WW8Num22z2" w:customStyle="1">
    <w:name w:val="WW8Num22z2"/>
    <w:rPr>
      <w:rFonts w:ascii="Wingdings" w:hAnsi="Wingdings"/>
    </w:rPr>
  </w:style>
  <w:style w:type="character" w:styleId="WW-DefaultParagraphFont" w:customStyle="1">
    <w:name w:val="WW-Default Paragraph Font"/>
  </w:style>
  <w:style w:type="character" w:styleId="Heading1Char" w:customStyle="1">
    <w:name w:val="Heading 1 Char"/>
    <w:rPr>
      <w:rFonts w:ascii="Times New Roman" w:hAnsi="Times New Roman"/>
      <w:b/>
      <w:color w:val="000000"/>
      <w:sz w:val="32"/>
      <w:szCs w:val="32"/>
    </w:rPr>
  </w:style>
  <w:style w:type="character" w:styleId="Heading2Char" w:customStyle="1">
    <w:name w:val="Heading 2 Char"/>
    <w:rPr>
      <w:rFonts w:ascii="Times New Roman" w:hAnsi="Times New Roman"/>
      <w:b/>
      <w:bCs/>
      <w:color w:val="000000"/>
      <w:sz w:val="28"/>
      <w:szCs w:val="28"/>
    </w:rPr>
  </w:style>
  <w:style w:type="character" w:styleId="Heading3Char" w:customStyle="1">
    <w:name w:val="Heading 3 Char"/>
    <w:rPr>
      <w:rFonts w:ascii="Times New Roman" w:hAnsi="Times New Roman"/>
      <w:b/>
      <w:bCs/>
      <w:color w:val="000000"/>
      <w:sz w:val="24"/>
      <w:szCs w:val="24"/>
    </w:rPr>
  </w:style>
  <w:style w:type="character" w:styleId="Heading4Char" w:customStyle="1">
    <w:name w:val="Heading 4 Char"/>
    <w:rPr>
      <w:rFonts w:ascii="Times New Roman" w:hAnsi="Times New Roman" w:cs="Times New Roman"/>
      <w:sz w:val="24"/>
      <w:szCs w:val="24"/>
    </w:rPr>
  </w:style>
  <w:style w:type="character" w:styleId="Heading5Char" w:customStyle="1">
    <w:name w:val="Heading 5 Char"/>
    <w:rPr>
      <w:rFonts w:ascii="Times New Roman" w:hAnsi="Times New Roman" w:cs="Times New Roman"/>
      <w:b/>
      <w:bCs/>
      <w:color w:val="43413D"/>
      <w:sz w:val="24"/>
      <w:szCs w:val="24"/>
    </w:rPr>
  </w:style>
  <w:style w:type="character" w:styleId="Heading6Char" w:customStyle="1">
    <w:name w:val="Heading 6 Char"/>
    <w:rPr>
      <w:rFonts w:ascii="Times New Roman" w:hAnsi="Times New Roman" w:cs="Times New Roman"/>
      <w:b/>
      <w:bCs/>
      <w:sz w:val="24"/>
      <w:szCs w:val="24"/>
    </w:rPr>
  </w:style>
  <w:style w:type="character" w:styleId="Heading7Char" w:customStyle="1">
    <w:name w:val="Heading 7 Char"/>
    <w:rPr>
      <w:rFonts w:ascii="Times New Roman" w:hAnsi="Times New Roman" w:cs="Times New Roman"/>
      <w:b/>
      <w:bCs/>
      <w:sz w:val="24"/>
      <w:szCs w:val="24"/>
    </w:rPr>
  </w:style>
  <w:style w:type="character" w:styleId="Heading8Char" w:customStyle="1">
    <w:name w:val="Heading 8 Char"/>
    <w:rPr>
      <w:rFonts w:ascii="Times New Roman" w:hAnsi="Times New Roman" w:cs="Times New Roman"/>
      <w:b/>
      <w:bCs/>
      <w:sz w:val="24"/>
      <w:szCs w:val="24"/>
    </w:rPr>
  </w:style>
  <w:style w:type="character" w:styleId="Heading9Char" w:customStyle="1">
    <w:name w:val="Heading 9 Char"/>
    <w:rPr>
      <w:rFonts w:ascii="Times New Roman" w:hAnsi="Times New Roman" w:cs="Times New Roman"/>
      <w:b/>
      <w:bCs/>
      <w:sz w:val="24"/>
      <w:szCs w:val="24"/>
    </w:rPr>
  </w:style>
  <w:style w:type="character" w:styleId="HeaderChar" w:customStyle="1">
    <w:name w:val="Header Char"/>
    <w:rPr>
      <w:rFonts w:ascii="Times New Roman" w:hAnsi="Times New Roman" w:cs="Times New Roman"/>
      <w:sz w:val="24"/>
      <w:szCs w:val="24"/>
    </w:rPr>
  </w:style>
  <w:style w:type="character" w:styleId="FooterChar" w:customStyle="1">
    <w:name w:val="Footer Char"/>
    <w:rPr>
      <w:rFonts w:ascii="Times New Roman" w:hAnsi="Times New Roman" w:cs="Times New Roman"/>
      <w:sz w:val="24"/>
      <w:szCs w:val="24"/>
    </w:rPr>
  </w:style>
  <w:style w:type="character" w:styleId="Hyperlink">
    <w:name w:val="Hyperlink"/>
    <w:uiPriority w:val="99"/>
    <w:rPr>
      <w:rFonts w:cs="Times New Roman"/>
      <w:color w:val="0000FF"/>
      <w:u w:val="single"/>
    </w:rPr>
  </w:style>
  <w:style w:type="character" w:styleId="BodyTextIndentChar" w:customStyle="1">
    <w:name w:val="Body Text Indent Char"/>
    <w:rPr>
      <w:rFonts w:ascii="Times New Roman" w:hAnsi="Times New Roman" w:cs="Times New Roman"/>
      <w:sz w:val="24"/>
      <w:szCs w:val="24"/>
    </w:rPr>
  </w:style>
  <w:style w:type="character" w:styleId="BodyTextChar" w:customStyle="1">
    <w:name w:val="Body Text Char"/>
    <w:rPr>
      <w:rFonts w:ascii="Times New Roman" w:hAnsi="Times New Roman" w:cs="Times New Roman"/>
      <w:sz w:val="24"/>
      <w:szCs w:val="24"/>
    </w:rPr>
  </w:style>
  <w:style w:type="character" w:styleId="BodyTextIndent2Char" w:customStyle="1">
    <w:name w:val="Body Text Indent 2 Char"/>
    <w:rPr>
      <w:rFonts w:ascii="Times New Roman" w:hAnsi="Times New Roman" w:cs="Times New Roman"/>
      <w:sz w:val="24"/>
      <w:szCs w:val="24"/>
    </w:rPr>
  </w:style>
  <w:style w:type="character" w:styleId="BodyTextIndent3Char" w:customStyle="1">
    <w:name w:val="Body Text Indent 3 Char"/>
    <w:rPr>
      <w:rFonts w:ascii="Times New Roman" w:hAnsi="Times New Roman" w:cs="Times New Roman"/>
      <w:sz w:val="24"/>
      <w:szCs w:val="24"/>
    </w:rPr>
  </w:style>
  <w:style w:type="character" w:styleId="BodyText2Char" w:customStyle="1">
    <w:name w:val="Body Text 2 Char"/>
    <w:rPr>
      <w:rFonts w:ascii="Courier New" w:hAnsi="Courier New" w:cs="Courier New"/>
      <w:sz w:val="24"/>
      <w:szCs w:val="24"/>
    </w:rPr>
  </w:style>
  <w:style w:type="character" w:styleId="PageNumber">
    <w:name w:val="page number"/>
    <w:rPr>
      <w:rFonts w:cs="Times New Roman"/>
    </w:rPr>
  </w:style>
  <w:style w:type="character" w:styleId="TitleChar" w:customStyle="1">
    <w:name w:val="Title Char"/>
    <w:rPr>
      <w:rFonts w:ascii="Times New Roman" w:hAnsi="Times New Roman" w:cs="Times New Roman"/>
      <w:b/>
      <w:bCs/>
      <w:sz w:val="20"/>
      <w:szCs w:val="20"/>
    </w:rPr>
  </w:style>
  <w:style w:type="character" w:styleId="CommentTextChar" w:customStyle="1">
    <w:name w:val="Comment Text Char"/>
    <w:rPr>
      <w:rFonts w:ascii="Times New Roman" w:hAnsi="Times New Roman" w:cs="Times New Roman"/>
      <w:sz w:val="20"/>
      <w:szCs w:val="20"/>
    </w:rPr>
  </w:style>
  <w:style w:type="character" w:styleId="NormalIndentChar" w:customStyle="1">
    <w:name w:val="Normal Indent Char"/>
    <w:rPr>
      <w:rFonts w:ascii="Times New Roman" w:hAnsi="Times New Roman"/>
      <w:sz w:val="20"/>
    </w:rPr>
  </w:style>
  <w:style w:type="character" w:styleId="CharChar" w:customStyle="1">
    <w:name w:val="Char Char"/>
    <w:rPr>
      <w:lang w:val="en-US"/>
    </w:rPr>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jc w:val="both"/>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styleId="Index" w:customStyle="1">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pPr>
      <w:ind w:left="480"/>
    </w:pPr>
    <w:rPr>
      <w:rFonts w:ascii="Calibri" w:hAnsi="Calibri"/>
      <w:i/>
      <w:iCs/>
      <w:sz w:val="20"/>
      <w:szCs w:val="20"/>
    </w:rPr>
  </w:style>
  <w:style w:type="paragraph" w:styleId="TOC4">
    <w:name w:val="toc 4"/>
    <w:basedOn w:val="Normal"/>
    <w:next w:val="Normal"/>
    <w:pPr>
      <w:ind w:left="720"/>
    </w:pPr>
    <w:rPr>
      <w:rFonts w:ascii="Calibri" w:hAnsi="Calibri"/>
      <w:sz w:val="18"/>
      <w:szCs w:val="18"/>
    </w:rPr>
  </w:style>
  <w:style w:type="paragraph" w:styleId="TOC5">
    <w:name w:val="toc 5"/>
    <w:basedOn w:val="Normal"/>
    <w:next w:val="Normal"/>
    <w:pPr>
      <w:ind w:left="960"/>
    </w:pPr>
    <w:rPr>
      <w:rFonts w:ascii="Calibri" w:hAnsi="Calibri"/>
      <w:sz w:val="18"/>
      <w:szCs w:val="18"/>
    </w:rPr>
  </w:style>
  <w:style w:type="paragraph" w:styleId="TOC6">
    <w:name w:val="toc 6"/>
    <w:basedOn w:val="Normal"/>
    <w:next w:val="Normal"/>
    <w:pPr>
      <w:ind w:left="1200"/>
    </w:pPr>
    <w:rPr>
      <w:rFonts w:ascii="Calibri" w:hAnsi="Calibri"/>
      <w:sz w:val="18"/>
      <w:szCs w:val="18"/>
    </w:rPr>
  </w:style>
  <w:style w:type="paragraph" w:styleId="TOC7">
    <w:name w:val="toc 7"/>
    <w:basedOn w:val="Normal"/>
    <w:next w:val="Normal"/>
    <w:pPr>
      <w:ind w:left="1440"/>
    </w:pPr>
    <w:rPr>
      <w:rFonts w:ascii="Calibri" w:hAnsi="Calibri"/>
      <w:sz w:val="18"/>
      <w:szCs w:val="18"/>
    </w:rPr>
  </w:style>
  <w:style w:type="paragraph" w:styleId="TOC8">
    <w:name w:val="toc 8"/>
    <w:basedOn w:val="Normal"/>
    <w:next w:val="Normal"/>
    <w:pPr>
      <w:ind w:left="1680"/>
    </w:pPr>
    <w:rPr>
      <w:rFonts w:ascii="Calibri" w:hAnsi="Calibri"/>
      <w:sz w:val="18"/>
      <w:szCs w:val="18"/>
    </w:rPr>
  </w:style>
  <w:style w:type="paragraph" w:styleId="TOC9">
    <w:name w:val="toc 9"/>
    <w:basedOn w:val="Normal"/>
    <w:next w:val="Normal"/>
    <w:pPr>
      <w:ind w:left="1920"/>
    </w:pPr>
    <w:rPr>
      <w:rFonts w:ascii="Calibri" w:hAnsi="Calibri"/>
      <w:sz w:val="18"/>
      <w:szCs w:val="18"/>
    </w:rPr>
  </w:style>
  <w:style w:type="paragraph" w:styleId="BodyTextIndent">
    <w:name w:val="Body Text Indent"/>
    <w:basedOn w:val="Normal"/>
    <w:pPr>
      <w:ind w:left="720"/>
      <w:jc w:val="both"/>
    </w:pPr>
  </w:style>
  <w:style w:type="paragraph" w:styleId="BodyTextIndent2">
    <w:name w:val="Body Text Indent 2"/>
    <w:basedOn w:val="Normal"/>
    <w:pPr>
      <w:ind w:firstLine="420"/>
      <w:jc w:val="both"/>
    </w:pPr>
  </w:style>
  <w:style w:type="paragraph" w:styleId="BodyTextIndent3">
    <w:name w:val="Body Text Indent 3"/>
    <w:basedOn w:val="Normal"/>
    <w:pPr>
      <w:ind w:firstLine="720"/>
      <w:jc w:val="both"/>
    </w:pPr>
  </w:style>
  <w:style w:type="paragraph" w:styleId="BodyText2">
    <w:name w:val="Body Text 2"/>
    <w:basedOn w:val="Normal"/>
    <w:rPr>
      <w:rFonts w:ascii="Courier New" w:hAnsi="Courier New" w:cs="Courier New"/>
      <w:sz w:val="22"/>
      <w:szCs w:val="22"/>
    </w:rPr>
  </w:style>
  <w:style w:type="paragraph" w:styleId="zcompanyname" w:customStyle="1">
    <w:name w:val="zcompany name"/>
    <w:basedOn w:val="Normal"/>
    <w:pPr>
      <w:spacing w:after="400"/>
      <w:jc w:val="center"/>
    </w:pPr>
    <w:rPr>
      <w:rFonts w:ascii="Arial Narrow" w:hAnsi="Arial Narrow" w:cs="Arial Narrow"/>
      <w:b/>
      <w:bCs/>
      <w:sz w:val="26"/>
      <w:szCs w:val="26"/>
      <w:lang w:val="en-GB"/>
    </w:rPr>
  </w:style>
  <w:style w:type="paragraph" w:styleId="zreportname" w:customStyle="1">
    <w:name w:val="zreport name"/>
    <w:basedOn w:val="Normal"/>
    <w:pPr>
      <w:keepLines/>
      <w:spacing w:line="440" w:lineRule="exact"/>
      <w:jc w:val="center"/>
    </w:pPr>
    <w:rPr>
      <w:rFonts w:ascii="Arial Narrow" w:hAnsi="Arial Narrow" w:cs="Arial Narrow"/>
      <w:b/>
      <w:bCs/>
      <w:sz w:val="36"/>
      <w:szCs w:val="36"/>
      <w:lang w:val="en-GB"/>
    </w:rPr>
  </w:style>
  <w:style w:type="paragraph" w:styleId="zreportsubtitle" w:customStyle="1">
    <w:name w:val="zreport subtitle"/>
    <w:basedOn w:val="zreportname"/>
    <w:pPr>
      <w:spacing w:line="360" w:lineRule="exact"/>
    </w:pPr>
    <w:rPr>
      <w:sz w:val="32"/>
      <w:szCs w:val="32"/>
    </w:rPr>
  </w:style>
  <w:style w:type="paragraph" w:styleId="TableContents" w:customStyle="1">
    <w:name w:val="Table Contents"/>
    <w:basedOn w:val="Normal"/>
    <w:pPr>
      <w:suppressLineNumbers/>
    </w:pPr>
  </w:style>
  <w:style w:type="paragraph" w:styleId="TableHeading" w:customStyle="1">
    <w:name w:val="Table Heading"/>
    <w:basedOn w:val="Normal"/>
    <w:pPr>
      <w:keepLines/>
      <w:overflowPunct w:val="0"/>
      <w:autoSpaceDE w:val="0"/>
      <w:spacing w:before="120" w:after="120"/>
      <w:textAlignment w:val="baseline"/>
    </w:pPr>
    <w:rPr>
      <w:rFonts w:ascii="Book Antiqua" w:hAnsi="Book Antiqua" w:cs="Book Antiqua"/>
      <w:b/>
      <w:bCs/>
      <w:sz w:val="16"/>
      <w:szCs w:val="16"/>
    </w:rPr>
  </w:style>
  <w:style w:type="paragraph" w:styleId="Title">
    <w:name w:val="Title"/>
    <w:basedOn w:val="Normal"/>
    <w:next w:val="Subtitle"/>
    <w:qFormat/>
    <w:pPr>
      <w:jc w:val="center"/>
    </w:pPr>
    <w:rPr>
      <w:b/>
      <w:bCs/>
      <w:sz w:val="20"/>
      <w:szCs w:val="20"/>
    </w:rPr>
  </w:style>
  <w:style w:type="paragraph" w:styleId="Subtitle">
    <w:name w:val="Subtitle"/>
    <w:basedOn w:val="Heading"/>
    <w:next w:val="BodyText"/>
    <w:qFormat/>
    <w:pPr>
      <w:jc w:val="center"/>
    </w:pPr>
    <w:rPr>
      <w:i/>
      <w:iCs/>
    </w:rPr>
  </w:style>
  <w:style w:type="paragraph" w:styleId="ListParagraph">
    <w:name w:val="List Paragraph"/>
    <w:basedOn w:val="Normal"/>
    <w:qFormat/>
    <w:pPr>
      <w:ind w:left="720"/>
    </w:pPr>
  </w:style>
  <w:style w:type="paragraph" w:styleId="TableofFigures">
    <w:name w:val="table of figures"/>
    <w:basedOn w:val="Normal"/>
    <w:next w:val="Normal"/>
  </w:style>
  <w:style w:type="paragraph" w:styleId="CommentText">
    <w:name w:val="annotation text"/>
    <w:basedOn w:val="Normal"/>
    <w:rPr>
      <w:sz w:val="20"/>
      <w:szCs w:val="20"/>
    </w:rPr>
  </w:style>
  <w:style w:type="paragraph" w:styleId="NormalIndent">
    <w:name w:val="Normal Indent"/>
    <w:basedOn w:val="Normal"/>
    <w:pPr>
      <w:ind w:left="720"/>
    </w:pPr>
    <w:rPr>
      <w:sz w:val="20"/>
      <w:szCs w:val="20"/>
      <w:lang w:val="x-none"/>
    </w:rPr>
  </w:style>
  <w:style w:type="paragraph" w:styleId="ListBullet2">
    <w:name w:val="List Bullet 2"/>
    <w:basedOn w:val="Normal"/>
    <w:pPr>
      <w:numPr>
        <w:numId w:val="2"/>
      </w:numPr>
    </w:pPr>
    <w:rPr>
      <w:sz w:val="20"/>
      <w:szCs w:val="20"/>
    </w:rPr>
  </w:style>
  <w:style w:type="paragraph" w:styleId="ListNumber2">
    <w:name w:val="List Number 2"/>
    <w:basedOn w:val="Normal"/>
    <w:pPr>
      <w:numPr>
        <w:numId w:val="1"/>
      </w:numPr>
    </w:pPr>
    <w:rPr>
      <w:sz w:val="20"/>
      <w:szCs w:val="20"/>
    </w:rPr>
  </w:style>
  <w:style w:type="paragraph" w:styleId="TableText" w:customStyle="1">
    <w:name w:val="Table Text"/>
    <w:basedOn w:val="Normal"/>
    <w:pPr>
      <w:keepLines/>
      <w:overflowPunct w:val="0"/>
      <w:autoSpaceDE w:val="0"/>
      <w:textAlignment w:val="baseline"/>
    </w:pPr>
    <w:rPr>
      <w:rFonts w:ascii="Book Antiqua" w:hAnsi="Book Antiqua" w:eastAsia="Times New Roman" w:cs="Book Antiqua"/>
      <w:sz w:val="16"/>
      <w:szCs w:val="16"/>
    </w:rPr>
  </w:style>
  <w:style w:type="paragraph" w:styleId="Contents10" w:customStyle="1">
    <w:name w:val="Contents 10"/>
    <w:basedOn w:val="Index"/>
    <w:pPr>
      <w:tabs>
        <w:tab w:val="right" w:leader="dot" w:pos="7425"/>
      </w:tabs>
      <w:ind w:left="2547"/>
    </w:pPr>
  </w:style>
  <w:style w:type="paragraph" w:styleId="Framecontents" w:customStyle="1">
    <w:name w:val="Frame contents"/>
    <w:basedOn w:val="BodyText"/>
  </w:style>
  <w:style w:type="table" w:styleId="TableGrid">
    <w:name w:val="Table Grid"/>
    <w:basedOn w:val="TableNormal"/>
    <w:uiPriority w:val="59"/>
    <w:rsid w:val="00DB69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4332">
      <w:bodyDiv w:val="1"/>
      <w:marLeft w:val="0"/>
      <w:marRight w:val="0"/>
      <w:marTop w:val="0"/>
      <w:marBottom w:val="0"/>
      <w:divBdr>
        <w:top w:val="none" w:sz="0" w:space="0" w:color="auto"/>
        <w:left w:val="none" w:sz="0" w:space="0" w:color="auto"/>
        <w:bottom w:val="none" w:sz="0" w:space="0" w:color="auto"/>
        <w:right w:val="none" w:sz="0" w:space="0" w:color="auto"/>
      </w:divBdr>
      <w:divsChild>
        <w:div w:id="662776205">
          <w:marLeft w:val="0"/>
          <w:marRight w:val="0"/>
          <w:marTop w:val="0"/>
          <w:marBottom w:val="0"/>
          <w:divBdr>
            <w:top w:val="none" w:sz="0" w:space="0" w:color="auto"/>
            <w:left w:val="none" w:sz="0" w:space="0" w:color="auto"/>
            <w:bottom w:val="none" w:sz="0" w:space="0" w:color="auto"/>
            <w:right w:val="none" w:sz="0" w:space="0" w:color="auto"/>
          </w:divBdr>
          <w:divsChild>
            <w:div w:id="3678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893">
      <w:bodyDiv w:val="1"/>
      <w:marLeft w:val="0"/>
      <w:marRight w:val="0"/>
      <w:marTop w:val="0"/>
      <w:marBottom w:val="0"/>
      <w:divBdr>
        <w:top w:val="none" w:sz="0" w:space="0" w:color="auto"/>
        <w:left w:val="none" w:sz="0" w:space="0" w:color="auto"/>
        <w:bottom w:val="none" w:sz="0" w:space="0" w:color="auto"/>
        <w:right w:val="none" w:sz="0" w:space="0" w:color="auto"/>
      </w:divBdr>
    </w:div>
    <w:div w:id="892885196">
      <w:bodyDiv w:val="1"/>
      <w:marLeft w:val="0"/>
      <w:marRight w:val="0"/>
      <w:marTop w:val="0"/>
      <w:marBottom w:val="0"/>
      <w:divBdr>
        <w:top w:val="none" w:sz="0" w:space="0" w:color="auto"/>
        <w:left w:val="none" w:sz="0" w:space="0" w:color="auto"/>
        <w:bottom w:val="none" w:sz="0" w:space="0" w:color="auto"/>
        <w:right w:val="none" w:sz="0" w:space="0" w:color="auto"/>
      </w:divBdr>
    </w:div>
    <w:div w:id="1058744601">
      <w:bodyDiv w:val="1"/>
      <w:marLeft w:val="0"/>
      <w:marRight w:val="0"/>
      <w:marTop w:val="0"/>
      <w:marBottom w:val="0"/>
      <w:divBdr>
        <w:top w:val="none" w:sz="0" w:space="0" w:color="auto"/>
        <w:left w:val="none" w:sz="0" w:space="0" w:color="auto"/>
        <w:bottom w:val="none" w:sz="0" w:space="0" w:color="auto"/>
        <w:right w:val="none" w:sz="0" w:space="0" w:color="auto"/>
      </w:divBdr>
    </w:div>
    <w:div w:id="1067412527">
      <w:bodyDiv w:val="1"/>
      <w:marLeft w:val="0"/>
      <w:marRight w:val="0"/>
      <w:marTop w:val="0"/>
      <w:marBottom w:val="0"/>
      <w:divBdr>
        <w:top w:val="none" w:sz="0" w:space="0" w:color="auto"/>
        <w:left w:val="none" w:sz="0" w:space="0" w:color="auto"/>
        <w:bottom w:val="none" w:sz="0" w:space="0" w:color="auto"/>
        <w:right w:val="none" w:sz="0" w:space="0" w:color="auto"/>
      </w:divBdr>
    </w:div>
    <w:div w:id="1126049332">
      <w:bodyDiv w:val="1"/>
      <w:marLeft w:val="0"/>
      <w:marRight w:val="0"/>
      <w:marTop w:val="0"/>
      <w:marBottom w:val="0"/>
      <w:divBdr>
        <w:top w:val="none" w:sz="0" w:space="0" w:color="auto"/>
        <w:left w:val="none" w:sz="0" w:space="0" w:color="auto"/>
        <w:bottom w:val="none" w:sz="0" w:space="0" w:color="auto"/>
        <w:right w:val="none" w:sz="0" w:space="0" w:color="auto"/>
      </w:divBdr>
    </w:div>
    <w:div w:id="1314212514">
      <w:bodyDiv w:val="1"/>
      <w:marLeft w:val="0"/>
      <w:marRight w:val="0"/>
      <w:marTop w:val="0"/>
      <w:marBottom w:val="0"/>
      <w:divBdr>
        <w:top w:val="none" w:sz="0" w:space="0" w:color="auto"/>
        <w:left w:val="none" w:sz="0" w:space="0" w:color="auto"/>
        <w:bottom w:val="none" w:sz="0" w:space="0" w:color="auto"/>
        <w:right w:val="none" w:sz="0" w:space="0" w:color="auto"/>
      </w:divBdr>
    </w:div>
    <w:div w:id="1315597314">
      <w:bodyDiv w:val="1"/>
      <w:marLeft w:val="0"/>
      <w:marRight w:val="0"/>
      <w:marTop w:val="0"/>
      <w:marBottom w:val="0"/>
      <w:divBdr>
        <w:top w:val="none" w:sz="0" w:space="0" w:color="auto"/>
        <w:left w:val="none" w:sz="0" w:space="0" w:color="auto"/>
        <w:bottom w:val="none" w:sz="0" w:space="0" w:color="auto"/>
        <w:right w:val="none" w:sz="0" w:space="0" w:color="auto"/>
      </w:divBdr>
    </w:div>
    <w:div w:id="1645352104">
      <w:bodyDiv w:val="1"/>
      <w:marLeft w:val="0"/>
      <w:marRight w:val="0"/>
      <w:marTop w:val="0"/>
      <w:marBottom w:val="0"/>
      <w:divBdr>
        <w:top w:val="none" w:sz="0" w:space="0" w:color="auto"/>
        <w:left w:val="none" w:sz="0" w:space="0" w:color="auto"/>
        <w:bottom w:val="none" w:sz="0" w:space="0" w:color="auto"/>
        <w:right w:val="none" w:sz="0" w:space="0" w:color="auto"/>
      </w:divBdr>
    </w:div>
    <w:div w:id="19098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file:///\\192.168.0.19\kvb-amc-esb\CODE" TargetMode="External" Id="rId13" /><Relationship Type="http://schemas.openxmlformats.org/officeDocument/2006/relationships/hyperlink" Target="//tracker/KVB-AMC-ESB/Project%20Management/PMDB" TargetMode="External" Id="rId18" /><Relationship Type="http://schemas.openxmlformats.org/officeDocument/2006/relationships/hyperlink" Target="file:///\\192.168.0.19\kvb-amc-esb\Project%20Management\Project%20Status\PSR" TargetMode="Externa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file:///\\192.168.0.19\kvb-amc-esb\Client\Contract" TargetMode="External" Id="rId12" /><Relationship Type="http://schemas.openxmlformats.org/officeDocument/2006/relationships/hyperlink" Target="file:///\\192.168.0.19\kvb-amc-esb\knowledge%20acquisition" TargetMode="External" Id="rId17" /><Relationship Type="http://schemas.openxmlformats.org/officeDocument/2006/relationships/hyperlink" Target="//tracker/KVB-AMC-ESB/Configuration%20Management/Folder%20Structure" TargetMode="External" Id="rId25" /><Relationship Type="http://schemas.openxmlformats.org/officeDocument/2006/relationships/numbering" Target="numbering.xml" Id="rId2" /><Relationship Type="http://schemas.openxmlformats.org/officeDocument/2006/relationships/hyperlink" Target="file:///\\192.168.0.19\kvb-amc-esb\knowledge%20acquisition"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yperlink" Target="file:///\\192.168.0.19\kvb-amc-esb\Configuration%20Management\Configuration%20Status%20Accounting" TargetMode="External" Id="rId24" /><Relationship Type="http://schemas.openxmlformats.org/officeDocument/2006/relationships/webSettings" Target="webSettings.xml" Id="rId5" /><Relationship Type="http://schemas.openxmlformats.org/officeDocument/2006/relationships/hyperlink" Target="file:///\\192.168.0.19\kvb-amc-esb\knowledge%20acquisition" TargetMode="External" Id="rId15" /><Relationship Type="http://schemas.openxmlformats.org/officeDocument/2006/relationships/hyperlink" Target="//tracker/KVB-AMC-ESB/Configuration%20Management/Folder%20Structure" TargetMode="External" Id="rId23" /><Relationship Type="http://schemas.openxmlformats.org/officeDocument/2006/relationships/theme" Target="theme/theme1.xml" Id="rId28" /><Relationship Type="http://schemas.openxmlformats.org/officeDocument/2006/relationships/header" Target="header2.xml" Id="rId10" /><Relationship Type="http://schemas.openxmlformats.org/officeDocument/2006/relationships/hyperlink" Target="//tracker/KVB-AMC-ESB/Project%20Management/PMDB"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file:///\\192.168.0.19\kvb-amc-esb\Client\Contract" TargetMode="External" Id="rId14" /><Relationship Type="http://schemas.openxmlformats.org/officeDocument/2006/relationships/hyperlink" Target="//192.168.0.19/kvb-amc-esb/Configuration%20Management/CI%20&amp;%20NCIList" TargetMode="External" Id="rId22" /><Relationship Type="http://schemas.openxmlformats.org/officeDocument/2006/relationships/fontTable" Target="fontTable.xml" Id="rId27" /><Relationship Type="http://schemas.openxmlformats.org/officeDocument/2006/relationships/hyperlink" Target="mailto:mani.murugan@bahwancybertek.com" TargetMode="External" Id="Rf8d38f9a084c48c2" /></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76614-A70F-4B73-8D91-692D844145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Bahwan CyberTek</dc:title>
  <dc:subject/>
  <dc:creator>Saravanakumar P</dc:creator>
  <keywords/>
  <lastModifiedBy>Divahar M</lastModifiedBy>
  <revision>12</revision>
  <lastPrinted>1601-01-01T00:00:00.0000000Z</lastPrinted>
  <dcterms:created xsi:type="dcterms:W3CDTF">2021-06-22T08:22:00.0000000Z</dcterms:created>
  <dcterms:modified xsi:type="dcterms:W3CDTF">2021-06-22T11:50:21.7972088Z</dcterms:modified>
</coreProperties>
</file>